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0BBB" w14:textId="77777777" w:rsidR="00855687" w:rsidRDefault="00000000">
      <w:pPr>
        <w:spacing w:before="8"/>
        <w:ind w:left="7823" w:right="7824"/>
        <w:jc w:val="center"/>
        <w:rPr>
          <w:rFonts w:ascii="Tahoma" w:eastAsia="Tahoma" w:hAnsi="Tahoma" w:cs="Tahoma"/>
          <w:sz w:val="48"/>
          <w:szCs w:val="48"/>
        </w:rPr>
      </w:pPr>
      <w:r>
        <w:pict w14:anchorId="67E73A98">
          <v:group id="_x0000_s1027" style="position:absolute;left:0;text-align:left;margin-left:23.45pt;margin-top:23.95pt;width:1143.8pt;height:794.15pt;z-index:-4203;mso-position-horizontal-relative:page;mso-position-vertical-relative:page" coordorigin="469,479" coordsize="22876,15883">
            <v:group id="_x0000_s1028" style="position:absolute;left:480;top:485;width:48;height:0" coordorigin="480,485" coordsize="48,0">
              <v:shape id="_x0000_s1099" style="position:absolute;left:480;top:485;width:48;height:0" coordorigin="480,485" coordsize="48,0" path="m480,485r48,e" filled="f" strokeweight=".58pt">
                <v:path arrowok="t"/>
              </v:shape>
              <v:group id="_x0000_s1029" style="position:absolute;left:490;top:509;width:10;height:0" coordorigin="490,509" coordsize="10,0">
                <v:shape id="_x0000_s1098" style="position:absolute;left:490;top:509;width:10;height:0" coordorigin="490,509" coordsize="10,0" path="m490,509r9,e" filled="f" strokecolor="white" strokeweight="2.02pt">
                  <v:path arrowok="t"/>
                </v:shape>
                <v:group id="_x0000_s1030" style="position:absolute;left:490;top:494;width:38;height:0" coordorigin="490,494" coordsize="38,0">
                  <v:shape id="_x0000_s1097" style="position:absolute;left:490;top:494;width:38;height:0" coordorigin="490,494" coordsize="38,0" path="m490,494r38,e" filled="f" strokecolor="white" strokeweight=".58pt">
                    <v:path arrowok="t"/>
                  </v:shape>
                  <v:group id="_x0000_s1031" style="position:absolute;left:499;top:504;width:29;height:0" coordorigin="499,504" coordsize="29,0">
                    <v:shape id="_x0000_s1096" style="position:absolute;left:499;top:504;width:29;height:0" coordorigin="499,504" coordsize="29,0" path="m499,504r29,e" filled="f" strokeweight=".58pt">
                      <v:path arrowok="t"/>
                    </v:shape>
                    <v:group id="_x0000_s1032" style="position:absolute;left:509;top:518;width:10;height:0" coordorigin="509,518" coordsize="10,0">
                      <v:shape id="_x0000_s1095" style="position:absolute;left:509;top:518;width:10;height:0" coordorigin="509,518" coordsize="10,0" path="m509,518r9,e" filled="f" strokecolor="white" strokeweight="1.06pt">
                        <v:path arrowok="t"/>
                      </v:shape>
                      <v:group id="_x0000_s1033" style="position:absolute;left:509;top:514;width:19;height:0" coordorigin="509,514" coordsize="19,0">
                        <v:shape id="_x0000_s1094" style="position:absolute;left:509;top:514;width:19;height:0" coordorigin="509,514" coordsize="19,0" path="m509,514r19,e" filled="f" strokecolor="white" strokeweight=".58pt">
                          <v:path arrowok="t"/>
                        </v:shape>
                        <v:group id="_x0000_s1034" style="position:absolute;left:528;top:485;width:22759;height:0" coordorigin="528,485" coordsize="22759,0">
                          <v:shape id="_x0000_s1093" style="position:absolute;left:528;top:485;width:22759;height:0" coordorigin="528,485" coordsize="22759,0" path="m528,485r22759,e" filled="f" strokeweight=".58pt">
                            <v:path arrowok="t"/>
                          </v:shape>
                          <v:group id="_x0000_s1035" style="position:absolute;left:528;top:504;width:22759;height:0" coordorigin="528,504" coordsize="22759,0">
                            <v:shape id="_x0000_s1092" style="position:absolute;left:528;top:504;width:22759;height:0" coordorigin="528,504" coordsize="22759,0" path="m528,504r22759,e" filled="f" strokeweight=".58pt">
                              <v:path arrowok="t"/>
                            </v:shape>
                            <v:group id="_x0000_s1036" style="position:absolute;left:528;top:523;width:22759;height:0" coordorigin="528,523" coordsize="22759,0">
                              <v:shape id="_x0000_s1091" style="position:absolute;left:528;top:523;width:22759;height:0" coordorigin="528,523" coordsize="22759,0" path="m528,523r22759,e" filled="f" strokeweight=".58pt">
                                <v:path arrowok="t"/>
                              </v:shape>
                              <v:group id="_x0000_s1037" style="position:absolute;left:23287;top:485;width:48;height:0" coordorigin="23287,485" coordsize="48,0">
                                <v:shape id="_x0000_s1090" style="position:absolute;left:23287;top:485;width:48;height:0" coordorigin="23287,485" coordsize="48,0" path="m23287,485r48,e" filled="f" strokeweight=".58pt">
                                  <v:path arrowok="t"/>
                                </v:shape>
                                <v:group id="_x0000_s1038" style="position:absolute;left:23316;top:509;width:10;height:0" coordorigin="23316,509" coordsize="10,0">
                                  <v:shape id="_x0000_s1089" style="position:absolute;left:23316;top:509;width:10;height:0" coordorigin="23316,509" coordsize="10,0" path="m23316,509r10,e" filled="f" strokecolor="white" strokeweight="2.02pt">
                                    <v:path arrowok="t"/>
                                  </v:shape>
                                  <v:group id="_x0000_s1039" style="position:absolute;left:23287;top:494;width:38;height:0" coordorigin="23287,494" coordsize="38,0">
                                    <v:shape id="_x0000_s1088" style="position:absolute;left:23287;top:494;width:38;height:0" coordorigin="23287,494" coordsize="38,0" path="m23287,494r39,e" filled="f" strokecolor="white" strokeweight=".58pt">
                                      <v:path arrowok="t"/>
                                    </v:shape>
                                    <v:group id="_x0000_s1040" style="position:absolute;left:23287;top:504;width:29;height:0" coordorigin="23287,504" coordsize="29,0">
                                      <v:shape id="_x0000_s1087" style="position:absolute;left:23287;top:504;width:29;height:0" coordorigin="23287,504" coordsize="29,0" path="m23287,504r29,e" filled="f" strokeweight=".58pt">
                                        <v:path arrowok="t"/>
                                      </v:shape>
                                      <v:group id="_x0000_s1041" style="position:absolute;left:23297;top:518;width:10;height:0" coordorigin="23297,518" coordsize="10,0">
                                        <v:shape id="_x0000_s1086" style="position:absolute;left:23297;top:518;width:10;height:0" coordorigin="23297,518" coordsize="10,0" path="m23297,518r9,e" filled="f" strokecolor="white" strokeweight="1.06pt">
                                          <v:path arrowok="t"/>
                                        </v:shape>
                                        <v:group id="_x0000_s1042" style="position:absolute;left:23287;top:514;width:19;height:0" coordorigin="23287,514" coordsize="19,0">
                                          <v:shape id="_x0000_s1085" style="position:absolute;left:23287;top:514;width:19;height:0" coordorigin="23287,514" coordsize="19,0" path="m23287,514r19,e" filled="f" strokecolor="white" strokeweight=".58pt">
                                            <v:path arrowok="t"/>
                                          </v:shape>
                                          <v:group id="_x0000_s1043" style="position:absolute;left:496;top:499;width:0;height:15842" coordorigin="496,499" coordsize="0,15842">
                                            <v:shape id="_x0000_s1084" style="position:absolute;left:496;top:499;width:0;height:15842" coordorigin="496,499" coordsize="0,15842" path="m496,499r,15843e" filled="f" strokeweight=".58pt">
                                              <v:path arrowok="t"/>
                                            </v:shape>
                                            <v:group id="_x0000_s1044" style="position:absolute;left:521;top:518;width:0;height:15804" coordorigin="521,518" coordsize="0,15804">
                                              <v:shape id="_x0000_s1083" style="position:absolute;left:521;top:518;width:0;height:15804" coordorigin="521,518" coordsize="0,15804" path="m521,518r,15804e" filled="f" strokeweight=".58pt">
                                                <v:path arrowok="t"/>
                                              </v:shape>
                                              <v:group id="_x0000_s1045" style="position:absolute;left:523;top:528;width:0;height:15785" coordorigin="523,528" coordsize="0,15785">
                                                <v:shape id="_x0000_s1082" style="position:absolute;left:523;top:528;width:0;height:15785" coordorigin="523,528" coordsize="0,15785" path="m523,528r,15785e" filled="f" strokeweight=".58pt">
                                                  <v:path arrowok="t"/>
                                                </v:shape>
                                                <v:group id="_x0000_s1046" style="position:absolute;left:23319;top:499;width:0;height:15842" coordorigin="23319,499" coordsize="0,15842">
                                                  <v:shape id="_x0000_s1081" style="position:absolute;left:23319;top:499;width:0;height:15842" coordorigin="23319,499" coordsize="0,15842" path="m23319,499r,15843e" filled="f" strokeweight=".58pt">
                                                    <v:path arrowok="t"/>
                                                  </v:shape>
                                                  <v:group id="_x0000_s1047" style="position:absolute;left:23294;top:518;width:0;height:15804" coordorigin="23294,518" coordsize="0,15804">
                                                    <v:shape id="_x0000_s1080" style="position:absolute;left:23294;top:518;width:0;height:15804" coordorigin="23294,518" coordsize="0,15804" path="m23294,518r,15804e" filled="f" strokeweight=".58pt">
                                                      <v:path arrowok="t"/>
                                                    </v:shape>
                                                    <v:group id="_x0000_s1048" style="position:absolute;left:23292;top:528;width:0;height:15785" coordorigin="23292,528" coordsize="0,15785">
                                                      <v:shape id="_x0000_s1079" style="position:absolute;left:23292;top:528;width:0;height:15785" coordorigin="23292,528" coordsize="0,15785" path="m23292,528r,15785e" filled="f" strokeweight=".58pt">
                                                        <v:path arrowok="t"/>
                                                      </v:shape>
                                                      <v:group id="_x0000_s1049" style="position:absolute;left:480;top:16356;width:48;height:0" coordorigin="480,16356" coordsize="48,0">
                                                        <v:shape id="_x0000_s1078" style="position:absolute;left:480;top:16356;width:48;height:0" coordorigin="480,16356" coordsize="48,0" path="m480,16356r48,e" filled="f" strokeweight=".58pt">
                                                          <v:path arrowok="t"/>
                                                        </v:shape>
                                                        <v:group id="_x0000_s1050" style="position:absolute;left:490;top:16332;width:10;height:0" coordorigin="490,16332" coordsize="10,0">
                                                          <v:shape id="_x0000_s1077" style="position:absolute;left:490;top:16332;width:10;height:0" coordorigin="490,16332" coordsize="10,0" path="m490,16332r9,e" filled="f" strokecolor="white" strokeweight="2.02pt">
                                                            <v:path arrowok="t"/>
                                                          </v:shape>
                                                          <v:group id="_x0000_s1051" style="position:absolute;left:490;top:16346;width:38;height:0" coordorigin="490,16346" coordsize="38,0">
                                                            <v:shape id="_x0000_s1076" style="position:absolute;left:490;top:16346;width:38;height:0" coordorigin="490,16346" coordsize="38,0" path="m490,16346r38,e" filled="f" strokecolor="white" strokeweight=".58pt">
                                                              <v:path arrowok="t"/>
                                                            </v:shape>
                                                            <v:group id="_x0000_s1052" style="position:absolute;left:499;top:16337;width:29;height:0" coordorigin="499,16337" coordsize="29,0">
                                                              <v:shape id="_x0000_s1075" style="position:absolute;left:499;top:16337;width:29;height:0" coordorigin="499,16337" coordsize="29,0" path="m499,16337r29,e" filled="f" strokeweight=".58pt">
                                                                <v:path arrowok="t"/>
                                                              </v:shape>
                                                              <v:group id="_x0000_s1053" style="position:absolute;left:509;top:16322;width:10;height:0" coordorigin="509,16322" coordsize="10,0">
                                                                <v:shape id="_x0000_s1074" style="position:absolute;left:509;top:16322;width:10;height:0" coordorigin="509,16322" coordsize="10,0" path="m509,16322r9,e" filled="f" strokecolor="white" strokeweight="1.06pt">
                                                                  <v:path arrowok="t"/>
                                                                </v:shape>
                                                                <v:group id="_x0000_s1054" style="position:absolute;left:509;top:16327;width:19;height:0" coordorigin="509,16327" coordsize="19,0">
                                                                  <v:shape id="_x0000_s1073" style="position:absolute;left:509;top:16327;width:19;height:0" coordorigin="509,16327" coordsize="19,0" path="m509,16327r19,e" filled="f" strokecolor="white" strokeweight=".20464mm">
                                                                    <v:path arrowok="t"/>
                                                                  </v:shape>
                                                                  <v:group id="_x0000_s1055" style="position:absolute;left:528;top:16356;width:22759;height:0" coordorigin="528,16356" coordsize="22759,0">
                                                                    <v:shape id="_x0000_s1072" style="position:absolute;left:528;top:16356;width:22759;height:0" coordorigin="528,16356" coordsize="22759,0" path="m528,16356r22759,e" filled="f" strokeweight=".58pt">
                                                                      <v:path arrowok="t"/>
                                                                    </v:shape>
                                                                    <v:group id="_x0000_s1056" style="position:absolute;left:528;top:16337;width:22759;height:0" coordorigin="528,16337" coordsize="22759,0">
                                                                      <v:shape id="_x0000_s1071" style="position:absolute;left:528;top:16337;width:22759;height:0" coordorigin="528,16337" coordsize="22759,0" path="m528,16337r22759,e" filled="f" strokeweight=".58pt">
                                                                        <v:path arrowok="t"/>
                                                                      </v:shape>
                                                                      <v:group id="_x0000_s1057" style="position:absolute;left:528;top:16318;width:22759;height:0" coordorigin="528,16318" coordsize="22759,0">
                                                                        <v:shape id="_x0000_s1070" style="position:absolute;left:528;top:16318;width:22759;height:0" coordorigin="528,16318" coordsize="22759,0" path="m528,16318r22759,e" filled="f" strokeweight=".58pt">
                                                                          <v:path arrowok="t"/>
                                                                        </v:shape>
                                                                        <v:group id="_x0000_s1058" style="position:absolute;left:23287;top:16356;width:48;height:0" coordorigin="23287,16356" coordsize="48,0">
                                                                          <v:shape id="_x0000_s1069" style="position:absolute;left:23287;top:16356;width:48;height:0" coordorigin="23287,16356" coordsize="48,0" path="m23287,16356r48,e" filled="f" strokeweight=".58pt">
                                                                            <v:path arrowok="t"/>
                                                                          </v:shape>
                                                                          <v:group id="_x0000_s1059" style="position:absolute;left:23316;top:16332;width:10;height:0" coordorigin="23316,16332" coordsize="10,0">
                                                                            <v:shape id="_x0000_s1068" style="position:absolute;left:23316;top:16332;width:10;height:0" coordorigin="23316,16332" coordsize="10,0" path="m23316,16332r10,e" filled="f" strokecolor="white" strokeweight="2.02pt">
                                                                              <v:path arrowok="t"/>
                                                                            </v:shape>
                                                                            <v:group id="_x0000_s1060" style="position:absolute;left:23287;top:16346;width:38;height:0" coordorigin="23287,16346" coordsize="38,0">
                                                                              <v:shape id="_x0000_s1067" style="position:absolute;left:23287;top:16346;width:38;height:0" coordorigin="23287,16346" coordsize="38,0" path="m23287,16346r39,e" filled="f" strokecolor="white" strokeweight=".58pt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id="_x0000_s1061" style="position:absolute;left:23287;top:16337;width:29;height:0" coordorigin="23287,16337" coordsize="29,0">
                                                                                <v:shape id="_x0000_s1066" style="position:absolute;left:23287;top:16337;width:29;height:0" coordorigin="23287,16337" coordsize="29,0" path="m23287,16337r29,e" filled="f" strokeweight=".58pt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id="_x0000_s1062" style="position:absolute;left:23297;top:16322;width:10;height:0" coordorigin="23297,16322" coordsize="10,0">
                                                                                  <v:shape id="_x0000_s1065" style="position:absolute;left:23297;top:16322;width:10;height:0" coordorigin="23297,16322" coordsize="10,0" path="m23297,16322r9,e" filled="f" strokecolor="white" strokeweight="1.06pt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id="_x0000_s1063" style="position:absolute;left:23287;top:16327;width:19;height:0" coordorigin="23287,16327" coordsize="19,0">
                                                                                    <v:shape id="_x0000_s1064" style="position:absolute;left:23287;top:16327;width:19;height:0" coordorigin="23287,16327" coordsize="19,0" path="m23287,16327r19,e" filled="f" strokecolor="white" strokeweight=".20464mm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0B1492">
        <w:rPr>
          <w:rFonts w:ascii="Tahoma" w:eastAsia="Tahoma" w:hAnsi="Tahoma" w:cs="Tahoma"/>
          <w:b/>
          <w:spacing w:val="1"/>
          <w:sz w:val="48"/>
          <w:szCs w:val="48"/>
        </w:rPr>
        <w:t>T</w:t>
      </w:r>
      <w:r w:rsidR="000B1492">
        <w:rPr>
          <w:rFonts w:ascii="Tahoma" w:eastAsia="Tahoma" w:hAnsi="Tahoma" w:cs="Tahoma"/>
          <w:b/>
          <w:sz w:val="48"/>
          <w:szCs w:val="48"/>
        </w:rPr>
        <w:t>HE</w:t>
      </w:r>
      <w:r w:rsidR="000B1492">
        <w:rPr>
          <w:rFonts w:ascii="Tahoma" w:eastAsia="Tahoma" w:hAnsi="Tahoma" w:cs="Tahoma"/>
          <w:b/>
          <w:spacing w:val="1"/>
          <w:sz w:val="48"/>
          <w:szCs w:val="48"/>
        </w:rPr>
        <w:t xml:space="preserve"> </w:t>
      </w:r>
      <w:r w:rsidR="000B1492">
        <w:rPr>
          <w:rFonts w:ascii="Tahoma" w:eastAsia="Tahoma" w:hAnsi="Tahoma" w:cs="Tahoma"/>
          <w:b/>
          <w:sz w:val="48"/>
          <w:szCs w:val="48"/>
        </w:rPr>
        <w:t>P</w:t>
      </w:r>
      <w:r w:rsidR="000B1492">
        <w:rPr>
          <w:rFonts w:ascii="Tahoma" w:eastAsia="Tahoma" w:hAnsi="Tahoma" w:cs="Tahoma"/>
          <w:b/>
          <w:spacing w:val="-1"/>
          <w:sz w:val="48"/>
          <w:szCs w:val="48"/>
        </w:rPr>
        <w:t>R</w:t>
      </w:r>
      <w:r w:rsidR="000B1492">
        <w:rPr>
          <w:rFonts w:ascii="Tahoma" w:eastAsia="Tahoma" w:hAnsi="Tahoma" w:cs="Tahoma"/>
          <w:b/>
          <w:sz w:val="48"/>
          <w:szCs w:val="48"/>
        </w:rPr>
        <w:t>E</w:t>
      </w:r>
      <w:r w:rsidR="000B1492">
        <w:rPr>
          <w:rFonts w:ascii="Tahoma" w:eastAsia="Tahoma" w:hAnsi="Tahoma" w:cs="Tahoma"/>
          <w:b/>
          <w:spacing w:val="-1"/>
          <w:sz w:val="48"/>
          <w:szCs w:val="48"/>
        </w:rPr>
        <w:t>S</w:t>
      </w:r>
      <w:r w:rsidR="000B1492">
        <w:rPr>
          <w:rFonts w:ascii="Tahoma" w:eastAsia="Tahoma" w:hAnsi="Tahoma" w:cs="Tahoma"/>
          <w:b/>
          <w:sz w:val="48"/>
          <w:szCs w:val="48"/>
        </w:rPr>
        <w:t>I</w:t>
      </w:r>
      <w:r w:rsidR="000B1492">
        <w:rPr>
          <w:rFonts w:ascii="Tahoma" w:eastAsia="Tahoma" w:hAnsi="Tahoma" w:cs="Tahoma"/>
          <w:b/>
          <w:spacing w:val="2"/>
          <w:sz w:val="48"/>
          <w:szCs w:val="48"/>
        </w:rPr>
        <w:t>D</w:t>
      </w:r>
      <w:r w:rsidR="000B1492">
        <w:rPr>
          <w:rFonts w:ascii="Tahoma" w:eastAsia="Tahoma" w:hAnsi="Tahoma" w:cs="Tahoma"/>
          <w:b/>
          <w:sz w:val="48"/>
          <w:szCs w:val="48"/>
        </w:rPr>
        <w:t>ENT’S</w:t>
      </w:r>
      <w:r w:rsidR="000B1492">
        <w:rPr>
          <w:rFonts w:ascii="Tahoma" w:eastAsia="Tahoma" w:hAnsi="Tahoma" w:cs="Tahoma"/>
          <w:b/>
          <w:spacing w:val="-1"/>
          <w:sz w:val="48"/>
          <w:szCs w:val="48"/>
        </w:rPr>
        <w:t xml:space="preserve"> </w:t>
      </w:r>
      <w:r w:rsidR="000B1492">
        <w:rPr>
          <w:rFonts w:ascii="Tahoma" w:eastAsia="Tahoma" w:hAnsi="Tahoma" w:cs="Tahoma"/>
          <w:b/>
          <w:sz w:val="48"/>
          <w:szCs w:val="48"/>
        </w:rPr>
        <w:t>OFFIC</w:t>
      </w:r>
      <w:r w:rsidR="000B1492">
        <w:rPr>
          <w:rFonts w:ascii="Tahoma" w:eastAsia="Tahoma" w:hAnsi="Tahoma" w:cs="Tahoma"/>
          <w:b/>
          <w:spacing w:val="3"/>
          <w:sz w:val="48"/>
          <w:szCs w:val="48"/>
        </w:rPr>
        <w:t>E</w:t>
      </w:r>
      <w:r w:rsidR="000B1492">
        <w:rPr>
          <w:rFonts w:ascii="Tahoma" w:eastAsia="Tahoma" w:hAnsi="Tahoma" w:cs="Tahoma"/>
          <w:b/>
          <w:sz w:val="48"/>
          <w:szCs w:val="48"/>
        </w:rPr>
        <w:t>-</w:t>
      </w:r>
    </w:p>
    <w:p w14:paraId="518ED781" w14:textId="77777777" w:rsidR="00855687" w:rsidRDefault="000B1492">
      <w:pPr>
        <w:spacing w:line="560" w:lineRule="exact"/>
        <w:ind w:left="4201" w:right="4204"/>
        <w:jc w:val="center"/>
        <w:rPr>
          <w:rFonts w:ascii="Tahoma" w:eastAsia="Tahoma" w:hAnsi="Tahoma" w:cs="Tahoma"/>
          <w:sz w:val="48"/>
          <w:szCs w:val="48"/>
        </w:rPr>
      </w:pPr>
      <w:r>
        <w:rPr>
          <w:rFonts w:ascii="Tahoma" w:eastAsia="Tahoma" w:hAnsi="Tahoma" w:cs="Tahoma"/>
          <w:b/>
          <w:position w:val="-2"/>
          <w:sz w:val="48"/>
          <w:szCs w:val="48"/>
        </w:rPr>
        <w:t>REGIONAL AD</w:t>
      </w:r>
      <w:r>
        <w:rPr>
          <w:rFonts w:ascii="Tahoma" w:eastAsia="Tahoma" w:hAnsi="Tahoma" w:cs="Tahoma"/>
          <w:b/>
          <w:spacing w:val="2"/>
          <w:position w:val="-2"/>
          <w:sz w:val="48"/>
          <w:szCs w:val="48"/>
        </w:rPr>
        <w:t>M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INIS</w:t>
      </w:r>
      <w:r>
        <w:rPr>
          <w:rFonts w:ascii="Tahoma" w:eastAsia="Tahoma" w:hAnsi="Tahoma" w:cs="Tahoma"/>
          <w:b/>
          <w:spacing w:val="1"/>
          <w:position w:val="-2"/>
          <w:sz w:val="48"/>
          <w:szCs w:val="48"/>
        </w:rPr>
        <w:t>T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RA</w:t>
      </w:r>
      <w:r>
        <w:rPr>
          <w:rFonts w:ascii="Tahoma" w:eastAsia="Tahoma" w:hAnsi="Tahoma" w:cs="Tahoma"/>
          <w:b/>
          <w:spacing w:val="-1"/>
          <w:position w:val="-2"/>
          <w:sz w:val="48"/>
          <w:szCs w:val="48"/>
        </w:rPr>
        <w:t>T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I</w:t>
      </w:r>
      <w:r>
        <w:rPr>
          <w:rFonts w:ascii="Tahoma" w:eastAsia="Tahoma" w:hAnsi="Tahoma" w:cs="Tahoma"/>
          <w:b/>
          <w:spacing w:val="-2"/>
          <w:position w:val="-2"/>
          <w:sz w:val="48"/>
          <w:szCs w:val="48"/>
        </w:rPr>
        <w:t>O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N AND</w:t>
      </w:r>
      <w:r>
        <w:rPr>
          <w:rFonts w:ascii="Tahoma" w:eastAsia="Tahoma" w:hAnsi="Tahoma" w:cs="Tahoma"/>
          <w:b/>
          <w:spacing w:val="2"/>
          <w:position w:val="-2"/>
          <w:sz w:val="48"/>
          <w:szCs w:val="48"/>
        </w:rPr>
        <w:t xml:space="preserve"> 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L</w:t>
      </w:r>
      <w:r>
        <w:rPr>
          <w:rFonts w:ascii="Tahoma" w:eastAsia="Tahoma" w:hAnsi="Tahoma" w:cs="Tahoma"/>
          <w:b/>
          <w:spacing w:val="-3"/>
          <w:position w:val="-2"/>
          <w:sz w:val="48"/>
          <w:szCs w:val="48"/>
        </w:rPr>
        <w:t>O</w:t>
      </w:r>
      <w:r>
        <w:rPr>
          <w:rFonts w:ascii="Tahoma" w:eastAsia="Tahoma" w:hAnsi="Tahoma" w:cs="Tahoma"/>
          <w:b/>
          <w:spacing w:val="1"/>
          <w:position w:val="-2"/>
          <w:sz w:val="48"/>
          <w:szCs w:val="48"/>
        </w:rPr>
        <w:t>C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AL GOVERNMENT</w:t>
      </w:r>
    </w:p>
    <w:p w14:paraId="6FEE5025" w14:textId="77777777" w:rsidR="00855687" w:rsidRDefault="00855687">
      <w:pPr>
        <w:spacing w:line="200" w:lineRule="exact"/>
      </w:pPr>
    </w:p>
    <w:p w14:paraId="248584F1" w14:textId="77777777" w:rsidR="00855687" w:rsidRDefault="00855687">
      <w:pPr>
        <w:spacing w:before="7" w:line="280" w:lineRule="exact"/>
        <w:rPr>
          <w:sz w:val="28"/>
          <w:szCs w:val="28"/>
        </w:rPr>
      </w:pPr>
    </w:p>
    <w:p w14:paraId="3149E1CD" w14:textId="77777777" w:rsidR="00855687" w:rsidRDefault="000B1492">
      <w:pPr>
        <w:spacing w:line="460" w:lineRule="exact"/>
        <w:ind w:left="9212" w:right="9210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position w:val="-3"/>
          <w:sz w:val="40"/>
          <w:szCs w:val="40"/>
        </w:rPr>
        <w:t>S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CHE</w:t>
      </w:r>
      <w:r>
        <w:rPr>
          <w:rFonts w:ascii="Tahoma" w:eastAsia="Tahoma" w:hAnsi="Tahoma" w:cs="Tahoma"/>
          <w:b/>
          <w:spacing w:val="-2"/>
          <w:position w:val="-3"/>
          <w:sz w:val="40"/>
          <w:szCs w:val="40"/>
        </w:rPr>
        <w:t>M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E OF</w:t>
      </w:r>
      <w:r>
        <w:rPr>
          <w:rFonts w:ascii="Tahoma" w:eastAsia="Tahoma" w:hAnsi="Tahoma" w:cs="Tahoma"/>
          <w:b/>
          <w:spacing w:val="-2"/>
          <w:position w:val="-3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W</w:t>
      </w:r>
      <w:r>
        <w:rPr>
          <w:rFonts w:ascii="Tahoma" w:eastAsia="Tahoma" w:hAnsi="Tahoma" w:cs="Tahoma"/>
          <w:b/>
          <w:spacing w:val="1"/>
          <w:position w:val="-3"/>
          <w:sz w:val="40"/>
          <w:szCs w:val="40"/>
        </w:rPr>
        <w:t>O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RK</w:t>
      </w:r>
    </w:p>
    <w:p w14:paraId="7A683D8D" w14:textId="77777777" w:rsidR="00855687" w:rsidRDefault="00855687">
      <w:pPr>
        <w:spacing w:before="6" w:line="180" w:lineRule="exact"/>
        <w:rPr>
          <w:sz w:val="18"/>
          <w:szCs w:val="18"/>
        </w:rPr>
      </w:pPr>
    </w:p>
    <w:p w14:paraId="0C0E4063" w14:textId="77777777" w:rsidR="00855687" w:rsidRDefault="00855687">
      <w:pPr>
        <w:spacing w:line="200" w:lineRule="exact"/>
      </w:pPr>
    </w:p>
    <w:p w14:paraId="19C8DAAD" w14:textId="77777777" w:rsidR="00855687" w:rsidRDefault="00855687">
      <w:pPr>
        <w:spacing w:line="200" w:lineRule="exact"/>
      </w:pPr>
    </w:p>
    <w:p w14:paraId="4979E7FA" w14:textId="77777777" w:rsidR="00855687" w:rsidRDefault="00855687">
      <w:pPr>
        <w:spacing w:line="200" w:lineRule="exact"/>
      </w:pPr>
    </w:p>
    <w:p w14:paraId="64C54672" w14:textId="77777777" w:rsidR="00855687" w:rsidRDefault="00855687">
      <w:pPr>
        <w:spacing w:line="200" w:lineRule="exact"/>
      </w:pPr>
    </w:p>
    <w:p w14:paraId="7F2C8171" w14:textId="77777777" w:rsidR="00855687" w:rsidRDefault="00855687">
      <w:pPr>
        <w:spacing w:line="200" w:lineRule="exact"/>
      </w:pPr>
    </w:p>
    <w:p w14:paraId="696EB9D2" w14:textId="77777777" w:rsidR="00855687" w:rsidRDefault="00855687">
      <w:pPr>
        <w:spacing w:line="200" w:lineRule="exact"/>
      </w:pPr>
    </w:p>
    <w:p w14:paraId="57DB8B2C" w14:textId="77777777" w:rsidR="00855687" w:rsidRDefault="00855687">
      <w:pPr>
        <w:spacing w:line="200" w:lineRule="exact"/>
      </w:pPr>
    </w:p>
    <w:p w14:paraId="1C7707AE" w14:textId="77777777" w:rsidR="00855687" w:rsidRDefault="000B1492">
      <w:pPr>
        <w:spacing w:line="460" w:lineRule="exact"/>
        <w:ind w:left="112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position w:val="-1"/>
          <w:sz w:val="40"/>
          <w:szCs w:val="40"/>
        </w:rPr>
        <w:t>T</w:t>
      </w:r>
      <w:r>
        <w:rPr>
          <w:rFonts w:ascii="Tahoma" w:eastAsia="Tahoma" w:hAnsi="Tahoma" w:cs="Tahoma"/>
          <w:spacing w:val="2"/>
          <w:position w:val="-1"/>
          <w:sz w:val="40"/>
          <w:szCs w:val="40"/>
        </w:rPr>
        <w:t>E</w:t>
      </w:r>
      <w:r>
        <w:rPr>
          <w:rFonts w:ascii="Tahoma" w:eastAsia="Tahoma" w:hAnsi="Tahoma" w:cs="Tahoma"/>
          <w:position w:val="-1"/>
          <w:sz w:val="40"/>
          <w:szCs w:val="40"/>
        </w:rPr>
        <w:t>A</w:t>
      </w:r>
      <w:r>
        <w:rPr>
          <w:rFonts w:ascii="Tahoma" w:eastAsia="Tahoma" w:hAnsi="Tahoma" w:cs="Tahoma"/>
          <w:spacing w:val="-4"/>
          <w:position w:val="-1"/>
          <w:sz w:val="40"/>
          <w:szCs w:val="40"/>
        </w:rPr>
        <w:t>C</w:t>
      </w:r>
      <w:r>
        <w:rPr>
          <w:rFonts w:ascii="Tahoma" w:eastAsia="Tahoma" w:hAnsi="Tahoma" w:cs="Tahoma"/>
          <w:position w:val="-1"/>
          <w:sz w:val="40"/>
          <w:szCs w:val="40"/>
        </w:rPr>
        <w:t>HER’S N</w:t>
      </w:r>
      <w:r>
        <w:rPr>
          <w:rFonts w:ascii="Tahoma" w:eastAsia="Tahoma" w:hAnsi="Tahoma" w:cs="Tahoma"/>
          <w:spacing w:val="-2"/>
          <w:position w:val="-1"/>
          <w:sz w:val="40"/>
          <w:szCs w:val="40"/>
        </w:rPr>
        <w:t>A</w:t>
      </w:r>
      <w:r>
        <w:rPr>
          <w:rFonts w:ascii="Tahoma" w:eastAsia="Tahoma" w:hAnsi="Tahoma" w:cs="Tahoma"/>
          <w:position w:val="-1"/>
          <w:sz w:val="40"/>
          <w:szCs w:val="40"/>
        </w:rPr>
        <w:t>M</w:t>
      </w:r>
      <w:r>
        <w:rPr>
          <w:rFonts w:ascii="Tahoma" w:eastAsia="Tahoma" w:hAnsi="Tahoma" w:cs="Tahoma"/>
          <w:spacing w:val="1"/>
          <w:position w:val="-1"/>
          <w:sz w:val="40"/>
          <w:szCs w:val="40"/>
        </w:rPr>
        <w:t>E</w:t>
      </w:r>
      <w:r>
        <w:rPr>
          <w:rFonts w:ascii="Tahoma" w:eastAsia="Tahoma" w:hAnsi="Tahoma" w:cs="Tahoma"/>
          <w:position w:val="-1"/>
          <w:sz w:val="40"/>
          <w:szCs w:val="40"/>
        </w:rPr>
        <w:t>:</w:t>
      </w:r>
    </w:p>
    <w:p w14:paraId="1D6E58E2" w14:textId="77777777" w:rsidR="00855687" w:rsidRDefault="00855687">
      <w:pPr>
        <w:spacing w:before="5" w:line="120" w:lineRule="exact"/>
        <w:rPr>
          <w:sz w:val="12"/>
          <w:szCs w:val="12"/>
        </w:rPr>
      </w:pPr>
    </w:p>
    <w:p w14:paraId="2D549232" w14:textId="77777777" w:rsidR="00855687" w:rsidRDefault="00855687">
      <w:pPr>
        <w:spacing w:line="200" w:lineRule="exact"/>
      </w:pPr>
    </w:p>
    <w:p w14:paraId="20795591" w14:textId="77777777" w:rsidR="00855687" w:rsidRDefault="00855687">
      <w:pPr>
        <w:spacing w:line="200" w:lineRule="exact"/>
      </w:pPr>
    </w:p>
    <w:p w14:paraId="69D46780" w14:textId="77777777" w:rsidR="00855687" w:rsidRDefault="00855687">
      <w:pPr>
        <w:spacing w:line="200" w:lineRule="exact"/>
      </w:pPr>
    </w:p>
    <w:p w14:paraId="149392D0" w14:textId="77777777" w:rsidR="00855687" w:rsidRDefault="000B1492">
      <w:pPr>
        <w:spacing w:line="599" w:lineRule="auto"/>
        <w:ind w:left="112" w:right="16592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SCHO</w:t>
      </w:r>
      <w:r>
        <w:rPr>
          <w:rFonts w:ascii="Tahoma" w:eastAsia="Tahoma" w:hAnsi="Tahoma" w:cs="Tahoma"/>
          <w:spacing w:val="-1"/>
          <w:sz w:val="40"/>
          <w:szCs w:val="40"/>
        </w:rPr>
        <w:t>O</w:t>
      </w:r>
      <w:r>
        <w:rPr>
          <w:rFonts w:ascii="Tahoma" w:eastAsia="Tahoma" w:hAnsi="Tahoma" w:cs="Tahoma"/>
          <w:sz w:val="40"/>
          <w:szCs w:val="40"/>
        </w:rPr>
        <w:t xml:space="preserve">L’S </w:t>
      </w:r>
      <w:r>
        <w:rPr>
          <w:rFonts w:ascii="Tahoma" w:eastAsia="Tahoma" w:hAnsi="Tahoma" w:cs="Tahoma"/>
          <w:spacing w:val="1"/>
          <w:sz w:val="40"/>
          <w:szCs w:val="40"/>
        </w:rPr>
        <w:t>N</w:t>
      </w:r>
      <w:r>
        <w:rPr>
          <w:rFonts w:ascii="Tahoma" w:eastAsia="Tahoma" w:hAnsi="Tahoma" w:cs="Tahoma"/>
          <w:spacing w:val="-3"/>
          <w:sz w:val="40"/>
          <w:szCs w:val="40"/>
        </w:rPr>
        <w:t>A</w:t>
      </w:r>
      <w:r>
        <w:rPr>
          <w:rFonts w:ascii="Tahoma" w:eastAsia="Tahoma" w:hAnsi="Tahoma" w:cs="Tahoma"/>
          <w:sz w:val="40"/>
          <w:szCs w:val="40"/>
        </w:rPr>
        <w:t>M</w:t>
      </w:r>
      <w:r>
        <w:rPr>
          <w:rFonts w:ascii="Tahoma" w:eastAsia="Tahoma" w:hAnsi="Tahoma" w:cs="Tahoma"/>
          <w:spacing w:val="1"/>
          <w:sz w:val="40"/>
          <w:szCs w:val="40"/>
        </w:rPr>
        <w:t>E</w:t>
      </w:r>
      <w:r>
        <w:rPr>
          <w:rFonts w:ascii="Tahoma" w:eastAsia="Tahoma" w:hAnsi="Tahoma" w:cs="Tahoma"/>
          <w:sz w:val="40"/>
          <w:szCs w:val="40"/>
        </w:rPr>
        <w:t>: C</w:t>
      </w:r>
      <w:r>
        <w:rPr>
          <w:rFonts w:ascii="Tahoma" w:eastAsia="Tahoma" w:hAnsi="Tahoma" w:cs="Tahoma"/>
          <w:spacing w:val="-1"/>
          <w:sz w:val="40"/>
          <w:szCs w:val="40"/>
        </w:rPr>
        <w:t>L</w:t>
      </w:r>
      <w:r>
        <w:rPr>
          <w:rFonts w:ascii="Tahoma" w:eastAsia="Tahoma" w:hAnsi="Tahoma" w:cs="Tahoma"/>
          <w:sz w:val="40"/>
          <w:szCs w:val="40"/>
        </w:rPr>
        <w:t>ASS/S</w:t>
      </w:r>
      <w:r>
        <w:rPr>
          <w:rFonts w:ascii="Tahoma" w:eastAsia="Tahoma" w:hAnsi="Tahoma" w:cs="Tahoma"/>
          <w:spacing w:val="-1"/>
          <w:sz w:val="40"/>
          <w:szCs w:val="40"/>
        </w:rPr>
        <w:t>T</w:t>
      </w:r>
      <w:r>
        <w:rPr>
          <w:rFonts w:ascii="Tahoma" w:eastAsia="Tahoma" w:hAnsi="Tahoma" w:cs="Tahoma"/>
          <w:sz w:val="40"/>
          <w:szCs w:val="40"/>
        </w:rPr>
        <w:t>R</w:t>
      </w:r>
      <w:r>
        <w:rPr>
          <w:rFonts w:ascii="Tahoma" w:eastAsia="Tahoma" w:hAnsi="Tahoma" w:cs="Tahoma"/>
          <w:spacing w:val="1"/>
          <w:sz w:val="40"/>
          <w:szCs w:val="40"/>
        </w:rPr>
        <w:t>E</w:t>
      </w:r>
      <w:r>
        <w:rPr>
          <w:rFonts w:ascii="Tahoma" w:eastAsia="Tahoma" w:hAnsi="Tahoma" w:cs="Tahoma"/>
          <w:spacing w:val="-3"/>
          <w:sz w:val="40"/>
          <w:szCs w:val="40"/>
        </w:rPr>
        <w:t>A</w:t>
      </w:r>
      <w:r>
        <w:rPr>
          <w:rFonts w:ascii="Tahoma" w:eastAsia="Tahoma" w:hAnsi="Tahoma" w:cs="Tahoma"/>
          <w:sz w:val="40"/>
          <w:szCs w:val="40"/>
        </w:rPr>
        <w:t xml:space="preserve">M: </w:t>
      </w:r>
      <w:r>
        <w:rPr>
          <w:rFonts w:ascii="Tahoma" w:eastAsia="Tahoma" w:hAnsi="Tahoma" w:cs="Tahoma"/>
          <w:b/>
          <w:sz w:val="40"/>
          <w:szCs w:val="40"/>
        </w:rPr>
        <w:t>FORM</w:t>
      </w:r>
      <w:r>
        <w:rPr>
          <w:rFonts w:ascii="Tahoma" w:eastAsia="Tahoma" w:hAnsi="Tahoma" w:cs="Tahoma"/>
          <w:b/>
          <w:spacing w:val="-2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sz w:val="40"/>
          <w:szCs w:val="40"/>
        </w:rPr>
        <w:t>F</w:t>
      </w:r>
      <w:r>
        <w:rPr>
          <w:rFonts w:ascii="Tahoma" w:eastAsia="Tahoma" w:hAnsi="Tahoma" w:cs="Tahoma"/>
          <w:b/>
          <w:spacing w:val="-2"/>
          <w:sz w:val="40"/>
          <w:szCs w:val="40"/>
        </w:rPr>
        <w:t>O</w:t>
      </w:r>
      <w:r>
        <w:rPr>
          <w:rFonts w:ascii="Tahoma" w:eastAsia="Tahoma" w:hAnsi="Tahoma" w:cs="Tahoma"/>
          <w:b/>
          <w:spacing w:val="-1"/>
          <w:sz w:val="40"/>
          <w:szCs w:val="40"/>
        </w:rPr>
        <w:t>U</w:t>
      </w:r>
      <w:r>
        <w:rPr>
          <w:rFonts w:ascii="Tahoma" w:eastAsia="Tahoma" w:hAnsi="Tahoma" w:cs="Tahoma"/>
          <w:b/>
          <w:sz w:val="40"/>
          <w:szCs w:val="40"/>
        </w:rPr>
        <w:t xml:space="preserve">R </w:t>
      </w:r>
      <w:r>
        <w:rPr>
          <w:rFonts w:ascii="Tahoma" w:eastAsia="Tahoma" w:hAnsi="Tahoma" w:cs="Tahoma"/>
          <w:sz w:val="40"/>
          <w:szCs w:val="40"/>
        </w:rPr>
        <w:t>SUB</w:t>
      </w:r>
      <w:r>
        <w:rPr>
          <w:rFonts w:ascii="Tahoma" w:eastAsia="Tahoma" w:hAnsi="Tahoma" w:cs="Tahoma"/>
          <w:spacing w:val="-1"/>
          <w:sz w:val="40"/>
          <w:szCs w:val="40"/>
        </w:rPr>
        <w:t>J</w:t>
      </w:r>
      <w:r>
        <w:rPr>
          <w:rFonts w:ascii="Tahoma" w:eastAsia="Tahoma" w:hAnsi="Tahoma" w:cs="Tahoma"/>
          <w:sz w:val="40"/>
          <w:szCs w:val="40"/>
        </w:rPr>
        <w:t>ECT:</w:t>
      </w:r>
      <w:r>
        <w:rPr>
          <w:rFonts w:ascii="Tahoma" w:eastAsia="Tahoma" w:hAnsi="Tahoma" w:cs="Tahoma"/>
          <w:spacing w:val="125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spacing w:val="-2"/>
          <w:sz w:val="40"/>
          <w:szCs w:val="40"/>
        </w:rPr>
        <w:t>P</w:t>
      </w:r>
      <w:r>
        <w:rPr>
          <w:rFonts w:ascii="Tahoma" w:eastAsia="Tahoma" w:hAnsi="Tahoma" w:cs="Tahoma"/>
          <w:b/>
          <w:sz w:val="40"/>
          <w:szCs w:val="40"/>
        </w:rPr>
        <w:t>H</w:t>
      </w:r>
      <w:r>
        <w:rPr>
          <w:rFonts w:ascii="Tahoma" w:eastAsia="Tahoma" w:hAnsi="Tahoma" w:cs="Tahoma"/>
          <w:b/>
          <w:spacing w:val="1"/>
          <w:sz w:val="40"/>
          <w:szCs w:val="40"/>
        </w:rPr>
        <w:t>Y</w:t>
      </w:r>
      <w:r>
        <w:rPr>
          <w:rFonts w:ascii="Tahoma" w:eastAsia="Tahoma" w:hAnsi="Tahoma" w:cs="Tahoma"/>
          <w:b/>
          <w:spacing w:val="-2"/>
          <w:sz w:val="40"/>
          <w:szCs w:val="40"/>
        </w:rPr>
        <w:t>S</w:t>
      </w:r>
      <w:r>
        <w:rPr>
          <w:rFonts w:ascii="Tahoma" w:eastAsia="Tahoma" w:hAnsi="Tahoma" w:cs="Tahoma"/>
          <w:b/>
          <w:sz w:val="40"/>
          <w:szCs w:val="40"/>
        </w:rPr>
        <w:t>ICS</w:t>
      </w:r>
    </w:p>
    <w:p w14:paraId="7C73EBF5" w14:textId="1B762DAC" w:rsidR="00855687" w:rsidRDefault="000B1492">
      <w:pPr>
        <w:spacing w:before="1"/>
        <w:ind w:left="112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 xml:space="preserve">YEAR: </w:t>
      </w:r>
      <w:r>
        <w:rPr>
          <w:rFonts w:ascii="Tahoma" w:eastAsia="Tahoma" w:hAnsi="Tahoma" w:cs="Tahoma"/>
          <w:b/>
          <w:spacing w:val="-1"/>
          <w:sz w:val="40"/>
          <w:szCs w:val="40"/>
        </w:rPr>
        <w:t>20</w:t>
      </w:r>
      <w:r>
        <w:rPr>
          <w:rFonts w:ascii="Tahoma" w:eastAsia="Tahoma" w:hAnsi="Tahoma" w:cs="Tahoma"/>
          <w:b/>
          <w:sz w:val="40"/>
          <w:szCs w:val="40"/>
        </w:rPr>
        <w:t>2</w:t>
      </w:r>
      <w:r w:rsidR="001F63C9">
        <w:rPr>
          <w:rFonts w:ascii="Tahoma" w:eastAsia="Tahoma" w:hAnsi="Tahoma" w:cs="Tahoma"/>
          <w:b/>
          <w:sz w:val="40"/>
          <w:szCs w:val="40"/>
        </w:rPr>
        <w:t>5</w:t>
      </w:r>
    </w:p>
    <w:p w14:paraId="06301144" w14:textId="77777777" w:rsidR="00855687" w:rsidRDefault="00855687">
      <w:pPr>
        <w:spacing w:before="4" w:line="120" w:lineRule="exact"/>
        <w:rPr>
          <w:sz w:val="12"/>
          <w:szCs w:val="12"/>
        </w:rPr>
      </w:pPr>
    </w:p>
    <w:p w14:paraId="7D130988" w14:textId="77777777" w:rsidR="00855687" w:rsidRDefault="00855687">
      <w:pPr>
        <w:spacing w:line="200" w:lineRule="exact"/>
      </w:pPr>
    </w:p>
    <w:p w14:paraId="5E61B093" w14:textId="77777777" w:rsidR="00855687" w:rsidRDefault="00855687">
      <w:pPr>
        <w:spacing w:line="200" w:lineRule="exact"/>
      </w:pPr>
    </w:p>
    <w:p w14:paraId="64BFCF24" w14:textId="77777777" w:rsidR="00855687" w:rsidRDefault="00855687">
      <w:pPr>
        <w:spacing w:line="200" w:lineRule="exact"/>
      </w:pPr>
    </w:p>
    <w:p w14:paraId="2D7A8CD1" w14:textId="77777777" w:rsidR="00855687" w:rsidRDefault="000B1492">
      <w:pPr>
        <w:spacing w:line="460" w:lineRule="exact"/>
        <w:ind w:left="112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position w:val="-3"/>
          <w:sz w:val="40"/>
          <w:szCs w:val="40"/>
        </w:rPr>
        <w:t xml:space="preserve">TERM:     </w:t>
      </w:r>
      <w:r>
        <w:rPr>
          <w:rFonts w:ascii="Tahoma" w:eastAsia="Tahoma" w:hAnsi="Tahoma" w:cs="Tahoma"/>
          <w:spacing w:val="1"/>
          <w:position w:val="-3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1</w:t>
      </w:r>
      <w:r>
        <w:rPr>
          <w:rFonts w:ascii="Tahoma" w:eastAsia="Tahoma" w:hAnsi="Tahoma" w:cs="Tahoma"/>
          <w:b/>
          <w:spacing w:val="116"/>
          <w:position w:val="-3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&amp;</w:t>
      </w:r>
      <w:r>
        <w:rPr>
          <w:rFonts w:ascii="Tahoma" w:eastAsia="Tahoma" w:hAnsi="Tahoma" w:cs="Tahoma"/>
          <w:b/>
          <w:spacing w:val="1"/>
          <w:position w:val="-3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2</w:t>
      </w:r>
    </w:p>
    <w:p w14:paraId="5179079D" w14:textId="77777777" w:rsidR="00855687" w:rsidRDefault="00855687">
      <w:pPr>
        <w:spacing w:line="200" w:lineRule="exact"/>
      </w:pPr>
    </w:p>
    <w:p w14:paraId="2B25FC23" w14:textId="77777777" w:rsidR="00855687" w:rsidRDefault="00855687">
      <w:pPr>
        <w:spacing w:line="200" w:lineRule="exact"/>
      </w:pPr>
    </w:p>
    <w:p w14:paraId="6B4685FB" w14:textId="77777777" w:rsidR="00855687" w:rsidRDefault="00855687">
      <w:pPr>
        <w:spacing w:line="200" w:lineRule="exact"/>
      </w:pPr>
    </w:p>
    <w:p w14:paraId="0B8EE207" w14:textId="77777777" w:rsidR="00855687" w:rsidRDefault="00855687">
      <w:pPr>
        <w:spacing w:line="200" w:lineRule="exact"/>
      </w:pPr>
    </w:p>
    <w:p w14:paraId="0381D321" w14:textId="77777777" w:rsidR="00855687" w:rsidRDefault="00855687">
      <w:pPr>
        <w:spacing w:line="200" w:lineRule="exact"/>
      </w:pPr>
    </w:p>
    <w:p w14:paraId="268D4F63" w14:textId="77777777" w:rsidR="00855687" w:rsidRDefault="00855687">
      <w:pPr>
        <w:spacing w:line="200" w:lineRule="exact"/>
      </w:pPr>
    </w:p>
    <w:p w14:paraId="162B5DDD" w14:textId="77777777" w:rsidR="00855687" w:rsidRDefault="00855687">
      <w:pPr>
        <w:spacing w:line="200" w:lineRule="exact"/>
      </w:pPr>
    </w:p>
    <w:p w14:paraId="18BC930C" w14:textId="77777777" w:rsidR="00855687" w:rsidRDefault="00855687">
      <w:pPr>
        <w:spacing w:line="200" w:lineRule="exact"/>
      </w:pPr>
    </w:p>
    <w:p w14:paraId="1561E9D6" w14:textId="77777777" w:rsidR="00855687" w:rsidRDefault="00855687">
      <w:pPr>
        <w:spacing w:line="200" w:lineRule="exact"/>
      </w:pPr>
    </w:p>
    <w:p w14:paraId="68546C3D" w14:textId="77777777" w:rsidR="00855687" w:rsidRDefault="00855687">
      <w:pPr>
        <w:spacing w:line="200" w:lineRule="exact"/>
      </w:pPr>
    </w:p>
    <w:p w14:paraId="09C95487" w14:textId="77777777" w:rsidR="00855687" w:rsidRDefault="00855687">
      <w:pPr>
        <w:spacing w:line="200" w:lineRule="exact"/>
      </w:pPr>
    </w:p>
    <w:p w14:paraId="0BBC75E5" w14:textId="77777777" w:rsidR="00855687" w:rsidRDefault="00855687">
      <w:pPr>
        <w:spacing w:line="200" w:lineRule="exact"/>
      </w:pPr>
    </w:p>
    <w:p w14:paraId="5803842B" w14:textId="77777777" w:rsidR="00855687" w:rsidRDefault="00855687">
      <w:pPr>
        <w:spacing w:line="200" w:lineRule="exact"/>
      </w:pPr>
    </w:p>
    <w:p w14:paraId="19F24562" w14:textId="77777777" w:rsidR="00855687" w:rsidRDefault="00855687">
      <w:pPr>
        <w:spacing w:line="200" w:lineRule="exact"/>
      </w:pPr>
    </w:p>
    <w:p w14:paraId="7E5C7952" w14:textId="77777777" w:rsidR="00855687" w:rsidRDefault="00855687">
      <w:pPr>
        <w:spacing w:line="200" w:lineRule="exact"/>
      </w:pPr>
    </w:p>
    <w:p w14:paraId="3CA72BE3" w14:textId="77777777" w:rsidR="00855687" w:rsidRDefault="00855687">
      <w:pPr>
        <w:spacing w:line="200" w:lineRule="exact"/>
      </w:pPr>
    </w:p>
    <w:p w14:paraId="744B68EC" w14:textId="77777777" w:rsidR="00855687" w:rsidRDefault="00855687">
      <w:pPr>
        <w:spacing w:line="200" w:lineRule="exact"/>
      </w:pPr>
    </w:p>
    <w:p w14:paraId="0C050E30" w14:textId="77777777" w:rsidR="00855687" w:rsidRDefault="00855687">
      <w:pPr>
        <w:spacing w:line="200" w:lineRule="exact"/>
      </w:pPr>
    </w:p>
    <w:p w14:paraId="38FE0302" w14:textId="77777777" w:rsidR="00855687" w:rsidRDefault="00855687">
      <w:pPr>
        <w:spacing w:line="200" w:lineRule="exact"/>
      </w:pPr>
    </w:p>
    <w:p w14:paraId="03C626B7" w14:textId="77777777" w:rsidR="00855687" w:rsidRDefault="00855687">
      <w:pPr>
        <w:spacing w:line="200" w:lineRule="exact"/>
      </w:pPr>
    </w:p>
    <w:p w14:paraId="63C7FCCA" w14:textId="77777777" w:rsidR="00855687" w:rsidRDefault="00855687">
      <w:pPr>
        <w:spacing w:line="200" w:lineRule="exact"/>
      </w:pPr>
    </w:p>
    <w:p w14:paraId="0A39C813" w14:textId="77777777" w:rsidR="00855687" w:rsidRDefault="00855687">
      <w:pPr>
        <w:spacing w:line="200" w:lineRule="exact"/>
      </w:pPr>
    </w:p>
    <w:p w14:paraId="65BD2996" w14:textId="77777777" w:rsidR="00855687" w:rsidRDefault="00855687">
      <w:pPr>
        <w:spacing w:line="200" w:lineRule="exact"/>
      </w:pPr>
    </w:p>
    <w:p w14:paraId="24F15189" w14:textId="77777777" w:rsidR="00855687" w:rsidRDefault="00855687">
      <w:pPr>
        <w:spacing w:before="16" w:line="220" w:lineRule="exact"/>
        <w:rPr>
          <w:sz w:val="22"/>
          <w:szCs w:val="22"/>
        </w:rPr>
      </w:pPr>
    </w:p>
    <w:p w14:paraId="58D1B9C7" w14:textId="77777777" w:rsidR="00855687" w:rsidRDefault="000B1492">
      <w:pPr>
        <w:spacing w:before="16"/>
        <w:ind w:right="10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940" w:right="840" w:bottom="280" w:left="7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1</w:t>
      </w:r>
    </w:p>
    <w:p w14:paraId="00D0EC4D" w14:textId="77777777"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742"/>
        <w:gridCol w:w="454"/>
        <w:gridCol w:w="451"/>
        <w:gridCol w:w="1356"/>
        <w:gridCol w:w="1803"/>
        <w:gridCol w:w="540"/>
        <w:gridCol w:w="3598"/>
        <w:gridCol w:w="3418"/>
        <w:gridCol w:w="1714"/>
        <w:gridCol w:w="1980"/>
        <w:gridCol w:w="2528"/>
        <w:gridCol w:w="1351"/>
      </w:tblGrid>
      <w:tr w:rsidR="00855687" w14:paraId="097499F5" w14:textId="77777777">
        <w:trPr>
          <w:trHeight w:hRule="exact" w:val="1507"/>
        </w:trPr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5F3C0" w14:textId="77777777" w:rsidR="00855687" w:rsidRDefault="00855687">
            <w:pPr>
              <w:spacing w:line="200" w:lineRule="exact"/>
            </w:pPr>
          </w:p>
          <w:p w14:paraId="01650C49" w14:textId="77777777" w:rsidR="00855687" w:rsidRDefault="00855687">
            <w:pPr>
              <w:spacing w:line="200" w:lineRule="exact"/>
            </w:pPr>
          </w:p>
          <w:p w14:paraId="1C94EAF1" w14:textId="77777777" w:rsidR="00855687" w:rsidRDefault="00855687">
            <w:pPr>
              <w:spacing w:before="6" w:line="200" w:lineRule="exact"/>
            </w:pPr>
          </w:p>
          <w:p w14:paraId="1805EFA7" w14:textId="77777777" w:rsidR="00855687" w:rsidRDefault="000B1492">
            <w:pPr>
              <w:ind w:lef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ENCE</w:t>
            </w:r>
          </w:p>
        </w:tc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79F51" w14:textId="77777777" w:rsidR="00855687" w:rsidRDefault="00855687">
            <w:pPr>
              <w:spacing w:line="200" w:lineRule="exact"/>
            </w:pPr>
          </w:p>
          <w:p w14:paraId="2337A6C1" w14:textId="77777777" w:rsidR="00855687" w:rsidRDefault="00855687">
            <w:pPr>
              <w:spacing w:before="5" w:line="260" w:lineRule="exact"/>
              <w:rPr>
                <w:sz w:val="26"/>
                <w:szCs w:val="26"/>
              </w:rPr>
            </w:pPr>
          </w:p>
          <w:p w14:paraId="2904FE73" w14:textId="77777777" w:rsidR="00855687" w:rsidRDefault="000B1492">
            <w:pPr>
              <w:ind w:left="265" w:right="226" w:firstLine="7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GE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AL OBJECTI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14:paraId="3FA24E6E" w14:textId="77777777" w:rsidR="00855687" w:rsidRDefault="00855687">
            <w:pPr>
              <w:spacing w:before="9" w:line="120" w:lineRule="exact"/>
              <w:rPr>
                <w:sz w:val="12"/>
                <w:szCs w:val="12"/>
              </w:rPr>
            </w:pPr>
          </w:p>
          <w:p w14:paraId="50A7A4D5" w14:textId="77777777" w:rsidR="00855687" w:rsidRDefault="000B1492">
            <w:pPr>
              <w:ind w:left="3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ONTH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14:paraId="4A6B552C" w14:textId="77777777" w:rsidR="00855687" w:rsidRDefault="00855687">
            <w:pPr>
              <w:spacing w:before="9" w:line="120" w:lineRule="exact"/>
              <w:rPr>
                <w:sz w:val="12"/>
                <w:szCs w:val="12"/>
              </w:rPr>
            </w:pPr>
          </w:p>
          <w:p w14:paraId="12AF5201" w14:textId="77777777" w:rsidR="00855687" w:rsidRDefault="000B1492">
            <w:pPr>
              <w:ind w:left="4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K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99BBF" w14:textId="77777777" w:rsidR="00855687" w:rsidRDefault="00855687">
            <w:pPr>
              <w:spacing w:line="200" w:lineRule="exact"/>
            </w:pPr>
          </w:p>
          <w:p w14:paraId="1F08CEBF" w14:textId="77777777" w:rsidR="00855687" w:rsidRDefault="00855687">
            <w:pPr>
              <w:spacing w:before="5" w:line="260" w:lineRule="exact"/>
              <w:rPr>
                <w:sz w:val="26"/>
                <w:szCs w:val="26"/>
              </w:rPr>
            </w:pPr>
          </w:p>
          <w:p w14:paraId="2FF03FA4" w14:textId="77777777" w:rsidR="00855687" w:rsidRDefault="000B1492">
            <w:pPr>
              <w:ind w:left="335" w:right="295" w:firstLine="2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 TO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650A5" w14:textId="77777777" w:rsidR="00855687" w:rsidRDefault="00855687">
            <w:pPr>
              <w:spacing w:line="200" w:lineRule="exact"/>
            </w:pPr>
          </w:p>
          <w:p w14:paraId="09108A29" w14:textId="77777777" w:rsidR="00855687" w:rsidRDefault="00855687">
            <w:pPr>
              <w:spacing w:line="200" w:lineRule="exact"/>
            </w:pPr>
          </w:p>
          <w:p w14:paraId="5A90ED8E" w14:textId="77777777" w:rsidR="00855687" w:rsidRDefault="00855687">
            <w:pPr>
              <w:spacing w:before="6" w:line="200" w:lineRule="exact"/>
            </w:pPr>
          </w:p>
          <w:p w14:paraId="04F6564D" w14:textId="77777777" w:rsidR="00855687" w:rsidRDefault="000B1492">
            <w:pPr>
              <w:ind w:left="3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B-TO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14:paraId="79598928" w14:textId="77777777" w:rsidR="00855687" w:rsidRDefault="00855687">
            <w:pPr>
              <w:spacing w:before="2" w:line="160" w:lineRule="exact"/>
              <w:rPr>
                <w:sz w:val="17"/>
                <w:szCs w:val="17"/>
              </w:rPr>
            </w:pPr>
          </w:p>
          <w:p w14:paraId="7AEFC4C7" w14:textId="77777777" w:rsidR="00855687" w:rsidRDefault="000B1492">
            <w:pPr>
              <w:ind w:left="32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ERIOD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D133B" w14:textId="77777777" w:rsidR="00855687" w:rsidRDefault="00855687">
            <w:pPr>
              <w:spacing w:line="200" w:lineRule="exact"/>
            </w:pPr>
          </w:p>
          <w:p w14:paraId="1CB7B1E7" w14:textId="77777777" w:rsidR="00855687" w:rsidRDefault="00855687">
            <w:pPr>
              <w:spacing w:line="200" w:lineRule="exact"/>
            </w:pPr>
          </w:p>
          <w:p w14:paraId="4E309ADF" w14:textId="77777777" w:rsidR="00855687" w:rsidRDefault="00855687">
            <w:pPr>
              <w:spacing w:before="6" w:line="200" w:lineRule="exact"/>
            </w:pPr>
          </w:p>
          <w:p w14:paraId="39B24071" w14:textId="77777777" w:rsidR="00855687" w:rsidRDefault="000B1492">
            <w:pPr>
              <w:ind w:left="5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ACHING</w:t>
            </w:r>
            <w:r>
              <w:rPr>
                <w:rFonts w:ascii="Tw Cen MT" w:eastAsia="Tw Cen MT" w:hAnsi="Tw Cen MT" w:cs="Tw Cen MT"/>
                <w:b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ACTI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F0A51" w14:textId="77777777" w:rsidR="00855687" w:rsidRDefault="00855687">
            <w:pPr>
              <w:spacing w:line="200" w:lineRule="exact"/>
            </w:pPr>
          </w:p>
          <w:p w14:paraId="071B820C" w14:textId="77777777" w:rsidR="00855687" w:rsidRDefault="00855687">
            <w:pPr>
              <w:spacing w:line="200" w:lineRule="exact"/>
            </w:pPr>
          </w:p>
          <w:p w14:paraId="4558B7D0" w14:textId="77777777" w:rsidR="00855687" w:rsidRDefault="00855687">
            <w:pPr>
              <w:spacing w:before="6" w:line="200" w:lineRule="exact"/>
            </w:pPr>
          </w:p>
          <w:p w14:paraId="77907BE7" w14:textId="77777777" w:rsidR="00855687" w:rsidRDefault="000B1492">
            <w:pPr>
              <w:ind w:left="4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LEAR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b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ITI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E48D9" w14:textId="77777777" w:rsidR="00855687" w:rsidRDefault="00855687">
            <w:pPr>
              <w:spacing w:line="200" w:lineRule="exact"/>
            </w:pPr>
          </w:p>
          <w:p w14:paraId="5C6D9774" w14:textId="77777777" w:rsidR="00855687" w:rsidRDefault="00855687">
            <w:pPr>
              <w:spacing w:before="5" w:line="260" w:lineRule="exact"/>
              <w:rPr>
                <w:sz w:val="26"/>
                <w:szCs w:val="26"/>
              </w:rPr>
            </w:pPr>
          </w:p>
          <w:p w14:paraId="73582942" w14:textId="77777777" w:rsidR="00855687" w:rsidRDefault="000B1492">
            <w:pPr>
              <w:ind w:left="215" w:right="162" w:firstLine="46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T/L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ATERIA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3CD4D" w14:textId="77777777" w:rsidR="00855687" w:rsidRDefault="00855687">
            <w:pPr>
              <w:spacing w:line="200" w:lineRule="exact"/>
            </w:pPr>
          </w:p>
          <w:p w14:paraId="1657D46C" w14:textId="77777777" w:rsidR="00855687" w:rsidRDefault="00855687">
            <w:pPr>
              <w:spacing w:line="200" w:lineRule="exact"/>
            </w:pPr>
          </w:p>
          <w:p w14:paraId="427CF7B8" w14:textId="77777777" w:rsidR="00855687" w:rsidRDefault="00855687">
            <w:pPr>
              <w:spacing w:before="6" w:line="200" w:lineRule="exact"/>
            </w:pPr>
          </w:p>
          <w:p w14:paraId="4F38286E" w14:textId="77777777" w:rsidR="00855687" w:rsidRDefault="000B1492">
            <w:pPr>
              <w:ind w:left="29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NCES</w:t>
            </w:r>
          </w:p>
        </w:tc>
        <w:tc>
          <w:tcPr>
            <w:tcW w:w="2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3F4F4" w14:textId="77777777" w:rsidR="00855687" w:rsidRDefault="00855687">
            <w:pPr>
              <w:spacing w:line="200" w:lineRule="exact"/>
            </w:pPr>
          </w:p>
          <w:p w14:paraId="53890B2F" w14:textId="77777777" w:rsidR="00855687" w:rsidRDefault="00855687">
            <w:pPr>
              <w:spacing w:line="200" w:lineRule="exact"/>
            </w:pPr>
          </w:p>
          <w:p w14:paraId="4B7EDC0C" w14:textId="77777777" w:rsidR="00855687" w:rsidRDefault="00855687">
            <w:pPr>
              <w:spacing w:before="6" w:line="200" w:lineRule="exact"/>
            </w:pPr>
          </w:p>
          <w:p w14:paraId="5CCC8742" w14:textId="77777777" w:rsidR="00855687" w:rsidRDefault="000B1492">
            <w:pPr>
              <w:ind w:left="53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ASSE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ENT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DD315" w14:textId="77777777" w:rsidR="00855687" w:rsidRDefault="00855687">
            <w:pPr>
              <w:spacing w:line="200" w:lineRule="exact"/>
            </w:pPr>
          </w:p>
          <w:p w14:paraId="694799E1" w14:textId="77777777" w:rsidR="00855687" w:rsidRDefault="00855687">
            <w:pPr>
              <w:spacing w:line="200" w:lineRule="exact"/>
            </w:pPr>
          </w:p>
          <w:p w14:paraId="7AE730FD" w14:textId="77777777" w:rsidR="00855687" w:rsidRDefault="00855687">
            <w:pPr>
              <w:spacing w:before="6" w:line="200" w:lineRule="exact"/>
            </w:pPr>
          </w:p>
          <w:p w14:paraId="124F5B77" w14:textId="77777777" w:rsidR="00855687" w:rsidRDefault="000B1492">
            <w:pPr>
              <w:ind w:lef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ARKS</w:t>
            </w:r>
          </w:p>
        </w:tc>
      </w:tr>
      <w:tr w:rsidR="00855687" w14:paraId="604E1687" w14:textId="77777777">
        <w:trPr>
          <w:trHeight w:hRule="exact" w:val="1255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943088B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7BABB3B4" w14:textId="77777777" w:rsidR="00855687" w:rsidRDefault="000B1492">
            <w:pPr>
              <w:ind w:left="102" w:right="1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strating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</w:p>
        </w:tc>
        <w:tc>
          <w:tcPr>
            <w:tcW w:w="17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51A0039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518739B0" w14:textId="77777777" w:rsidR="00855687" w:rsidRDefault="000B1492">
            <w:pPr>
              <w:ind w:left="102" w:right="13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ws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</w:p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BBCEA81" w14:textId="77777777" w:rsidR="00855687" w:rsidRDefault="00855687">
            <w:pPr>
              <w:spacing w:line="200" w:lineRule="exact"/>
            </w:pPr>
          </w:p>
          <w:p w14:paraId="297D4157" w14:textId="77777777" w:rsidR="00855687" w:rsidRDefault="00855687">
            <w:pPr>
              <w:spacing w:line="200" w:lineRule="exact"/>
            </w:pPr>
          </w:p>
          <w:p w14:paraId="45405E5A" w14:textId="77777777" w:rsidR="00855687" w:rsidRDefault="00855687">
            <w:pPr>
              <w:spacing w:line="200" w:lineRule="exact"/>
            </w:pPr>
          </w:p>
          <w:p w14:paraId="517081EE" w14:textId="77777777" w:rsidR="00855687" w:rsidRDefault="00855687">
            <w:pPr>
              <w:spacing w:line="200" w:lineRule="exact"/>
            </w:pPr>
          </w:p>
          <w:p w14:paraId="64355C21" w14:textId="77777777" w:rsidR="00855687" w:rsidRDefault="00855687">
            <w:pPr>
              <w:spacing w:line="200" w:lineRule="exact"/>
            </w:pPr>
          </w:p>
          <w:p w14:paraId="6E1C4191" w14:textId="77777777" w:rsidR="00855687" w:rsidRDefault="00855687">
            <w:pPr>
              <w:spacing w:line="200" w:lineRule="exact"/>
            </w:pPr>
          </w:p>
          <w:p w14:paraId="4D0C40E0" w14:textId="77777777" w:rsidR="00855687" w:rsidRDefault="00855687">
            <w:pPr>
              <w:spacing w:before="16" w:line="200" w:lineRule="exact"/>
            </w:pPr>
          </w:p>
          <w:p w14:paraId="6A21AC1C" w14:textId="77777777" w:rsidR="00855687" w:rsidRDefault="000B1492">
            <w:pPr>
              <w:ind w:left="100" w:right="12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J A N U A R Y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8D4AD1A" w14:textId="77777777" w:rsidR="00855687" w:rsidRDefault="00855687">
            <w:pPr>
              <w:spacing w:line="200" w:lineRule="exact"/>
            </w:pPr>
          </w:p>
          <w:p w14:paraId="02018CC0" w14:textId="77777777" w:rsidR="00855687" w:rsidRDefault="00855687">
            <w:pPr>
              <w:spacing w:line="200" w:lineRule="exact"/>
            </w:pPr>
          </w:p>
          <w:p w14:paraId="10814E1C" w14:textId="77777777" w:rsidR="00855687" w:rsidRDefault="005B08F1" w:rsidP="005B08F1">
            <w:r>
              <w:t xml:space="preserve">  2</w:t>
            </w:r>
          </w:p>
          <w:p w14:paraId="4B9E5008" w14:textId="77777777" w:rsidR="005B08F1" w:rsidRDefault="005B08F1" w:rsidP="005B08F1"/>
          <w:p w14:paraId="137114CE" w14:textId="77777777" w:rsidR="005B08F1" w:rsidRDefault="005B08F1" w:rsidP="005B08F1"/>
          <w:p w14:paraId="7437EAC4" w14:textId="77777777" w:rsidR="005B08F1" w:rsidRDefault="005B08F1" w:rsidP="005B08F1"/>
          <w:p w14:paraId="2036496E" w14:textId="77777777" w:rsidR="005B08F1" w:rsidRDefault="005B08F1" w:rsidP="005B08F1"/>
          <w:p w14:paraId="5DABCDE9" w14:textId="77777777" w:rsidR="005B08F1" w:rsidRDefault="005B08F1" w:rsidP="005B08F1"/>
          <w:p w14:paraId="23075264" w14:textId="77777777" w:rsidR="005B08F1" w:rsidRDefault="005B08F1" w:rsidP="005B08F1"/>
          <w:p w14:paraId="6AF08BA2" w14:textId="77777777" w:rsidR="005B08F1" w:rsidRDefault="005B08F1" w:rsidP="005B08F1"/>
          <w:p w14:paraId="2929C6BB" w14:textId="77777777" w:rsidR="005B08F1" w:rsidRDefault="005B08F1" w:rsidP="005B08F1"/>
          <w:p w14:paraId="42B9B798" w14:textId="77777777" w:rsidR="005B08F1" w:rsidRDefault="005B08F1" w:rsidP="005B08F1"/>
          <w:p w14:paraId="69C51CE1" w14:textId="77777777" w:rsidR="005B08F1" w:rsidRDefault="005B08F1" w:rsidP="005B08F1">
            <w:pPr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t xml:space="preserve">   3</w:t>
            </w:r>
          </w:p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9F1DBB3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5E863472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AV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96F21F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02D38102" w14:textId="77777777" w:rsidR="00855687" w:rsidRDefault="000B1492">
            <w:pPr>
              <w:ind w:left="102" w:right="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08D2DE" w14:textId="77777777" w:rsidR="00855687" w:rsidRDefault="00855687">
            <w:pPr>
              <w:spacing w:line="200" w:lineRule="exact"/>
            </w:pPr>
          </w:p>
          <w:p w14:paraId="788E3769" w14:textId="77777777" w:rsidR="00855687" w:rsidRDefault="00855687">
            <w:pPr>
              <w:spacing w:line="200" w:lineRule="exact"/>
            </w:pPr>
          </w:p>
          <w:p w14:paraId="02F0A0CA" w14:textId="77777777" w:rsidR="00855687" w:rsidRDefault="00855687">
            <w:pPr>
              <w:spacing w:line="200" w:lineRule="exact"/>
            </w:pPr>
          </w:p>
          <w:p w14:paraId="64550E11" w14:textId="77777777" w:rsidR="00855687" w:rsidRDefault="00855687">
            <w:pPr>
              <w:spacing w:line="200" w:lineRule="exact"/>
            </w:pPr>
          </w:p>
          <w:p w14:paraId="2E099438" w14:textId="77777777" w:rsidR="00855687" w:rsidRDefault="00855687">
            <w:pPr>
              <w:spacing w:line="200" w:lineRule="exact"/>
            </w:pPr>
          </w:p>
          <w:p w14:paraId="4088045B" w14:textId="77777777" w:rsidR="00855687" w:rsidRDefault="00855687">
            <w:pPr>
              <w:spacing w:line="200" w:lineRule="exact"/>
            </w:pPr>
          </w:p>
          <w:p w14:paraId="3D1BF2FF" w14:textId="77777777" w:rsidR="00855687" w:rsidRDefault="00855687">
            <w:pPr>
              <w:spacing w:line="200" w:lineRule="exact"/>
            </w:pPr>
          </w:p>
          <w:p w14:paraId="7445F59A" w14:textId="77777777" w:rsidR="00855687" w:rsidRDefault="00855687">
            <w:pPr>
              <w:spacing w:before="16" w:line="280" w:lineRule="exact"/>
              <w:rPr>
                <w:sz w:val="28"/>
                <w:szCs w:val="28"/>
              </w:rPr>
            </w:pPr>
          </w:p>
          <w:p w14:paraId="3AEC1466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765D9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1B6AF2AD" w14:textId="77777777" w:rsidR="00855687" w:rsidRDefault="000B1492">
            <w:pPr>
              <w:ind w:left="102" w:righ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 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C9D34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</w:p>
          <w:p w14:paraId="4057C33C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7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1E9ABA5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e,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14:paraId="7C6A7A0E" w14:textId="77777777" w:rsidR="00855687" w:rsidRDefault="000B1492">
            <w:pPr>
              <w:ind w:left="100" w:right="3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tan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 fork.</w:t>
            </w:r>
          </w:p>
          <w:p w14:paraId="1BD9763C" w14:textId="77777777" w:rsidR="00855687" w:rsidRDefault="000B1492">
            <w:pPr>
              <w:ind w:left="100" w:right="2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rts showing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time.</w:t>
            </w:r>
          </w:p>
          <w:p w14:paraId="00998BAE" w14:textId="77777777" w:rsidR="00855687" w:rsidRDefault="000B1492">
            <w:pPr>
              <w:spacing w:line="30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36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C.R</w:t>
            </w:r>
            <w:r>
              <w:rPr>
                <w:rFonts w:ascii="Tw Cen MT" w:eastAsia="Tw Cen MT" w:hAnsi="Tw Cen MT" w:cs="Tw Cen MT"/>
                <w:spacing w:val="1"/>
                <w:position w:val="1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O.</w:t>
            </w:r>
          </w:p>
          <w:p w14:paraId="1D904850" w14:textId="77777777" w:rsidR="00855687" w:rsidRDefault="000B1492">
            <w:pPr>
              <w:spacing w:before="12" w:line="280" w:lineRule="exact"/>
              <w:ind w:left="275" w:right="683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</w:p>
          <w:p w14:paraId="4332DE16" w14:textId="77777777" w:rsidR="00855687" w:rsidRDefault="000B1492">
            <w:pPr>
              <w:spacing w:before="3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</w:p>
          <w:p w14:paraId="117EB9BD" w14:textId="77777777" w:rsidR="00855687" w:rsidRDefault="000B1492">
            <w:pPr>
              <w:spacing w:line="30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36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position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position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ht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5A84B3F" w14:textId="77777777" w:rsidR="00855687" w:rsidRDefault="00855687"/>
        </w:tc>
        <w:tc>
          <w:tcPr>
            <w:tcW w:w="2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5B8394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uiz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</w:p>
          <w:p w14:paraId="25D3C0D9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14:paraId="479A16E1" w14:textId="77777777" w:rsidR="00855687" w:rsidRDefault="000B1492">
            <w:pPr>
              <w:ind w:left="100" w:right="13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ves,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veleng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h,</w:t>
            </w:r>
          </w:p>
          <w:p w14:paraId="7D6C8B9A" w14:textId="77777777" w:rsidR="00855687" w:rsidRDefault="000B1492">
            <w:pPr>
              <w:ind w:left="100" w:right="61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ve.</w:t>
            </w:r>
          </w:p>
          <w:p w14:paraId="4834994B" w14:textId="77777777" w:rsidR="00855687" w:rsidRDefault="00855687">
            <w:pPr>
              <w:spacing w:line="200" w:lineRule="exact"/>
            </w:pPr>
          </w:p>
          <w:p w14:paraId="24E99FF3" w14:textId="77777777" w:rsidR="00855687" w:rsidRDefault="00855687">
            <w:pPr>
              <w:spacing w:line="200" w:lineRule="exact"/>
            </w:pPr>
          </w:p>
          <w:p w14:paraId="31A9EE9E" w14:textId="77777777" w:rsidR="00855687" w:rsidRDefault="00855687">
            <w:pPr>
              <w:spacing w:line="200" w:lineRule="exact"/>
            </w:pPr>
          </w:p>
          <w:p w14:paraId="5F33E5DC" w14:textId="77777777" w:rsidR="00855687" w:rsidRDefault="00855687">
            <w:pPr>
              <w:spacing w:before="7" w:line="240" w:lineRule="exact"/>
              <w:rPr>
                <w:sz w:val="24"/>
                <w:szCs w:val="24"/>
              </w:rPr>
            </w:pPr>
          </w:p>
          <w:p w14:paraId="6506072E" w14:textId="77777777" w:rsidR="00855687" w:rsidRDefault="000B1492">
            <w:pPr>
              <w:ind w:left="100" w:right="39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mech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34E5CE2" w14:textId="77777777" w:rsidR="00855687" w:rsidRDefault="00855687"/>
        </w:tc>
      </w:tr>
      <w:tr w:rsidR="00855687" w14:paraId="3A370EB8" w14:textId="77777777">
        <w:trPr>
          <w:trHeight w:hRule="exact" w:val="1142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C31D60" w14:textId="77777777"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E4AA7AC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0F2303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BF0667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656EDD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95AFF22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FA95F0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7092F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strate</w:t>
            </w:r>
          </w:p>
          <w:p w14:paraId="30080041" w14:textId="77777777" w:rsidR="00855687" w:rsidRDefault="000B1492">
            <w:pPr>
              <w:ind w:left="102" w:right="37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 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tank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 fork.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E8F96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69D73C64" w14:textId="77777777" w:rsidR="00855687" w:rsidRDefault="000B1492">
            <w:pPr>
              <w:ind w:left="100" w:right="36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 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tank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 for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34AC70" w14:textId="77777777"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C7EB93" w14:textId="77777777" w:rsidR="00855687" w:rsidRDefault="00855687"/>
        </w:tc>
        <w:tc>
          <w:tcPr>
            <w:tcW w:w="2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CA54AA7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2DF5AE" w14:textId="77777777" w:rsidR="00855687" w:rsidRDefault="00855687"/>
        </w:tc>
      </w:tr>
      <w:tr w:rsidR="00855687" w14:paraId="5549C61B" w14:textId="77777777">
        <w:trPr>
          <w:trHeight w:hRule="exact" w:val="1731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3C8215" w14:textId="77777777"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574648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0300C4D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E54BF24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4358165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B1FE2B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E70A8D7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A0544" w14:textId="77777777" w:rsidR="00855687" w:rsidRDefault="000B1492">
            <w:pPr>
              <w:spacing w:line="280" w:lineRule="exact"/>
              <w:ind w:left="102" w:right="52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wers</w:t>
            </w:r>
          </w:p>
          <w:p w14:paraId="0278CE49" w14:textId="77777777" w:rsidR="00855687" w:rsidRDefault="000B1492">
            <w:pPr>
              <w:ind w:left="102" w:right="35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length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(</w:t>
            </w:r>
            <w:r>
              <w:rPr>
                <w:rFonts w:ascii="Symbol" w:eastAsia="Symbol" w:hAnsi="Symbol" w:cs="Symbol"/>
                <w:spacing w:val="-1"/>
                <w:sz w:val="26"/>
                <w:szCs w:val="26"/>
              </w:rPr>
              <w:t>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),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(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 (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E6C0E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terms</w:t>
            </w:r>
          </w:p>
          <w:p w14:paraId="45D4555E" w14:textId="77777777" w:rsidR="00855687" w:rsidRDefault="000B1492">
            <w:pPr>
              <w:ind w:left="100" w:right="3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leng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  <w:proofErr w:type="gramEnd"/>
          </w:p>
          <w:p w14:paraId="7DDBC080" w14:textId="77777777" w:rsidR="00855687" w:rsidRDefault="000B1492">
            <w:pPr>
              <w:spacing w:line="30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36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position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position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ke</w:t>
            </w:r>
            <w:r>
              <w:rPr>
                <w:rFonts w:ascii="Tw Cen MT" w:eastAsia="Tw Cen MT" w:hAnsi="Tw Cen MT" w:cs="Tw Cen MT"/>
                <w:spacing w:val="-2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position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es.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74E808" w14:textId="77777777"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F66CBA" w14:textId="77777777" w:rsidR="00855687" w:rsidRDefault="00855687"/>
        </w:tc>
        <w:tc>
          <w:tcPr>
            <w:tcW w:w="2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B5CBC0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25656B9" w14:textId="77777777" w:rsidR="00855687" w:rsidRDefault="00855687"/>
        </w:tc>
      </w:tr>
      <w:tr w:rsidR="00855687" w14:paraId="29B2C347" w14:textId="77777777">
        <w:trPr>
          <w:trHeight w:hRule="exact" w:val="1260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1DDEB" w14:textId="77777777"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B2743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DF33C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8F99E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D24C6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89BDD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0689E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A4EA4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2477A9DE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types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C7DA5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</w:p>
          <w:p w14:paraId="632CEE2B" w14:textId="77777777" w:rsidR="00855687" w:rsidRDefault="000B1492">
            <w:pPr>
              <w:ind w:left="100" w:right="8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9CF8C" w14:textId="77777777"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C0539" w14:textId="77777777" w:rsidR="00855687" w:rsidRDefault="00855687"/>
        </w:tc>
        <w:tc>
          <w:tcPr>
            <w:tcW w:w="2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153F8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F1919" w14:textId="77777777" w:rsidR="00855687" w:rsidRDefault="00855687"/>
        </w:tc>
      </w:tr>
      <w:tr w:rsidR="00855687" w14:paraId="73EB1E04" w14:textId="77777777">
        <w:trPr>
          <w:trHeight w:hRule="exact" w:val="1454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9FA438C" w14:textId="77777777" w:rsidR="00855687" w:rsidRDefault="00855687"/>
        </w:tc>
        <w:tc>
          <w:tcPr>
            <w:tcW w:w="17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FE3A03" w14:textId="77777777" w:rsidR="00855687" w:rsidRDefault="00855687"/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4044AFF" w14:textId="77777777"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3BE0489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6BC0C4D3" w14:textId="77777777" w:rsidR="00855687" w:rsidRDefault="00855687">
            <w:pPr>
              <w:spacing w:line="200" w:lineRule="exact"/>
            </w:pPr>
          </w:p>
          <w:p w14:paraId="5D4BB050" w14:textId="77777777" w:rsidR="00855687" w:rsidRDefault="00855687">
            <w:pPr>
              <w:spacing w:line="200" w:lineRule="exact"/>
            </w:pPr>
          </w:p>
          <w:p w14:paraId="3BB7C900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A6D9F9" w14:textId="77777777"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004D82F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34E65BCA" w14:textId="77777777" w:rsidR="00855687" w:rsidRDefault="000B1492">
            <w:pPr>
              <w:ind w:left="102" w:right="4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Beh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f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5C30A0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20E3D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tration</w:t>
            </w:r>
            <w:r>
              <w:rPr>
                <w:rFonts w:ascii="Tw Cen MT" w:eastAsia="Tw Cen MT" w:hAnsi="Tw Cen MT" w:cs="Tw Cen MT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ss,</w:t>
            </w:r>
          </w:p>
          <w:p w14:paraId="32A92921" w14:textId="77777777" w:rsidR="00855687" w:rsidRDefault="000B1492">
            <w:pPr>
              <w:ind w:left="102" w:right="37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ehavior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ves,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ref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tion,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ence.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BB134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ref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</w:t>
            </w:r>
          </w:p>
          <w:p w14:paraId="55E9E60A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nce.</w:t>
            </w:r>
          </w:p>
          <w:p w14:paraId="092AF8C9" w14:textId="77777777"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14:paraId="5096E0C1" w14:textId="77777777" w:rsidR="00855687" w:rsidRDefault="000B1492">
            <w:pPr>
              <w:ind w:left="1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7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7392C9F" w14:textId="77777777"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14:paraId="7771A7CD" w14:textId="77777777" w:rsidR="00855687" w:rsidRDefault="000B1492">
            <w:pPr>
              <w:ind w:left="417" w:right="144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 tan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tangula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sm,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vi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tor.</w:t>
            </w:r>
          </w:p>
          <w:p w14:paraId="5E3F4DB8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</w:p>
          <w:p w14:paraId="3D957B90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TV</w:t>
            </w:r>
          </w:p>
          <w:p w14:paraId="2AB2167C" w14:textId="77777777" w:rsidR="00855687" w:rsidRDefault="000B1492">
            <w:pPr>
              <w:spacing w:before="34" w:line="280" w:lineRule="exact"/>
              <w:ind w:left="417" w:right="52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Mob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le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0D155E5A" w14:textId="77777777" w:rsidR="00855687" w:rsidRDefault="000B1492">
            <w:pPr>
              <w:spacing w:before="3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tank</w:t>
            </w:r>
          </w:p>
          <w:p w14:paraId="07D16B3B" w14:textId="77777777" w:rsidR="00855687" w:rsidRDefault="000B1492">
            <w:pPr>
              <w:spacing w:before="2"/>
              <w:ind w:left="417" w:right="10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tangula</w:t>
            </w:r>
            <w:proofErr w:type="spell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sms.</w:t>
            </w:r>
          </w:p>
          <w:p w14:paraId="080B6352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position w:val="-1"/>
                <w:sz w:val="26"/>
                <w:szCs w:val="26"/>
              </w:rPr>
              <w:t></w:t>
            </w:r>
            <w:r>
              <w:rPr>
                <w:w w:val="76"/>
                <w:position w:val="-1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position w:val="-1"/>
                <w:sz w:val="26"/>
                <w:szCs w:val="26"/>
              </w:rPr>
              <w:t>Vi</w:t>
            </w:r>
            <w:r>
              <w:rPr>
                <w:rFonts w:ascii="Tw Cen MT" w:eastAsia="Tw Cen MT" w:hAnsi="Tw Cen MT" w:cs="Tw Cen MT"/>
                <w:spacing w:val="1"/>
                <w:position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position w:val="-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position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position w:val="-1"/>
                <w:sz w:val="26"/>
                <w:szCs w:val="26"/>
              </w:rPr>
              <w:t>tor.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7EDECB3" w14:textId="77777777" w:rsidR="00855687" w:rsidRDefault="00855687"/>
        </w:tc>
        <w:tc>
          <w:tcPr>
            <w:tcW w:w="2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D9E5370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7DF3C34E" w14:textId="77777777" w:rsidR="00855687" w:rsidRDefault="000B1492">
            <w:pPr>
              <w:ind w:left="100" w:right="22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beh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ior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B987C74" w14:textId="77777777" w:rsidR="00855687" w:rsidRDefault="00855687"/>
        </w:tc>
      </w:tr>
      <w:tr w:rsidR="00855687" w14:paraId="2ED24BF2" w14:textId="77777777">
        <w:trPr>
          <w:trHeight w:hRule="exact" w:val="1680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EB8248" w14:textId="77777777"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F1BD53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F909B2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F5C4E9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8FF0EA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1A2BC8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D0E6B48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6518A" w14:textId="77777777" w:rsidR="00855687" w:rsidRDefault="000B1492">
            <w:pPr>
              <w:ind w:left="102" w:right="11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 refr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317AA" w14:textId="77777777" w:rsidR="00855687" w:rsidRDefault="000B1492">
            <w:pPr>
              <w:ind w:left="100" w:right="34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 refr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0FAA66" w14:textId="77777777"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08FC7F" w14:textId="77777777" w:rsidR="00855687" w:rsidRDefault="00855687"/>
        </w:tc>
        <w:tc>
          <w:tcPr>
            <w:tcW w:w="2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CB6E20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84CA13B" w14:textId="77777777" w:rsidR="00855687" w:rsidRDefault="00855687"/>
        </w:tc>
      </w:tr>
      <w:tr w:rsidR="00855687" w14:paraId="129FBDCB" w14:textId="77777777">
        <w:trPr>
          <w:trHeight w:hRule="exact" w:val="1394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851F6" w14:textId="77777777"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D3C69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34D27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3B62C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08A21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FED28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9D0D9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E1350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resent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2E17C5FF" w14:textId="77777777" w:rsidR="00855687" w:rsidRDefault="000B1492">
            <w:pPr>
              <w:ind w:left="102" w:right="6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ehavi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38A9F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group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45B9DE70" w14:textId="77777777" w:rsidR="00855687" w:rsidRDefault="000B1492">
            <w:pPr>
              <w:ind w:left="100" w:right="58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 refr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73F04" w14:textId="77777777"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92523" w14:textId="77777777" w:rsidR="00855687" w:rsidRDefault="00855687"/>
        </w:tc>
        <w:tc>
          <w:tcPr>
            <w:tcW w:w="2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2A1C2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454A3" w14:textId="77777777" w:rsidR="00855687" w:rsidRDefault="00855687"/>
        </w:tc>
      </w:tr>
      <w:tr w:rsidR="00855687" w14:paraId="6C7A26A1" w14:textId="77777777">
        <w:trPr>
          <w:trHeight w:hRule="exact" w:val="1426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540E0A7" w14:textId="77777777" w:rsidR="00855687" w:rsidRDefault="00855687"/>
        </w:tc>
        <w:tc>
          <w:tcPr>
            <w:tcW w:w="17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4F71A37" w14:textId="77777777" w:rsidR="00855687" w:rsidRDefault="00855687"/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6B5AEFC" w14:textId="77777777" w:rsidR="00855687" w:rsidRDefault="000B1492">
            <w:pPr>
              <w:spacing w:line="280" w:lineRule="exact"/>
              <w:ind w:left="100" w:right="17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</w:p>
          <w:p w14:paraId="4306CEE4" w14:textId="77777777" w:rsidR="00855687" w:rsidRDefault="000B1492">
            <w:pPr>
              <w:ind w:left="100" w:right="12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 B R U A R Y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73BD665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4D9CCB2A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1</w:t>
            </w:r>
          </w:p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32AE872" w14:textId="77777777"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241D40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3483172A" w14:textId="77777777" w:rsidR="00855687" w:rsidRDefault="000B1492">
            <w:pPr>
              <w:ind w:left="102" w:right="3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agat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C63ED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70324161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30E9D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wer</w:t>
            </w:r>
          </w:p>
          <w:p w14:paraId="375477ED" w14:textId="77777777" w:rsidR="00855687" w:rsidRDefault="000B1492">
            <w:pPr>
              <w:ind w:left="102" w:right="4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97F3D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3BE30D38" w14:textId="77777777" w:rsidR="00855687" w:rsidRDefault="000B1492">
            <w:pPr>
              <w:ind w:left="100" w:right="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7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07EF0D1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. Slin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ng.</w:t>
            </w:r>
          </w:p>
          <w:p w14:paraId="70E942BC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k.</w:t>
            </w:r>
          </w:p>
          <w:p w14:paraId="3FB22B12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tank.</w:t>
            </w:r>
          </w:p>
          <w:p w14:paraId="312B2649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5F6882B4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476B1878" w14:textId="77777777" w:rsidR="00855687" w:rsidRDefault="000B1492">
            <w:pPr>
              <w:ind w:left="275" w:right="182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showing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e.m.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trum.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968EB4" w14:textId="77777777" w:rsidR="00855687" w:rsidRDefault="00855687"/>
        </w:tc>
        <w:tc>
          <w:tcPr>
            <w:tcW w:w="2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D8ACD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14:paraId="77F2943D" w14:textId="77777777" w:rsidR="00855687" w:rsidRDefault="000B1492">
            <w:pPr>
              <w:ind w:left="100" w:right="46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teria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2DEA16" w14:textId="77777777" w:rsidR="00855687" w:rsidRDefault="00855687"/>
        </w:tc>
      </w:tr>
      <w:tr w:rsidR="00855687" w14:paraId="665536DC" w14:textId="77777777">
        <w:trPr>
          <w:trHeight w:hRule="exact" w:val="1449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8EA1F" w14:textId="77777777"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A7603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E2741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4E479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DB32D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F882F" w14:textId="77777777"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84DD0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DFD21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</w:t>
            </w:r>
          </w:p>
          <w:p w14:paraId="0F54A94B" w14:textId="77777777" w:rsidR="00855687" w:rsidRDefault="000B1492">
            <w:pPr>
              <w:ind w:left="102" w:righ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F4E9B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20A7582B" w14:textId="77777777" w:rsidR="00855687" w:rsidRDefault="000B1492">
            <w:pPr>
              <w:ind w:left="100" w:right="7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5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4EEE2484" w14:textId="77777777"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14:paraId="20FBACF4" w14:textId="77777777" w:rsidR="00855687" w:rsidRDefault="000B1492">
            <w:pPr>
              <w:spacing w:line="300" w:lineRule="exact"/>
              <w:ind w:left="1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6CDAD" w14:textId="77777777"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D5929" w14:textId="77777777" w:rsidR="00855687" w:rsidRDefault="00855687"/>
        </w:tc>
        <w:tc>
          <w:tcPr>
            <w:tcW w:w="2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268B6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14:paraId="6CB800C1" w14:textId="77777777" w:rsidR="00855687" w:rsidRDefault="000B1492">
            <w:pPr>
              <w:ind w:left="100" w:right="7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e.m.w.</w:t>
            </w:r>
            <w:proofErr w:type="spellEnd"/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1E904" w14:textId="77777777" w:rsidR="00855687" w:rsidRDefault="00855687"/>
        </w:tc>
      </w:tr>
    </w:tbl>
    <w:p w14:paraId="6E269227" w14:textId="77777777" w:rsidR="00855687" w:rsidRDefault="00855687">
      <w:pPr>
        <w:spacing w:line="200" w:lineRule="exact"/>
      </w:pPr>
    </w:p>
    <w:p w14:paraId="58C1C226" w14:textId="77777777" w:rsidR="00855687" w:rsidRDefault="00855687">
      <w:pPr>
        <w:spacing w:line="200" w:lineRule="exact"/>
      </w:pPr>
    </w:p>
    <w:p w14:paraId="1C421FDF" w14:textId="77777777" w:rsidR="00855687" w:rsidRDefault="00855687">
      <w:pPr>
        <w:spacing w:line="200" w:lineRule="exact"/>
      </w:pPr>
    </w:p>
    <w:p w14:paraId="2FCD6F5A" w14:textId="77777777" w:rsidR="00855687" w:rsidRDefault="00855687">
      <w:pPr>
        <w:spacing w:line="200" w:lineRule="exact"/>
      </w:pPr>
    </w:p>
    <w:p w14:paraId="77359227" w14:textId="77777777" w:rsidR="00855687" w:rsidRDefault="00855687">
      <w:pPr>
        <w:spacing w:line="200" w:lineRule="exact"/>
      </w:pPr>
    </w:p>
    <w:p w14:paraId="5D34E6CA" w14:textId="77777777" w:rsidR="00855687" w:rsidRDefault="00855687">
      <w:pPr>
        <w:spacing w:before="13" w:line="280" w:lineRule="exact"/>
        <w:rPr>
          <w:sz w:val="28"/>
          <w:szCs w:val="28"/>
        </w:rPr>
      </w:pPr>
    </w:p>
    <w:p w14:paraId="5186C0B4" w14:textId="77777777" w:rsidR="00855687" w:rsidRDefault="000B1492">
      <w:pPr>
        <w:spacing w:before="16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</w:t>
      </w:r>
    </w:p>
    <w:p w14:paraId="399B93C1" w14:textId="77777777" w:rsidR="00855687" w:rsidRDefault="00855687">
      <w:pPr>
        <w:spacing w:before="5" w:line="140" w:lineRule="exact"/>
        <w:rPr>
          <w:sz w:val="15"/>
          <w:szCs w:val="15"/>
        </w:rPr>
      </w:pPr>
    </w:p>
    <w:p w14:paraId="20802F34" w14:textId="77777777" w:rsidR="00855687" w:rsidRDefault="00855687">
      <w:pPr>
        <w:spacing w:line="200" w:lineRule="exact"/>
      </w:pPr>
    </w:p>
    <w:p w14:paraId="709F9A6E" w14:textId="77777777" w:rsidR="00855687" w:rsidRDefault="00855687">
      <w:pPr>
        <w:spacing w:line="200" w:lineRule="exact"/>
      </w:pPr>
    </w:p>
    <w:p w14:paraId="35F4652C" w14:textId="77777777" w:rsidR="00855687" w:rsidRDefault="00855687">
      <w:pPr>
        <w:spacing w:line="200" w:lineRule="exact"/>
      </w:pPr>
    </w:p>
    <w:p w14:paraId="7BDA2285" w14:textId="77777777" w:rsidR="00855687" w:rsidRDefault="00000000">
      <w:pPr>
        <w:spacing w:before="41" w:line="260" w:lineRule="exact"/>
        <w:ind w:left="13924" w:right="8608"/>
        <w:jc w:val="center"/>
        <w:rPr>
          <w:rFonts w:ascii="Tw Cen MT" w:eastAsia="Tw Cen MT" w:hAnsi="Tw Cen MT" w:cs="Tw Cen MT"/>
          <w:sz w:val="26"/>
          <w:szCs w:val="26"/>
        </w:rPr>
      </w:pPr>
      <w:r>
        <w:pict w14:anchorId="2CBFD5A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9pt;margin-top:19.15pt;width:1135.85pt;height:772.15pt;z-index:-420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4"/>
                    <w:gridCol w:w="1742"/>
                    <w:gridCol w:w="454"/>
                    <w:gridCol w:w="451"/>
                    <w:gridCol w:w="1356"/>
                    <w:gridCol w:w="1803"/>
                    <w:gridCol w:w="540"/>
                    <w:gridCol w:w="3598"/>
                    <w:gridCol w:w="3418"/>
                    <w:gridCol w:w="1714"/>
                    <w:gridCol w:w="1980"/>
                    <w:gridCol w:w="2528"/>
                    <w:gridCol w:w="1351"/>
                  </w:tblGrid>
                  <w:tr w:rsidR="00855687" w14:paraId="08C1A5CE" w14:textId="77777777">
                    <w:trPr>
                      <w:trHeight w:hRule="exact" w:val="1582"/>
                    </w:trPr>
                    <w:tc>
                      <w:tcPr>
                        <w:tcW w:w="176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6751C5F" w14:textId="77777777" w:rsidR="00855687" w:rsidRDefault="00855687"/>
                    </w:tc>
                    <w:tc>
                      <w:tcPr>
                        <w:tcW w:w="174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5CE5023" w14:textId="77777777" w:rsidR="00855687" w:rsidRDefault="00855687"/>
                    </w:tc>
                    <w:tc>
                      <w:tcPr>
                        <w:tcW w:w="45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6E53092" w14:textId="77777777" w:rsidR="00855687" w:rsidRDefault="00855687">
                        <w:pPr>
                          <w:spacing w:line="200" w:lineRule="exact"/>
                        </w:pPr>
                      </w:p>
                      <w:p w14:paraId="1185336C" w14:textId="77777777" w:rsidR="00855687" w:rsidRDefault="00855687">
                        <w:pPr>
                          <w:spacing w:line="200" w:lineRule="exact"/>
                        </w:pPr>
                      </w:p>
                      <w:p w14:paraId="3E127CAB" w14:textId="77777777" w:rsidR="00855687" w:rsidRDefault="00855687">
                        <w:pPr>
                          <w:spacing w:line="200" w:lineRule="exact"/>
                        </w:pPr>
                      </w:p>
                      <w:p w14:paraId="66457C11" w14:textId="77777777" w:rsidR="00855687" w:rsidRDefault="00855687">
                        <w:pPr>
                          <w:spacing w:before="9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12B5911D" w14:textId="77777777" w:rsidR="00855687" w:rsidRDefault="000B1492">
                        <w:pPr>
                          <w:ind w:left="100" w:right="121"/>
                          <w:jc w:val="both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F E B R U A R Y</w:t>
                        </w:r>
                      </w:p>
                    </w:tc>
                    <w:tc>
                      <w:tcPr>
                        <w:tcW w:w="45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A8CBF74" w14:textId="77777777" w:rsidR="00855687" w:rsidRDefault="00855687">
                        <w:pPr>
                          <w:spacing w:before="2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6499AEA3" w14:textId="77777777" w:rsidR="00855687" w:rsidRDefault="00855687">
                        <w:pPr>
                          <w:spacing w:line="200" w:lineRule="exact"/>
                        </w:pPr>
                      </w:p>
                      <w:p w14:paraId="76CD99D3" w14:textId="77777777" w:rsidR="00855687" w:rsidRDefault="00855687">
                        <w:pPr>
                          <w:spacing w:line="200" w:lineRule="exact"/>
                        </w:pPr>
                      </w:p>
                      <w:p w14:paraId="48932219" w14:textId="77777777" w:rsidR="00855687" w:rsidRDefault="00855687">
                        <w:pPr>
                          <w:spacing w:line="200" w:lineRule="exact"/>
                        </w:pPr>
                      </w:p>
                      <w:p w14:paraId="4F8FE908" w14:textId="77777777" w:rsidR="00855687" w:rsidRDefault="00855687">
                        <w:pPr>
                          <w:spacing w:line="200" w:lineRule="exact"/>
                        </w:pPr>
                      </w:p>
                      <w:p w14:paraId="5EEBAA7A" w14:textId="77777777" w:rsidR="00855687" w:rsidRDefault="00855687">
                        <w:pPr>
                          <w:spacing w:line="200" w:lineRule="exact"/>
                        </w:pPr>
                      </w:p>
                      <w:p w14:paraId="11F7EA9B" w14:textId="77777777"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135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EEFFF71" w14:textId="77777777" w:rsidR="00855687" w:rsidRDefault="00855687"/>
                    </w:tc>
                    <w:tc>
                      <w:tcPr>
                        <w:tcW w:w="1803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82788AA" w14:textId="77777777"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FB2A9E9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4</w:t>
                        </w:r>
                      </w:p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42D4CC7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6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</w:p>
                      <w:p w14:paraId="48E72EF5" w14:textId="77777777" w:rsidR="00855687" w:rsidRDefault="000B1492">
                        <w:pPr>
                          <w:ind w:left="102" w:right="114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emo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stra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1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paga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of </w:t>
                        </w:r>
                        <w:proofErr w:type="spell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e.m.</w:t>
                        </w:r>
                        <w:proofErr w:type="spellEnd"/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ves.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8013D7A" w14:textId="77777777" w:rsidR="00855687" w:rsidRDefault="000B1492">
                        <w:pPr>
                          <w:spacing w:line="26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sc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fr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</w:t>
                        </w:r>
                      </w:p>
                      <w:p w14:paraId="12A04E4F" w14:textId="77777777" w:rsidR="00855687" w:rsidRDefault="000B1492">
                        <w:pPr>
                          <w:spacing w:line="480" w:lineRule="exact"/>
                          <w:ind w:left="100"/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w w:val="99"/>
                            <w:position w:val="10"/>
                            <w:sz w:val="26"/>
                            <w:szCs w:val="26"/>
                          </w:rPr>
                          <w:t>from</w:t>
                        </w:r>
                        <w:r>
                          <w:rPr>
                            <w:rFonts w:ascii="Tw Cen MT" w:eastAsia="Tw Cen MT" w:hAnsi="Tw Cen MT" w:cs="Tw Cen MT"/>
                            <w:position w:val="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99"/>
                            <w:position w:val="10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w w:val="99"/>
                            <w:position w:val="10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w w:val="99"/>
                            <w:position w:val="10"/>
                            <w:sz w:val="26"/>
                            <w:szCs w:val="26"/>
                          </w:rPr>
                          <w:t>uation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position w:val="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41"/>
                            <w:position w:val="10"/>
                            <w:sz w:val="26"/>
                            <w:szCs w:val="26"/>
                          </w:rPr>
                          <w:t>𝑓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23"/>
                            <w:position w:val="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99"/>
                            <w:position w:val="10"/>
                            <w:sz w:val="26"/>
                            <w:szCs w:val="26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16"/>
                            <w:position w:val="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position w:val="25"/>
                            <w:sz w:val="18"/>
                            <w:szCs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42"/>
                            <w:position w:val="25"/>
                            <w:sz w:val="18"/>
                            <w:szCs w:val="18"/>
                            <w:u w:val="single" w:color="000000"/>
                          </w:rPr>
                          <w:t>𝑣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4"/>
                            <w:position w:val="25"/>
                            <w:sz w:val="18"/>
                            <w:szCs w:val="18"/>
                            <w:u w:val="single" w:color="000000"/>
                          </w:rPr>
                          <w:t xml:space="preserve"> </w:t>
                        </w:r>
                      </w:p>
                      <w:p w14:paraId="2AE8F023" w14:textId="77777777" w:rsidR="00855687" w:rsidRDefault="000B1492">
                        <w:pPr>
                          <w:spacing w:line="22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position w:val="2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te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S.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I.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it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w w:val="99"/>
                            <w:position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w w:val="99"/>
                            <w:position w:val="2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pacing w:val="-31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Symbol" w:eastAsia="Symbol" w:hAnsi="Symbol" w:cs="Symbol"/>
                            <w:position w:val="24"/>
                            <w:sz w:val="19"/>
                            <w:szCs w:val="19"/>
                          </w:rPr>
                          <w:t></w:t>
                        </w:r>
                        <w:r>
                          <w:rPr>
                            <w:position w:val="24"/>
                            <w:sz w:val="19"/>
                            <w:szCs w:val="19"/>
                          </w:rPr>
                          <w:t xml:space="preserve">   </w:t>
                        </w:r>
                        <w:r>
                          <w:rPr>
                            <w:spacing w:val="41"/>
                            <w:position w:val="24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w Cen MT" w:eastAsia="Tw Cen MT" w:hAnsi="Tw Cen MT" w:cs="Tw Cen MT"/>
                            <w:spacing w:val="1"/>
                            <w:position w:val="2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position w:val="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position w:val="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y</w:t>
                        </w:r>
                        <w:proofErr w:type="spellEnd"/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71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5513479" w14:textId="77777777" w:rsidR="00855687" w:rsidRDefault="00855687">
                        <w:pPr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5756E3EA" w14:textId="77777777" w:rsidR="00855687" w:rsidRDefault="00855687">
                        <w:pPr>
                          <w:spacing w:line="200" w:lineRule="exact"/>
                        </w:pPr>
                      </w:p>
                      <w:p w14:paraId="3B727FAB" w14:textId="77777777" w:rsidR="00855687" w:rsidRDefault="00855687">
                        <w:pPr>
                          <w:spacing w:line="200" w:lineRule="exact"/>
                        </w:pPr>
                      </w:p>
                      <w:p w14:paraId="3298A009" w14:textId="77777777" w:rsidR="00855687" w:rsidRDefault="000B1492">
                        <w:pPr>
                          <w:ind w:left="275" w:right="117" w:hanging="175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rt showing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 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ip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etween fre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y, 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eed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 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veleng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h.</w:t>
                        </w:r>
                      </w:p>
                      <w:p w14:paraId="244035BD" w14:textId="77777777"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4E5A5D8A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k.</w:t>
                        </w:r>
                      </w:p>
                      <w:p w14:paraId="7BC354B7" w14:textId="77777777" w:rsidR="00855687" w:rsidRDefault="000B1492">
                        <w:pPr>
                          <w:spacing w:line="32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Opti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ins.</w:t>
                        </w:r>
                      </w:p>
                      <w:p w14:paraId="0F95EBAA" w14:textId="77777777" w:rsidR="00855687" w:rsidRDefault="000B1492">
                        <w:pPr>
                          <w:spacing w:line="32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White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eet.</w:t>
                        </w:r>
                      </w:p>
                      <w:p w14:paraId="057EA3EA" w14:textId="77777777" w:rsidR="00855687" w:rsidRDefault="000B1492">
                        <w:pPr>
                          <w:spacing w:line="32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Protector.</w:t>
                        </w:r>
                      </w:p>
                      <w:p w14:paraId="6663029A" w14:textId="77777777" w:rsidR="00855687" w:rsidRDefault="000B1492">
                        <w:pPr>
                          <w:spacing w:line="32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Ruler.</w:t>
                        </w:r>
                      </w:p>
                      <w:p w14:paraId="7F67A96E" w14:textId="77777777" w:rsidR="00855687" w:rsidRDefault="000B1492">
                        <w:pPr>
                          <w:spacing w:before="34" w:line="280" w:lineRule="exact"/>
                          <w:ind w:left="275" w:right="512" w:hanging="175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99"/>
                            <w:sz w:val="26"/>
                            <w:szCs w:val="26"/>
                          </w:rPr>
                          <w:t>Draw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w w:val="99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w w:val="99"/>
                            <w:sz w:val="26"/>
                            <w:szCs w:val="26"/>
                          </w:rPr>
                          <w:t xml:space="preserve">ng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6DBD8D9" w14:textId="77777777" w:rsidR="00855687" w:rsidRDefault="00855687"/>
                    </w:tc>
                    <w:tc>
                      <w:tcPr>
                        <w:tcW w:w="2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B1AC848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14:paraId="4D826EFC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S.I.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fre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ncy.</w:t>
                        </w:r>
                      </w:p>
                      <w:p w14:paraId="1FE8AB11" w14:textId="77777777" w:rsidR="00855687" w:rsidRDefault="00855687">
                        <w:pPr>
                          <w:spacing w:before="4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3BF765C5" w14:textId="77777777" w:rsidR="00855687" w:rsidRDefault="00855687">
                        <w:pPr>
                          <w:spacing w:line="200" w:lineRule="exact"/>
                        </w:pPr>
                      </w:p>
                      <w:p w14:paraId="1D08120E" w14:textId="77777777" w:rsidR="00855687" w:rsidRDefault="00855687">
                        <w:pPr>
                          <w:spacing w:line="200" w:lineRule="exact"/>
                        </w:pPr>
                      </w:p>
                      <w:p w14:paraId="59A9749B" w14:textId="77777777" w:rsidR="00855687" w:rsidRDefault="00855687">
                        <w:pPr>
                          <w:spacing w:line="200" w:lineRule="exact"/>
                        </w:pPr>
                      </w:p>
                      <w:p w14:paraId="54EB5020" w14:textId="77777777" w:rsidR="00855687" w:rsidRDefault="00855687">
                        <w:pPr>
                          <w:spacing w:line="200" w:lineRule="exact"/>
                        </w:pPr>
                      </w:p>
                      <w:p w14:paraId="626DB217" w14:textId="77777777" w:rsidR="00855687" w:rsidRDefault="00855687">
                        <w:pPr>
                          <w:spacing w:line="200" w:lineRule="exact"/>
                        </w:pPr>
                      </w:p>
                      <w:p w14:paraId="25560DB9" w14:textId="77777777" w:rsidR="00855687" w:rsidRDefault="000B1492">
                        <w:pPr>
                          <w:ind w:left="100" w:right="239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ssess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 w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ile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they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are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oing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35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159453A" w14:textId="77777777" w:rsidR="00855687" w:rsidRDefault="00855687"/>
                    </w:tc>
                  </w:tr>
                  <w:tr w:rsidR="00855687" w14:paraId="183A189F" w14:textId="77777777">
                    <w:trPr>
                      <w:trHeight w:hRule="exact" w:val="1426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8027A53" w14:textId="77777777"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21B7540" w14:textId="77777777"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26E13CE" w14:textId="77777777"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3FAB3D4" w14:textId="77777777"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3D1BEBC" w14:textId="77777777"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08EE94B" w14:textId="77777777"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598C886" w14:textId="77777777"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1519433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ermine</w:t>
                        </w:r>
                      </w:p>
                      <w:p w14:paraId="01AF2200" w14:textId="77777777" w:rsidR="00855687" w:rsidRDefault="000B1492">
                        <w:pPr>
                          <w:ind w:left="102" w:right="906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hip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etwe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 fre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y,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eed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 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veleng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6B819B1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ermine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14:paraId="4FBE5DEA" w14:textId="77777777" w:rsidR="00855687" w:rsidRDefault="000B1492">
                        <w:pPr>
                          <w:ind w:left="100" w:right="998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ip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etwe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 fre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y,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eed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 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veleng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525B6D8" w14:textId="77777777"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2E45855" w14:textId="77777777"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D1D82E1" w14:textId="77777777"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032CEF3" w14:textId="77777777" w:rsidR="00855687" w:rsidRDefault="00855687"/>
                    </w:tc>
                  </w:tr>
                  <w:tr w:rsidR="00855687" w14:paraId="0106CDFA" w14:textId="77777777">
                    <w:trPr>
                      <w:trHeight w:hRule="exact" w:val="1426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7CF4529" w14:textId="77777777"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59CEE9E" w14:textId="77777777"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07AEA21" w14:textId="77777777"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674DFCF" w14:textId="77777777"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CBAF0A7" w14:textId="77777777"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1AAEF217" w14:textId="77777777"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48A1168" w14:textId="77777777"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FCA8D55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Gro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wo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</w:p>
                      <w:p w14:paraId="189CEBD2" w14:textId="77777777" w:rsidR="00855687" w:rsidRDefault="000B1492">
                        <w:pPr>
                          <w:ind w:left="102" w:right="535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em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termi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 refr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tive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of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ss.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70F872B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ermine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</w:p>
                      <w:p w14:paraId="09C15916" w14:textId="77777777" w:rsidR="00855687" w:rsidRDefault="000B1492">
                        <w:pPr>
                          <w:ind w:left="100" w:right="287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refr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tive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a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ss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k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subm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heir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esults 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 tea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her.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9835A03" w14:textId="77777777"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1F2107B3" w14:textId="77777777"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1311300" w14:textId="77777777"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2B2D0F2" w14:textId="77777777" w:rsidR="00855687" w:rsidRDefault="00855687"/>
                    </w:tc>
                  </w:tr>
                  <w:tr w:rsidR="00855687" w14:paraId="54ED2E65" w14:textId="77777777">
                    <w:trPr>
                      <w:trHeight w:hRule="exact" w:val="1239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D189F2C" w14:textId="77777777"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49F5365" w14:textId="77777777"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F4F2B2C" w14:textId="77777777"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B381CE2" w14:textId="77777777"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2B90B81" w14:textId="77777777"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FFB2203" w14:textId="77777777"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054B83C" w14:textId="77777777"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D2CCC69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14:paraId="2AAAA03A" w14:textId="77777777" w:rsidR="00855687" w:rsidRDefault="000B1492">
                        <w:pPr>
                          <w:ind w:left="102" w:right="187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formula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index 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ifferent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ls.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ED1A0DE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for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ula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</w:p>
                      <w:p w14:paraId="7B154FA5" w14:textId="77777777" w:rsidR="00855687" w:rsidRDefault="000B1492">
                        <w:pPr>
                          <w:ind w:left="100" w:right="856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tive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of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ifferent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teri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ls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B9D5577" w14:textId="77777777"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DE49F0E" w14:textId="77777777"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6B6BA6C" w14:textId="77777777"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B1A8F02" w14:textId="77777777" w:rsidR="00855687" w:rsidRDefault="00855687"/>
                    </w:tc>
                  </w:tr>
                  <w:tr w:rsidR="00855687" w14:paraId="41A5655D" w14:textId="77777777">
                    <w:trPr>
                      <w:trHeight w:hRule="exact" w:val="859"/>
                    </w:trPr>
                    <w:tc>
                      <w:tcPr>
                        <w:tcW w:w="176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A19BD66" w14:textId="77777777" w:rsidR="00855687" w:rsidRDefault="00855687">
                        <w:pPr>
                          <w:spacing w:line="200" w:lineRule="exact"/>
                        </w:pPr>
                      </w:p>
                      <w:p w14:paraId="3883AA54" w14:textId="77777777" w:rsidR="00855687" w:rsidRDefault="00855687">
                        <w:pPr>
                          <w:spacing w:line="200" w:lineRule="exact"/>
                        </w:pPr>
                      </w:p>
                      <w:p w14:paraId="2E2A1BCD" w14:textId="77777777" w:rsidR="00855687" w:rsidRDefault="00855687">
                        <w:pPr>
                          <w:spacing w:line="200" w:lineRule="exact"/>
                        </w:pPr>
                      </w:p>
                      <w:p w14:paraId="207965A9" w14:textId="77777777" w:rsidR="00855687" w:rsidRDefault="00855687">
                        <w:pPr>
                          <w:spacing w:line="200" w:lineRule="exact"/>
                        </w:pPr>
                      </w:p>
                      <w:p w14:paraId="6C3DC43B" w14:textId="77777777" w:rsidR="00855687" w:rsidRDefault="00855687">
                        <w:pPr>
                          <w:spacing w:line="200" w:lineRule="exact"/>
                        </w:pPr>
                      </w:p>
                      <w:p w14:paraId="189E0259" w14:textId="77777777" w:rsidR="00855687" w:rsidRDefault="00855687">
                        <w:pPr>
                          <w:spacing w:line="200" w:lineRule="exact"/>
                        </w:pPr>
                      </w:p>
                      <w:p w14:paraId="00CCCE01" w14:textId="77777777" w:rsidR="00855687" w:rsidRDefault="00855687">
                        <w:pPr>
                          <w:spacing w:before="16" w:line="200" w:lineRule="exact"/>
                        </w:pPr>
                      </w:p>
                      <w:p w14:paraId="4C079C48" w14:textId="77777777" w:rsidR="00855687" w:rsidRDefault="000B1492">
                        <w:pPr>
                          <w:ind w:left="792" w:right="795"/>
                          <w:jc w:val="center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w w:val="99"/>
                            <w:sz w:val="26"/>
                            <w:szCs w:val="26"/>
                          </w:rPr>
                          <w:t>-</w:t>
                        </w:r>
                      </w:p>
                    </w:tc>
                    <w:tc>
                      <w:tcPr>
                        <w:tcW w:w="174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B035E88" w14:textId="77777777" w:rsidR="00855687" w:rsidRDefault="00855687"/>
                    </w:tc>
                    <w:tc>
                      <w:tcPr>
                        <w:tcW w:w="45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B4E6DAF" w14:textId="77777777"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7AD2AA16" w14:textId="77777777" w:rsidR="00855687" w:rsidRDefault="000B1492">
                        <w:pPr>
                          <w:ind w:left="100" w:right="94"/>
                          <w:jc w:val="both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M A R C H</w:t>
                        </w:r>
                      </w:p>
                    </w:tc>
                    <w:tc>
                      <w:tcPr>
                        <w:tcW w:w="45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ED4142F" w14:textId="77777777"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29175B91" w14:textId="77777777"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135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0209356" w14:textId="77777777" w:rsidR="00855687" w:rsidRDefault="00855687"/>
                    </w:tc>
                    <w:tc>
                      <w:tcPr>
                        <w:tcW w:w="1803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CC0EC8E" w14:textId="77777777"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10400B23" w14:textId="77777777"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2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v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es</w:t>
                        </w:r>
                      </w:p>
                    </w:tc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3F7EFD9" w14:textId="77777777"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59B8F8CD" w14:textId="77777777"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4</w:t>
                        </w:r>
                      </w:p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82DA751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ify</w:t>
                        </w:r>
                      </w:p>
                      <w:p w14:paraId="7A7895E7" w14:textId="77777777"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sources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F1BCA0E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pro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uce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</w:p>
                      <w:p w14:paraId="68238720" w14:textId="77777777" w:rsidR="00855687" w:rsidRDefault="000B1492">
                        <w:pPr>
                          <w:ind w:left="100" w:right="71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by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using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nt sources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nd.</w:t>
                        </w:r>
                      </w:p>
                    </w:tc>
                    <w:tc>
                      <w:tcPr>
                        <w:tcW w:w="171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603C332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rum</w:t>
                        </w:r>
                      </w:p>
                      <w:p w14:paraId="49643692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Guitar</w:t>
                        </w:r>
                      </w:p>
                      <w:p w14:paraId="248E5DFA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Whis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le</w:t>
                        </w:r>
                      </w:p>
                      <w:p w14:paraId="04B7F89F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rning</w:t>
                        </w:r>
                      </w:p>
                      <w:p w14:paraId="20C9931A" w14:textId="77777777" w:rsidR="00855687" w:rsidRDefault="000B1492">
                        <w:pPr>
                          <w:spacing w:before="29" w:line="260" w:lineRule="exact"/>
                          <w:ind w:left="275" w:right="512" w:hanging="175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>Mo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w w:val="76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>el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 xml:space="preserve">of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.</w:t>
                        </w:r>
                      </w:p>
                      <w:p w14:paraId="701D0DC8" w14:textId="77777777" w:rsidR="00855687" w:rsidRDefault="000B1492">
                        <w:pPr>
                          <w:spacing w:before="54" w:line="260" w:lineRule="exact"/>
                          <w:ind w:left="275" w:right="395" w:hanging="175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 xml:space="preserve">Table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w w:val="76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 xml:space="preserve">ith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audi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ility r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nge.</w:t>
                        </w:r>
                      </w:p>
                      <w:p w14:paraId="25A69A7C" w14:textId="77777777" w:rsidR="00855687" w:rsidRDefault="000B1492">
                        <w:pPr>
                          <w:spacing w:before="5"/>
                          <w:ind w:left="275" w:right="259" w:hanging="175"/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2"/>
                            <w:szCs w:val="22"/>
                          </w:rPr>
                          <w:t></w:t>
                        </w:r>
                        <w:r>
                          <w:rPr>
                            <w:spacing w:val="32"/>
                            <w:w w:val="7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Model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 xml:space="preserve">of the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hum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ea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.</w:t>
                        </w:r>
                      </w:p>
                      <w:p w14:paraId="03813F06" w14:textId="77777777" w:rsidR="00855687" w:rsidRDefault="000B1492">
                        <w:pPr>
                          <w:spacing w:line="260" w:lineRule="exact"/>
                          <w:ind w:left="100"/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2"/>
                            <w:szCs w:val="22"/>
                          </w:rPr>
                          <w:t></w:t>
                        </w:r>
                        <w:r>
                          <w:rPr>
                            <w:spacing w:val="32"/>
                            <w:w w:val="7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all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all</w:t>
                        </w:r>
                      </w:p>
                      <w:p w14:paraId="105B7098" w14:textId="77777777" w:rsidR="00855687" w:rsidRDefault="000B1492">
                        <w:pPr>
                          <w:spacing w:before="1"/>
                          <w:ind w:left="100"/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2"/>
                            <w:szCs w:val="22"/>
                          </w:rPr>
                          <w:t></w:t>
                        </w:r>
                        <w:r>
                          <w:rPr>
                            <w:spacing w:val="32"/>
                            <w:w w:val="7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all/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tudio.</w:t>
                        </w:r>
                      </w:p>
                      <w:p w14:paraId="1EFB3F87" w14:textId="77777777" w:rsidR="00855687" w:rsidRDefault="000B1492">
                        <w:pPr>
                          <w:ind w:left="275" w:right="187" w:hanging="175"/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un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d 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bs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bi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 xml:space="preserve">g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ate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ia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s (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lot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 xml:space="preserve">pongy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ate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ial)</w:t>
                        </w:r>
                      </w:p>
                      <w:p w14:paraId="27C0DC63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Stop watch</w:t>
                        </w:r>
                      </w:p>
                      <w:p w14:paraId="2CD37A3D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rum</w:t>
                        </w:r>
                      </w:p>
                      <w:p w14:paraId="48053972" w14:textId="77777777" w:rsidR="00855687" w:rsidRDefault="000B1492">
                        <w:pPr>
                          <w:ind w:left="275" w:right="592" w:hanging="175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Tape mea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ure</w:t>
                        </w:r>
                      </w:p>
                      <w:p w14:paraId="0B79A89A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Guitar</w:t>
                        </w:r>
                      </w:p>
                      <w:p w14:paraId="5545DBC9" w14:textId="77777777" w:rsidR="00855687" w:rsidRDefault="000B1492">
                        <w:pPr>
                          <w:spacing w:before="1"/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rum</w:t>
                        </w:r>
                      </w:p>
                      <w:p w14:paraId="740D7E91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Sonometer</w:t>
                        </w:r>
                      </w:p>
                      <w:p w14:paraId="44BD64A1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rning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fo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ks</w:t>
                        </w:r>
                      </w:p>
                      <w:p w14:paraId="30CA5A51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iolin</w:t>
                        </w:r>
                      </w:p>
                      <w:p w14:paraId="5DF7A97E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Fl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te</w:t>
                        </w:r>
                      </w:p>
                      <w:p w14:paraId="012E3F56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Mi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ho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e</w:t>
                        </w:r>
                      </w:p>
                      <w:p w14:paraId="664083AE" w14:textId="77777777" w:rsidR="00855687" w:rsidRDefault="000B1492">
                        <w:pPr>
                          <w:spacing w:line="300" w:lineRule="exact"/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position w:val="-1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position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position w:val="-1"/>
                            <w:sz w:val="24"/>
                            <w:szCs w:val="24"/>
                          </w:rPr>
                          <w:t>.R.O.</w:t>
                        </w:r>
                      </w:p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408A851" w14:textId="77777777" w:rsidR="00855687" w:rsidRDefault="00855687"/>
                    </w:tc>
                    <w:tc>
                      <w:tcPr>
                        <w:tcW w:w="2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B2E0543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exp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</w:p>
                      <w:p w14:paraId="5F8CD360" w14:textId="77777777" w:rsidR="00855687" w:rsidRDefault="000B1492">
                        <w:pPr>
                          <w:ind w:left="100" w:right="378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ifferent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urces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s.</w:t>
                        </w:r>
                      </w:p>
                      <w:p w14:paraId="3895E36A" w14:textId="77777777"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694235AB" w14:textId="77777777" w:rsidR="00855687" w:rsidRDefault="000B1492">
                        <w:pPr>
                          <w:ind w:left="100" w:right="44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exp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 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once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of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ility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nge.</w:t>
                        </w:r>
                      </w:p>
                    </w:tc>
                    <w:tc>
                      <w:tcPr>
                        <w:tcW w:w="135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C11CAFF" w14:textId="77777777" w:rsidR="00855687" w:rsidRDefault="00855687"/>
                    </w:tc>
                  </w:tr>
                  <w:tr w:rsidR="00855687" w14:paraId="2E77A177" w14:textId="77777777">
                    <w:trPr>
                      <w:trHeight w:hRule="exact" w:val="1442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12E7AA1" w14:textId="77777777"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F231DCB" w14:textId="77777777"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13AF480" w14:textId="77777777"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DC2AC57" w14:textId="77777777"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05A5746" w14:textId="77777777"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4D3182E" w14:textId="77777777" w:rsidR="00855687" w:rsidRDefault="00855687"/>
                    </w:tc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1539160" w14:textId="77777777"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DFCE299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Using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and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wer</w:t>
                        </w:r>
                      </w:p>
                      <w:p w14:paraId="298DCF71" w14:textId="77777777" w:rsidR="00855687" w:rsidRDefault="000B1492">
                        <w:pPr>
                          <w:ind w:left="102" w:right="85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tech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gui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nt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 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con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 xml:space="preserve"> 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il</w:t>
                        </w:r>
                        <w:r>
                          <w:rPr>
                            <w:rFonts w:ascii="Tw Cen MT" w:eastAsia="Tw Cen MT" w:hAnsi="Tw Cen MT" w:cs="Tw Cen MT"/>
                            <w:spacing w:val="4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ty 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nge.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05BDCF2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exp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</w:p>
                      <w:p w14:paraId="1F3800EA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once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ility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nge.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287D20C" w14:textId="77777777"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F91E34F" w14:textId="77777777"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ACA3C71" w14:textId="77777777"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B7DA6DF" w14:textId="77777777" w:rsidR="00855687" w:rsidRDefault="00855687"/>
                    </w:tc>
                  </w:tr>
                  <w:tr w:rsidR="00855687" w14:paraId="2E31041E" w14:textId="77777777">
                    <w:trPr>
                      <w:trHeight w:hRule="exact" w:val="886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E7A0DA6" w14:textId="77777777"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B6A74B7" w14:textId="77777777"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E0C8165" w14:textId="77777777"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0CCF5B3" w14:textId="77777777"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1FAD788" w14:textId="77777777"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F2B277E" w14:textId="77777777" w:rsidR="00855687" w:rsidRDefault="00855687"/>
                    </w:tc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596D144" w14:textId="77777777"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5E6C292" w14:textId="77777777" w:rsidR="00855687" w:rsidRDefault="000B1492">
                        <w:pPr>
                          <w:spacing w:line="280" w:lineRule="exact"/>
                          <w:ind w:left="174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14:paraId="00C31C9B" w14:textId="77777777"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hear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82D1750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des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14:paraId="54E429F6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hear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02A95C3" w14:textId="77777777" w:rsidR="00855687" w:rsidRDefault="00855687"/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CC03A0D" w14:textId="77777777" w:rsidR="00855687" w:rsidRDefault="00855687"/>
                    </w:tc>
                    <w:tc>
                      <w:tcPr>
                        <w:tcW w:w="2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57FC0E4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exp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</w:p>
                      <w:p w14:paraId="5117BF32" w14:textId="77777777" w:rsidR="00855687" w:rsidRDefault="000B1492">
                        <w:pPr>
                          <w:ind w:left="100" w:right="193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once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4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ho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rever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 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170ECF3D" w14:textId="77777777" w:rsidR="00855687" w:rsidRDefault="00855687"/>
                    </w:tc>
                  </w:tr>
                  <w:tr w:rsidR="00855687" w14:paraId="19F3B772" w14:textId="77777777">
                    <w:trPr>
                      <w:trHeight w:hRule="exact" w:val="1231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977CC24" w14:textId="77777777"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3DF415D" w14:textId="77777777"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6DB8724" w14:textId="77777777"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EDC61BF" w14:textId="77777777"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79EA4EB" w14:textId="77777777"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C299E9F" w14:textId="77777777" w:rsidR="00855687" w:rsidRDefault="00855687"/>
                    </w:tc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3B6E5AC" w14:textId="77777777"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A95BBE6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emo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str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</w:t>
                        </w:r>
                      </w:p>
                      <w:p w14:paraId="2D5613D0" w14:textId="77777777" w:rsidR="00855687" w:rsidRDefault="000B1492">
                        <w:pPr>
                          <w:ind w:left="102" w:right="334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ucti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ho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and 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once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reverber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A42E150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</w:p>
                      <w:p w14:paraId="52CA903B" w14:textId="77777777" w:rsidR="00855687" w:rsidRDefault="000B1492">
                        <w:pPr>
                          <w:ind w:left="100" w:right="839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once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ho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and reverber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00BFCED" w14:textId="77777777"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6F2F39B" w14:textId="77777777"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1783D2D" w14:textId="77777777"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CCFC636" w14:textId="77777777" w:rsidR="00855687" w:rsidRDefault="00855687"/>
                    </w:tc>
                  </w:tr>
                  <w:tr w:rsidR="00855687" w14:paraId="7E6ECF5D" w14:textId="77777777">
                    <w:trPr>
                      <w:trHeight w:hRule="exact" w:val="1190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5D1623D" w14:textId="77777777"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CB27F20" w14:textId="77777777"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6C3B49C" w14:textId="77777777"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CF4912D" w14:textId="77777777"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D723049" w14:textId="77777777"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0B31830" w14:textId="77777777"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1B3E812" w14:textId="77777777"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DDAAD1E" w14:textId="77777777" w:rsidR="00855687" w:rsidRDefault="000B1492">
                        <w:pPr>
                          <w:spacing w:before="3"/>
                          <w:ind w:left="102" w:right="319"/>
                          <w:jc w:val="both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Using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rum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stop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tch,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to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ure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 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eed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93022AE" w14:textId="77777777" w:rsidR="00855687" w:rsidRDefault="000B1492">
                        <w:pPr>
                          <w:spacing w:before="3"/>
                          <w:ind w:left="417" w:right="19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per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 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meas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 velo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6AF2B53" w14:textId="77777777" w:rsidR="00855687" w:rsidRDefault="00855687"/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691DFF3E" w14:textId="77777777" w:rsidR="00855687" w:rsidRDefault="00855687"/>
                    </w:tc>
                    <w:tc>
                      <w:tcPr>
                        <w:tcW w:w="2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ED5E389" w14:textId="77777777" w:rsidR="00855687" w:rsidRDefault="000B1492">
                        <w:pPr>
                          <w:spacing w:before="3"/>
                          <w:ind w:left="100" w:right="114"/>
                          <w:jc w:val="both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ts’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rti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cipa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 on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measur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velo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ity 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r.</w:t>
                        </w:r>
                      </w:p>
                      <w:p w14:paraId="2E86DBD5" w14:textId="77777777" w:rsidR="00855687" w:rsidRDefault="00855687">
                        <w:pPr>
                          <w:spacing w:before="4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06AC44C9" w14:textId="77777777" w:rsidR="00855687" w:rsidRDefault="000B1492">
                        <w:pPr>
                          <w:ind w:left="100" w:right="341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Give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ss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work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sking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 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tors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ffe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ting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loudness,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itch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ity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m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19D794A9" w14:textId="77777777" w:rsidR="00855687" w:rsidRDefault="00855687"/>
                    </w:tc>
                  </w:tr>
                  <w:tr w:rsidR="00855687" w14:paraId="4BE41DF3" w14:textId="77777777">
                    <w:trPr>
                      <w:trHeight w:hRule="exact" w:val="1169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C1616EC" w14:textId="77777777"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67A4A8D" w14:textId="77777777"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C8AF5F0" w14:textId="77777777" w:rsidR="00855687" w:rsidRDefault="00855687"/>
                    </w:tc>
                    <w:tc>
                      <w:tcPr>
                        <w:tcW w:w="45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A09D5A0" w14:textId="77777777"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36552202" w14:textId="77777777" w:rsidR="00855687" w:rsidRDefault="000B1492">
                        <w:pPr>
                          <w:ind w:left="17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2</w:t>
                        </w:r>
                      </w:p>
                      <w:p w14:paraId="7B067A1E" w14:textId="77777777" w:rsidR="00855687" w:rsidRDefault="00855687">
                        <w:pPr>
                          <w:spacing w:before="6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4287D778" w14:textId="77777777" w:rsidR="00855687" w:rsidRDefault="00855687">
                        <w:pPr>
                          <w:spacing w:line="200" w:lineRule="exact"/>
                        </w:pPr>
                      </w:p>
                      <w:p w14:paraId="7061F91F" w14:textId="77777777" w:rsidR="00855687" w:rsidRDefault="00855687">
                        <w:pPr>
                          <w:spacing w:line="200" w:lineRule="exact"/>
                        </w:pPr>
                      </w:p>
                      <w:p w14:paraId="799F14FE" w14:textId="77777777" w:rsidR="00855687" w:rsidRDefault="00855687">
                        <w:pPr>
                          <w:spacing w:line="200" w:lineRule="exact"/>
                        </w:pPr>
                      </w:p>
                      <w:p w14:paraId="66F5427E" w14:textId="77777777" w:rsidR="00855687" w:rsidRDefault="00855687">
                        <w:pPr>
                          <w:spacing w:line="200" w:lineRule="exact"/>
                        </w:pPr>
                      </w:p>
                      <w:p w14:paraId="6A04BD1A" w14:textId="77777777" w:rsidR="00855687" w:rsidRDefault="00855687">
                        <w:pPr>
                          <w:spacing w:line="200" w:lineRule="exact"/>
                        </w:pPr>
                      </w:p>
                      <w:p w14:paraId="52D78CC6" w14:textId="77777777" w:rsidR="00855687" w:rsidRDefault="00855687">
                        <w:pPr>
                          <w:spacing w:line="200" w:lineRule="exact"/>
                        </w:pPr>
                      </w:p>
                      <w:p w14:paraId="32406B36" w14:textId="77777777" w:rsidR="00855687" w:rsidRDefault="00855687">
                        <w:pPr>
                          <w:spacing w:line="200" w:lineRule="exact"/>
                        </w:pPr>
                      </w:p>
                      <w:p w14:paraId="6C5DC3F1" w14:textId="77777777" w:rsidR="00855687" w:rsidRDefault="00855687">
                        <w:pPr>
                          <w:spacing w:line="200" w:lineRule="exact"/>
                        </w:pPr>
                      </w:p>
                      <w:p w14:paraId="6432DFC5" w14:textId="77777777" w:rsidR="00855687" w:rsidRDefault="00855687">
                        <w:pPr>
                          <w:spacing w:line="200" w:lineRule="exact"/>
                        </w:pPr>
                      </w:p>
                      <w:p w14:paraId="0EBF8613" w14:textId="77777777" w:rsidR="00855687" w:rsidRDefault="00855687">
                        <w:pPr>
                          <w:spacing w:line="200" w:lineRule="exact"/>
                        </w:pPr>
                      </w:p>
                      <w:p w14:paraId="648743E4" w14:textId="77777777" w:rsidR="00855687" w:rsidRDefault="00855687">
                        <w:pPr>
                          <w:spacing w:line="200" w:lineRule="exact"/>
                        </w:pPr>
                      </w:p>
                      <w:p w14:paraId="34447C7D" w14:textId="77777777" w:rsidR="00855687" w:rsidRDefault="00855687">
                        <w:pPr>
                          <w:spacing w:line="200" w:lineRule="exact"/>
                        </w:pPr>
                      </w:p>
                      <w:p w14:paraId="42688826" w14:textId="77777777" w:rsidR="00855687" w:rsidRDefault="00855687">
                        <w:pPr>
                          <w:spacing w:line="200" w:lineRule="exact"/>
                        </w:pPr>
                      </w:p>
                      <w:p w14:paraId="3F3BF13F" w14:textId="77777777" w:rsidR="00855687" w:rsidRDefault="00855687">
                        <w:pPr>
                          <w:spacing w:line="200" w:lineRule="exact"/>
                        </w:pPr>
                      </w:p>
                      <w:p w14:paraId="79A2D6C0" w14:textId="77777777" w:rsidR="00855687" w:rsidRDefault="00855687">
                        <w:pPr>
                          <w:spacing w:line="200" w:lineRule="exact"/>
                        </w:pPr>
                      </w:p>
                      <w:p w14:paraId="77156DEC" w14:textId="77777777"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135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C26DF6A" w14:textId="77777777" w:rsidR="00855687" w:rsidRDefault="00855687"/>
                    </w:tc>
                    <w:tc>
                      <w:tcPr>
                        <w:tcW w:w="1803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A558F8B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sical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d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F709D83" w14:textId="77777777"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2E579883" w14:textId="77777777"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4</w:t>
                        </w:r>
                      </w:p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1829EF9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Using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ifferent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</w:p>
                      <w:p w14:paraId="3B1997F0" w14:textId="77777777" w:rsidR="00855687" w:rsidRDefault="000B1492">
                        <w:pPr>
                          <w:ind w:left="102" w:right="33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s,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 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con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 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FE6B82A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ning</w:t>
                        </w:r>
                      </w:p>
                      <w:p w14:paraId="31340544" w14:textId="77777777"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music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noise.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33BACBA9" w14:textId="77777777"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2023D096" w14:textId="77777777"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1905DB31" w14:textId="77777777"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10B6B255" w14:textId="77777777" w:rsidR="00855687" w:rsidRDefault="00855687"/>
                    </w:tc>
                  </w:tr>
                  <w:tr w:rsidR="00855687" w14:paraId="4CE8B080" w14:textId="77777777">
                    <w:trPr>
                      <w:trHeight w:hRule="exact" w:val="1663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95DE087" w14:textId="77777777"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17B4812" w14:textId="77777777"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188E11D" w14:textId="77777777"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1B30D1B5" w14:textId="77777777"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AE9BAC3" w14:textId="77777777"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3AE928C" w14:textId="77777777"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B38D82E" w14:textId="77777777"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ECA35F3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rs</w:t>
                        </w:r>
                      </w:p>
                      <w:p w14:paraId="0E8491EF" w14:textId="77777777" w:rsidR="00855687" w:rsidRDefault="000B1492">
                        <w:pPr>
                          <w:ind w:left="102" w:right="494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ffe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ting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loudness,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itch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nd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ity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musi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EDF2B75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tify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fac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tors</w:t>
                        </w:r>
                      </w:p>
                      <w:p w14:paraId="2292F2BC" w14:textId="77777777" w:rsidR="00855687" w:rsidRDefault="000B1492">
                        <w:pPr>
                          <w:ind w:left="100" w:right="316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ffe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ting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loudness,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itch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nd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ity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musi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A76D7DB" w14:textId="77777777"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C43EA4A" w14:textId="77777777"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47FEAEF" w14:textId="77777777"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A648255" w14:textId="77777777" w:rsidR="00855687" w:rsidRDefault="00855687"/>
                    </w:tc>
                  </w:tr>
                  <w:tr w:rsidR="00855687" w14:paraId="0D8336A0" w14:textId="77777777">
                    <w:trPr>
                      <w:trHeight w:hRule="exact" w:val="1307"/>
                    </w:trPr>
                    <w:tc>
                      <w:tcPr>
                        <w:tcW w:w="1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5C7EC21" w14:textId="77777777" w:rsidR="00855687" w:rsidRDefault="00855687"/>
                    </w:tc>
                    <w:tc>
                      <w:tcPr>
                        <w:tcW w:w="17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1BA685C" w14:textId="77777777" w:rsidR="00855687" w:rsidRDefault="00855687">
                        <w:pPr>
                          <w:spacing w:line="200" w:lineRule="exact"/>
                        </w:pPr>
                      </w:p>
                      <w:p w14:paraId="57425801" w14:textId="77777777" w:rsidR="00855687" w:rsidRDefault="00855687">
                        <w:pPr>
                          <w:spacing w:line="200" w:lineRule="exact"/>
                        </w:pPr>
                      </w:p>
                      <w:p w14:paraId="2736FC40" w14:textId="77777777" w:rsidR="00855687" w:rsidRDefault="00855687">
                        <w:pPr>
                          <w:spacing w:line="200" w:lineRule="exact"/>
                        </w:pPr>
                      </w:p>
                      <w:p w14:paraId="0377ED95" w14:textId="77777777" w:rsidR="00855687" w:rsidRDefault="00855687">
                        <w:pPr>
                          <w:spacing w:before="9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2AE227CD" w14:textId="77777777" w:rsidR="00855687" w:rsidRDefault="000B1492">
                        <w:pPr>
                          <w:ind w:left="783" w:right="783"/>
                          <w:jc w:val="center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w w:val="99"/>
                            <w:sz w:val="26"/>
                            <w:szCs w:val="26"/>
                          </w:rPr>
                          <w:t>-</w:t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11D9F91" w14:textId="77777777"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87F4B14" w14:textId="77777777" w:rsidR="00855687" w:rsidRDefault="00855687"/>
                    </w:tc>
                    <w:tc>
                      <w:tcPr>
                        <w:tcW w:w="135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6700A18" w14:textId="77777777" w:rsidR="00855687" w:rsidRDefault="00855687"/>
                    </w:tc>
                    <w:tc>
                      <w:tcPr>
                        <w:tcW w:w="18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3400DAB" w14:textId="77777777"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4B590F85" w14:textId="77777777"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sical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d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2B53637" w14:textId="77777777"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CED9EBD" w14:textId="77777777"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org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nize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udy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trip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</w:p>
                      <w:p w14:paraId="72EFB2CA" w14:textId="77777777" w:rsidR="00855687" w:rsidRDefault="000B1492">
                        <w:pPr>
                          <w:ind w:left="102" w:right="19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vis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 m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or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io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 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types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m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0AAF294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By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iste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</w:p>
                      <w:p w14:paraId="69291A10" w14:textId="77777777" w:rsidR="00855687" w:rsidRDefault="000B1492">
                        <w:pPr>
                          <w:ind w:left="100" w:right="258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istinguish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 ins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ey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uce.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8D9D338" w14:textId="77777777" w:rsidR="00855687" w:rsidRDefault="000B1492">
                        <w:pPr>
                          <w:spacing w:before="22"/>
                          <w:ind w:left="275" w:right="198" w:hanging="175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>Pipe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w w:val="76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w w:val="76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 xml:space="preserve">ring,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memb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ane, and ele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onic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788EB68" w14:textId="77777777" w:rsidR="00855687" w:rsidRDefault="00855687"/>
                    </w:tc>
                    <w:tc>
                      <w:tcPr>
                        <w:tcW w:w="2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ABBA303" w14:textId="77777777"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tify</w:t>
                        </w:r>
                      </w:p>
                      <w:p w14:paraId="7B6986B3" w14:textId="77777777" w:rsidR="00855687" w:rsidRDefault="000B1492">
                        <w:pPr>
                          <w:ind w:left="100" w:right="283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 ins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  <w:p w14:paraId="1A616E5A" w14:textId="77777777" w:rsidR="00855687" w:rsidRDefault="000B1492">
                        <w:pPr>
                          <w:spacing w:line="30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41"/>
                            <w:position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position w:val="1"/>
                            <w:sz w:val="26"/>
                            <w:szCs w:val="26"/>
                          </w:rPr>
                          <w:t>Give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position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position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position w:val="1"/>
                            <w:sz w:val="26"/>
                            <w:szCs w:val="26"/>
                          </w:rPr>
                          <w:t>uiz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position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position w:val="1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position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position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position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position w:val="1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position w:val="1"/>
                            <w:sz w:val="26"/>
                            <w:szCs w:val="26"/>
                          </w:rPr>
                          <w:t>ms</w:t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6D326C6" w14:textId="77777777" w:rsidR="00855687" w:rsidRDefault="00855687"/>
                    </w:tc>
                  </w:tr>
                </w:tbl>
                <w:p w14:paraId="7DD3508B" w14:textId="77777777" w:rsidR="00855687" w:rsidRDefault="00855687"/>
              </w:txbxContent>
            </v:textbox>
            <w10:wrap anchorx="page" anchory="page"/>
          </v:shape>
        </w:pict>
      </w:r>
      <w:proofErr w:type="spellStart"/>
      <w:r w:rsidR="000B1492">
        <w:rPr>
          <w:rFonts w:ascii="Tw Cen MT" w:eastAsia="Tw Cen MT" w:hAnsi="Tw Cen MT" w:cs="Tw Cen MT"/>
          <w:w w:val="99"/>
          <w:sz w:val="26"/>
          <w:szCs w:val="26"/>
        </w:rPr>
        <w:t>fre</w:t>
      </w:r>
      <w:proofErr w:type="spellEnd"/>
    </w:p>
    <w:p w14:paraId="7A6B4AD7" w14:textId="77777777" w:rsidR="00855687" w:rsidRDefault="00855687">
      <w:pPr>
        <w:spacing w:line="200" w:lineRule="exact"/>
      </w:pPr>
    </w:p>
    <w:p w14:paraId="01230422" w14:textId="77777777" w:rsidR="00855687" w:rsidRDefault="00855687">
      <w:pPr>
        <w:spacing w:line="200" w:lineRule="exact"/>
      </w:pPr>
    </w:p>
    <w:p w14:paraId="376240BA" w14:textId="77777777" w:rsidR="00855687" w:rsidRDefault="00855687">
      <w:pPr>
        <w:spacing w:line="200" w:lineRule="exact"/>
      </w:pPr>
    </w:p>
    <w:p w14:paraId="4F59F823" w14:textId="77777777" w:rsidR="00855687" w:rsidRDefault="00855687">
      <w:pPr>
        <w:spacing w:line="200" w:lineRule="exact"/>
      </w:pPr>
    </w:p>
    <w:p w14:paraId="4991307B" w14:textId="77777777" w:rsidR="00855687" w:rsidRDefault="00855687">
      <w:pPr>
        <w:spacing w:line="200" w:lineRule="exact"/>
      </w:pPr>
    </w:p>
    <w:p w14:paraId="61FDA963" w14:textId="77777777" w:rsidR="00855687" w:rsidRDefault="00855687">
      <w:pPr>
        <w:spacing w:line="200" w:lineRule="exact"/>
      </w:pPr>
    </w:p>
    <w:p w14:paraId="5B581879" w14:textId="77777777" w:rsidR="00855687" w:rsidRDefault="00855687">
      <w:pPr>
        <w:spacing w:line="200" w:lineRule="exact"/>
      </w:pPr>
    </w:p>
    <w:p w14:paraId="5DAFCE2B" w14:textId="77777777" w:rsidR="00855687" w:rsidRDefault="00855687">
      <w:pPr>
        <w:spacing w:line="200" w:lineRule="exact"/>
      </w:pPr>
    </w:p>
    <w:p w14:paraId="3C853D42" w14:textId="77777777" w:rsidR="00855687" w:rsidRDefault="00855687">
      <w:pPr>
        <w:spacing w:line="200" w:lineRule="exact"/>
      </w:pPr>
    </w:p>
    <w:p w14:paraId="5E8BED8F" w14:textId="77777777" w:rsidR="00855687" w:rsidRDefault="00855687">
      <w:pPr>
        <w:spacing w:line="200" w:lineRule="exact"/>
      </w:pPr>
    </w:p>
    <w:p w14:paraId="392565F6" w14:textId="77777777" w:rsidR="00855687" w:rsidRDefault="00855687">
      <w:pPr>
        <w:spacing w:line="200" w:lineRule="exact"/>
      </w:pPr>
    </w:p>
    <w:p w14:paraId="6AC54E21" w14:textId="77777777" w:rsidR="00855687" w:rsidRDefault="00855687">
      <w:pPr>
        <w:spacing w:line="200" w:lineRule="exact"/>
      </w:pPr>
    </w:p>
    <w:p w14:paraId="2E5337EF" w14:textId="77777777" w:rsidR="00855687" w:rsidRDefault="00855687">
      <w:pPr>
        <w:spacing w:line="200" w:lineRule="exact"/>
      </w:pPr>
    </w:p>
    <w:p w14:paraId="49958DB0" w14:textId="77777777" w:rsidR="00855687" w:rsidRDefault="00855687">
      <w:pPr>
        <w:spacing w:line="200" w:lineRule="exact"/>
      </w:pPr>
    </w:p>
    <w:p w14:paraId="096965D1" w14:textId="77777777" w:rsidR="00855687" w:rsidRDefault="00855687">
      <w:pPr>
        <w:spacing w:line="200" w:lineRule="exact"/>
      </w:pPr>
    </w:p>
    <w:p w14:paraId="2B73C457" w14:textId="77777777" w:rsidR="00855687" w:rsidRDefault="00855687">
      <w:pPr>
        <w:spacing w:line="200" w:lineRule="exact"/>
      </w:pPr>
    </w:p>
    <w:p w14:paraId="1340070A" w14:textId="77777777" w:rsidR="00855687" w:rsidRDefault="00855687">
      <w:pPr>
        <w:spacing w:line="200" w:lineRule="exact"/>
      </w:pPr>
    </w:p>
    <w:p w14:paraId="1A5ABE69" w14:textId="77777777" w:rsidR="00855687" w:rsidRDefault="00855687">
      <w:pPr>
        <w:spacing w:line="200" w:lineRule="exact"/>
      </w:pPr>
    </w:p>
    <w:p w14:paraId="26478954" w14:textId="77777777" w:rsidR="00855687" w:rsidRDefault="00855687">
      <w:pPr>
        <w:spacing w:line="200" w:lineRule="exact"/>
      </w:pPr>
    </w:p>
    <w:p w14:paraId="216C246C" w14:textId="77777777" w:rsidR="00855687" w:rsidRDefault="00855687">
      <w:pPr>
        <w:spacing w:line="200" w:lineRule="exact"/>
      </w:pPr>
    </w:p>
    <w:p w14:paraId="4CBE12F5" w14:textId="77777777" w:rsidR="00855687" w:rsidRDefault="00855687">
      <w:pPr>
        <w:spacing w:line="200" w:lineRule="exact"/>
      </w:pPr>
    </w:p>
    <w:p w14:paraId="32EA2509" w14:textId="77777777" w:rsidR="00855687" w:rsidRDefault="00855687">
      <w:pPr>
        <w:spacing w:line="200" w:lineRule="exact"/>
      </w:pPr>
    </w:p>
    <w:p w14:paraId="5B9B908D" w14:textId="77777777" w:rsidR="00855687" w:rsidRDefault="00855687">
      <w:pPr>
        <w:spacing w:line="200" w:lineRule="exact"/>
      </w:pPr>
    </w:p>
    <w:p w14:paraId="7A055998" w14:textId="77777777" w:rsidR="00855687" w:rsidRDefault="00855687">
      <w:pPr>
        <w:spacing w:line="200" w:lineRule="exact"/>
      </w:pPr>
    </w:p>
    <w:p w14:paraId="3A4B1D65" w14:textId="77777777" w:rsidR="00855687" w:rsidRDefault="00855687">
      <w:pPr>
        <w:spacing w:line="200" w:lineRule="exact"/>
      </w:pPr>
    </w:p>
    <w:p w14:paraId="6EB38B39" w14:textId="77777777" w:rsidR="00855687" w:rsidRDefault="00855687">
      <w:pPr>
        <w:spacing w:line="200" w:lineRule="exact"/>
      </w:pPr>
    </w:p>
    <w:p w14:paraId="78F0FA3F" w14:textId="77777777" w:rsidR="00855687" w:rsidRDefault="00855687">
      <w:pPr>
        <w:spacing w:line="200" w:lineRule="exact"/>
      </w:pPr>
    </w:p>
    <w:p w14:paraId="4FBD3C7F" w14:textId="77777777" w:rsidR="00855687" w:rsidRDefault="00855687">
      <w:pPr>
        <w:spacing w:line="200" w:lineRule="exact"/>
      </w:pPr>
    </w:p>
    <w:p w14:paraId="29C6A67C" w14:textId="77777777" w:rsidR="00855687" w:rsidRDefault="00855687">
      <w:pPr>
        <w:spacing w:line="200" w:lineRule="exact"/>
      </w:pPr>
    </w:p>
    <w:p w14:paraId="44EDAE6D" w14:textId="77777777" w:rsidR="00855687" w:rsidRDefault="00855687">
      <w:pPr>
        <w:spacing w:line="200" w:lineRule="exact"/>
      </w:pPr>
    </w:p>
    <w:p w14:paraId="6D495B18" w14:textId="77777777" w:rsidR="00855687" w:rsidRDefault="00855687">
      <w:pPr>
        <w:spacing w:line="200" w:lineRule="exact"/>
      </w:pPr>
    </w:p>
    <w:p w14:paraId="32389D35" w14:textId="77777777" w:rsidR="00855687" w:rsidRDefault="00855687">
      <w:pPr>
        <w:spacing w:line="200" w:lineRule="exact"/>
      </w:pPr>
    </w:p>
    <w:p w14:paraId="40F3CCE6" w14:textId="77777777" w:rsidR="00855687" w:rsidRDefault="00855687">
      <w:pPr>
        <w:spacing w:line="200" w:lineRule="exact"/>
      </w:pPr>
    </w:p>
    <w:p w14:paraId="64087ACE" w14:textId="77777777" w:rsidR="00855687" w:rsidRDefault="00855687">
      <w:pPr>
        <w:spacing w:line="200" w:lineRule="exact"/>
      </w:pPr>
    </w:p>
    <w:p w14:paraId="345C1637" w14:textId="77777777" w:rsidR="00855687" w:rsidRDefault="00855687">
      <w:pPr>
        <w:spacing w:line="200" w:lineRule="exact"/>
      </w:pPr>
    </w:p>
    <w:p w14:paraId="4BCD0C9A" w14:textId="77777777" w:rsidR="00855687" w:rsidRDefault="00855687">
      <w:pPr>
        <w:spacing w:line="200" w:lineRule="exact"/>
      </w:pPr>
    </w:p>
    <w:p w14:paraId="14695ADF" w14:textId="77777777" w:rsidR="00855687" w:rsidRDefault="00855687">
      <w:pPr>
        <w:spacing w:line="200" w:lineRule="exact"/>
      </w:pPr>
    </w:p>
    <w:p w14:paraId="28CFD835" w14:textId="77777777" w:rsidR="00855687" w:rsidRDefault="00855687">
      <w:pPr>
        <w:spacing w:line="200" w:lineRule="exact"/>
      </w:pPr>
    </w:p>
    <w:p w14:paraId="48A62FC3" w14:textId="77777777" w:rsidR="00855687" w:rsidRDefault="00855687">
      <w:pPr>
        <w:spacing w:line="200" w:lineRule="exact"/>
      </w:pPr>
    </w:p>
    <w:p w14:paraId="2A8322C2" w14:textId="77777777" w:rsidR="00855687" w:rsidRDefault="00855687">
      <w:pPr>
        <w:spacing w:line="200" w:lineRule="exact"/>
      </w:pPr>
    </w:p>
    <w:p w14:paraId="03D93AEE" w14:textId="77777777" w:rsidR="00855687" w:rsidRDefault="00855687">
      <w:pPr>
        <w:spacing w:line="200" w:lineRule="exact"/>
      </w:pPr>
    </w:p>
    <w:p w14:paraId="3FB676C1" w14:textId="77777777" w:rsidR="00855687" w:rsidRDefault="00855687">
      <w:pPr>
        <w:spacing w:line="200" w:lineRule="exact"/>
      </w:pPr>
    </w:p>
    <w:p w14:paraId="55F6B017" w14:textId="77777777" w:rsidR="00855687" w:rsidRDefault="00855687">
      <w:pPr>
        <w:spacing w:line="200" w:lineRule="exact"/>
      </w:pPr>
    </w:p>
    <w:p w14:paraId="73CE445C" w14:textId="77777777" w:rsidR="00855687" w:rsidRDefault="00855687">
      <w:pPr>
        <w:spacing w:line="200" w:lineRule="exact"/>
      </w:pPr>
    </w:p>
    <w:p w14:paraId="4B216DBD" w14:textId="77777777" w:rsidR="00855687" w:rsidRDefault="00855687">
      <w:pPr>
        <w:spacing w:line="200" w:lineRule="exact"/>
      </w:pPr>
    </w:p>
    <w:p w14:paraId="5C7BD04A" w14:textId="77777777" w:rsidR="00855687" w:rsidRDefault="00855687">
      <w:pPr>
        <w:spacing w:line="200" w:lineRule="exact"/>
      </w:pPr>
    </w:p>
    <w:p w14:paraId="14F27E8D" w14:textId="77777777" w:rsidR="00855687" w:rsidRDefault="00855687">
      <w:pPr>
        <w:spacing w:line="200" w:lineRule="exact"/>
      </w:pPr>
    </w:p>
    <w:p w14:paraId="35EDAEA1" w14:textId="77777777" w:rsidR="00855687" w:rsidRDefault="00855687">
      <w:pPr>
        <w:spacing w:line="200" w:lineRule="exact"/>
      </w:pPr>
    </w:p>
    <w:p w14:paraId="7A51344C" w14:textId="77777777" w:rsidR="00855687" w:rsidRDefault="00855687">
      <w:pPr>
        <w:spacing w:line="200" w:lineRule="exact"/>
      </w:pPr>
    </w:p>
    <w:p w14:paraId="18503156" w14:textId="77777777" w:rsidR="00855687" w:rsidRDefault="00855687">
      <w:pPr>
        <w:spacing w:line="200" w:lineRule="exact"/>
      </w:pPr>
    </w:p>
    <w:p w14:paraId="57816F1B" w14:textId="77777777" w:rsidR="00855687" w:rsidRDefault="00855687">
      <w:pPr>
        <w:spacing w:line="200" w:lineRule="exact"/>
      </w:pPr>
    </w:p>
    <w:p w14:paraId="1B9047DC" w14:textId="77777777" w:rsidR="00855687" w:rsidRDefault="00855687">
      <w:pPr>
        <w:spacing w:line="200" w:lineRule="exact"/>
      </w:pPr>
    </w:p>
    <w:p w14:paraId="09218FBA" w14:textId="77777777" w:rsidR="00855687" w:rsidRDefault="00855687">
      <w:pPr>
        <w:spacing w:line="200" w:lineRule="exact"/>
      </w:pPr>
    </w:p>
    <w:p w14:paraId="67938D03" w14:textId="77777777" w:rsidR="00855687" w:rsidRDefault="00855687">
      <w:pPr>
        <w:spacing w:line="200" w:lineRule="exact"/>
      </w:pPr>
    </w:p>
    <w:p w14:paraId="2295A002" w14:textId="77777777" w:rsidR="00855687" w:rsidRDefault="00855687">
      <w:pPr>
        <w:spacing w:line="200" w:lineRule="exact"/>
      </w:pPr>
    </w:p>
    <w:p w14:paraId="61282020" w14:textId="77777777" w:rsidR="00855687" w:rsidRDefault="00855687">
      <w:pPr>
        <w:spacing w:line="200" w:lineRule="exact"/>
      </w:pPr>
    </w:p>
    <w:p w14:paraId="5B655CB1" w14:textId="77777777" w:rsidR="00855687" w:rsidRDefault="00855687">
      <w:pPr>
        <w:spacing w:line="200" w:lineRule="exact"/>
      </w:pPr>
    </w:p>
    <w:p w14:paraId="5AA1CFCF" w14:textId="77777777" w:rsidR="00855687" w:rsidRDefault="00855687">
      <w:pPr>
        <w:spacing w:line="200" w:lineRule="exact"/>
      </w:pPr>
    </w:p>
    <w:p w14:paraId="0CAE2C6B" w14:textId="77777777" w:rsidR="00855687" w:rsidRDefault="00855687">
      <w:pPr>
        <w:spacing w:line="200" w:lineRule="exact"/>
      </w:pPr>
    </w:p>
    <w:p w14:paraId="10EAADC9" w14:textId="77777777" w:rsidR="00855687" w:rsidRDefault="00855687">
      <w:pPr>
        <w:spacing w:line="200" w:lineRule="exact"/>
      </w:pPr>
    </w:p>
    <w:p w14:paraId="1619B23E" w14:textId="77777777" w:rsidR="00855687" w:rsidRDefault="00855687">
      <w:pPr>
        <w:spacing w:line="200" w:lineRule="exact"/>
      </w:pPr>
    </w:p>
    <w:p w14:paraId="72D7AD2B" w14:textId="77777777" w:rsidR="00855687" w:rsidRDefault="00855687">
      <w:pPr>
        <w:spacing w:line="200" w:lineRule="exact"/>
      </w:pPr>
    </w:p>
    <w:p w14:paraId="571B30BF" w14:textId="77777777" w:rsidR="00855687" w:rsidRDefault="00855687">
      <w:pPr>
        <w:spacing w:line="200" w:lineRule="exact"/>
      </w:pPr>
    </w:p>
    <w:p w14:paraId="4929FF67" w14:textId="77777777" w:rsidR="00855687" w:rsidRDefault="00855687">
      <w:pPr>
        <w:spacing w:line="200" w:lineRule="exact"/>
      </w:pPr>
    </w:p>
    <w:p w14:paraId="6B380176" w14:textId="77777777" w:rsidR="00855687" w:rsidRDefault="00855687">
      <w:pPr>
        <w:spacing w:line="200" w:lineRule="exact"/>
      </w:pPr>
    </w:p>
    <w:p w14:paraId="5E9CED0C" w14:textId="77777777" w:rsidR="00855687" w:rsidRDefault="00855687">
      <w:pPr>
        <w:spacing w:line="200" w:lineRule="exact"/>
      </w:pPr>
    </w:p>
    <w:p w14:paraId="453ED5D4" w14:textId="77777777" w:rsidR="00855687" w:rsidRDefault="00855687">
      <w:pPr>
        <w:spacing w:line="200" w:lineRule="exact"/>
      </w:pPr>
    </w:p>
    <w:p w14:paraId="169DF225" w14:textId="77777777" w:rsidR="00855687" w:rsidRDefault="00855687">
      <w:pPr>
        <w:spacing w:line="200" w:lineRule="exact"/>
      </w:pPr>
    </w:p>
    <w:p w14:paraId="445F3DE6" w14:textId="77777777" w:rsidR="00855687" w:rsidRDefault="00855687">
      <w:pPr>
        <w:spacing w:line="200" w:lineRule="exact"/>
      </w:pPr>
    </w:p>
    <w:p w14:paraId="14D66CD6" w14:textId="77777777" w:rsidR="00855687" w:rsidRDefault="00855687">
      <w:pPr>
        <w:spacing w:line="200" w:lineRule="exact"/>
      </w:pPr>
    </w:p>
    <w:p w14:paraId="0119FDC7" w14:textId="77777777" w:rsidR="00855687" w:rsidRDefault="00855687">
      <w:pPr>
        <w:spacing w:line="200" w:lineRule="exact"/>
      </w:pPr>
    </w:p>
    <w:p w14:paraId="5D2958F7" w14:textId="77777777" w:rsidR="00855687" w:rsidRDefault="00855687">
      <w:pPr>
        <w:spacing w:line="200" w:lineRule="exact"/>
      </w:pPr>
    </w:p>
    <w:p w14:paraId="1646D2E0" w14:textId="77777777" w:rsidR="00855687" w:rsidRDefault="00855687">
      <w:pPr>
        <w:spacing w:before="5" w:line="220" w:lineRule="exact"/>
        <w:rPr>
          <w:sz w:val="22"/>
          <w:szCs w:val="22"/>
        </w:rPr>
      </w:pPr>
    </w:p>
    <w:p w14:paraId="3614A3D5" w14:textId="77777777" w:rsidR="00855687" w:rsidRDefault="000B1492">
      <w:pPr>
        <w:spacing w:before="16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</w:t>
      </w:r>
    </w:p>
    <w:p w14:paraId="50DDEEA8" w14:textId="77777777"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735"/>
        <w:gridCol w:w="449"/>
        <w:gridCol w:w="451"/>
        <w:gridCol w:w="1356"/>
        <w:gridCol w:w="1803"/>
        <w:gridCol w:w="540"/>
        <w:gridCol w:w="3598"/>
        <w:gridCol w:w="3319"/>
        <w:gridCol w:w="87"/>
        <w:gridCol w:w="1714"/>
        <w:gridCol w:w="1930"/>
        <w:gridCol w:w="2612"/>
        <w:gridCol w:w="1313"/>
      </w:tblGrid>
      <w:tr w:rsidR="00855687" w14:paraId="47F763E6" w14:textId="77777777">
        <w:trPr>
          <w:trHeight w:hRule="exact" w:val="1142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D19796C" w14:textId="77777777" w:rsidR="00855687" w:rsidRDefault="00855687"/>
        </w:tc>
        <w:tc>
          <w:tcPr>
            <w:tcW w:w="1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5540EA3" w14:textId="77777777"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C233FF" w14:textId="77777777" w:rsidR="00855687" w:rsidRDefault="000B1492">
            <w:pPr>
              <w:spacing w:line="280" w:lineRule="exact"/>
              <w:ind w:left="100" w:right="9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M</w:t>
            </w:r>
          </w:p>
          <w:p w14:paraId="29517AA1" w14:textId="77777777" w:rsidR="00855687" w:rsidRDefault="000B1492">
            <w:pPr>
              <w:ind w:left="100" w:right="11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 R C H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DA46C9" w14:textId="77777777" w:rsidR="00855687" w:rsidRDefault="00855687"/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DA4DC3" w14:textId="77777777"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EE5E2EA" w14:textId="77777777"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F2A3C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42A1F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5010B76F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terms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(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)</w:t>
            </w:r>
          </w:p>
          <w:p w14:paraId="2C5A04CD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70065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terms</w:t>
            </w:r>
          </w:p>
          <w:p w14:paraId="3456E6F4" w14:textId="77777777" w:rsidR="00855687" w:rsidRDefault="000B1492">
            <w:pPr>
              <w:ind w:left="100" w:right="7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nodes,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inodes,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tro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tionery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7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E6E454" w14:textId="77777777" w:rsidR="00855687" w:rsidRDefault="000B1492">
            <w:pPr>
              <w:spacing w:line="260" w:lineRule="exact"/>
              <w:ind w:left="237" w:right="319"/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inst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ents.</w:t>
            </w:r>
          </w:p>
          <w:p w14:paraId="28D21B25" w14:textId="77777777" w:rsidR="00855687" w:rsidRDefault="000B1492">
            <w:pPr>
              <w:spacing w:before="33" w:line="260" w:lineRule="exact"/>
              <w:ind w:left="275" w:right="740" w:hanging="17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 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ring.</w:t>
            </w:r>
          </w:p>
          <w:p w14:paraId="1F682FDD" w14:textId="77777777" w:rsidR="00855687" w:rsidRDefault="000B1492">
            <w:pPr>
              <w:spacing w:before="4"/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19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ator</w:t>
            </w:r>
          </w:p>
          <w:p w14:paraId="7B00E774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19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rker pen</w:t>
            </w:r>
          </w:p>
          <w:p w14:paraId="6CBC59DB" w14:textId="77777777" w:rsidR="00855687" w:rsidRDefault="000B1492">
            <w:pPr>
              <w:spacing w:before="1"/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19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White sheet</w:t>
            </w:r>
          </w:p>
          <w:p w14:paraId="10D00532" w14:textId="77777777" w:rsidR="00855687" w:rsidRDefault="000B1492">
            <w:pPr>
              <w:ind w:left="275" w:right="383" w:hanging="17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19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w w:val="76"/>
                <w:sz w:val="24"/>
                <w:szCs w:val="24"/>
              </w:rPr>
              <w:t xml:space="preserve">Motor and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</w:t>
            </w:r>
          </w:p>
          <w:p w14:paraId="17641287" w14:textId="77777777" w:rsidR="00855687" w:rsidRDefault="000B1492">
            <w:pPr>
              <w:spacing w:line="300" w:lineRule="exact"/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position w:val="-1"/>
                <w:sz w:val="26"/>
                <w:szCs w:val="26"/>
              </w:rPr>
              <w:t></w:t>
            </w:r>
            <w:r>
              <w:rPr>
                <w:spacing w:val="7"/>
                <w:w w:val="76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position w:val="-1"/>
                <w:sz w:val="24"/>
                <w:szCs w:val="24"/>
              </w:rPr>
              <w:t>Rubber b</w:t>
            </w:r>
            <w:r>
              <w:rPr>
                <w:rFonts w:ascii="Tw Cen MT" w:eastAsia="Tw Cen MT" w:hAnsi="Tw Cen MT" w:cs="Tw Cen MT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position w:val="-1"/>
                <w:sz w:val="24"/>
                <w:szCs w:val="24"/>
              </w:rPr>
              <w:t>nd</w:t>
            </w:r>
          </w:p>
          <w:p w14:paraId="752783D4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String</w:t>
            </w:r>
          </w:p>
          <w:p w14:paraId="07F96477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</w:p>
          <w:p w14:paraId="058FD3DE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itar</w:t>
            </w:r>
          </w:p>
          <w:p w14:paraId="79BFACAF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0A8E3" w14:textId="77777777" w:rsidR="00855687" w:rsidRDefault="00855687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BFB49" w14:textId="77777777" w:rsidR="00855687" w:rsidRDefault="000B1492">
            <w:pPr>
              <w:spacing w:line="280" w:lineRule="exact"/>
              <w:ind w:left="33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used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ery</w:t>
            </w:r>
          </w:p>
          <w:p w14:paraId="6793EBCB" w14:textId="77777777" w:rsidR="00855687" w:rsidRDefault="000B1492">
            <w:pPr>
              <w:ind w:left="33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</w:p>
        </w:tc>
        <w:tc>
          <w:tcPr>
            <w:tcW w:w="13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C9C781" w14:textId="77777777" w:rsidR="00855687" w:rsidRDefault="00855687"/>
        </w:tc>
      </w:tr>
      <w:tr w:rsidR="00855687" w14:paraId="2C06F073" w14:textId="77777777">
        <w:trPr>
          <w:trHeight w:hRule="exact" w:val="1846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8C045B1" w14:textId="77777777"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3EA106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B41143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070604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7EADA8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D8D695" w14:textId="77777777"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6ACCFB8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9AB85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14:paraId="7E25F9CF" w14:textId="77777777" w:rsidR="00855687" w:rsidRDefault="000B1492">
            <w:pPr>
              <w:ind w:left="102" w:right="51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dete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by stre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hed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ng.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D7B01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rry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</w:t>
            </w:r>
          </w:p>
          <w:p w14:paraId="5E949221" w14:textId="77777777" w:rsidR="00855687" w:rsidRDefault="000B1492">
            <w:pPr>
              <w:ind w:left="100" w:right="1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dete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uced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stretched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string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4B6E1BF" w14:textId="77777777" w:rsidR="00855687" w:rsidRDefault="00855687"/>
        </w:tc>
        <w:tc>
          <w:tcPr>
            <w:tcW w:w="19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6FF031F" w14:textId="77777777"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27B8F2" w14:textId="77777777" w:rsidR="00855687" w:rsidRDefault="000B1492">
            <w:pPr>
              <w:spacing w:before="19" w:line="280" w:lineRule="exact"/>
              <w:ind w:left="330" w:right="430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Assess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s’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erform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 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stre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hed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ng.</w:t>
            </w:r>
          </w:p>
        </w:tc>
        <w:tc>
          <w:tcPr>
            <w:tcW w:w="13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EED8FA" w14:textId="77777777" w:rsidR="00855687" w:rsidRDefault="00855687"/>
        </w:tc>
      </w:tr>
      <w:tr w:rsidR="00855687" w14:paraId="385E4D76" w14:textId="77777777">
        <w:trPr>
          <w:trHeight w:hRule="exact" w:val="1142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3288C" w14:textId="77777777"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74240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55E5B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17903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C4B86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A1F95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A710C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F8BA2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</w:p>
          <w:p w14:paraId="79BCC17B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mus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780CC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0CF4E85B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2A129" w14:textId="77777777"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D5AEA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5A59D" w14:textId="77777777"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F535F" w14:textId="77777777" w:rsidR="00855687" w:rsidRDefault="00855687"/>
        </w:tc>
      </w:tr>
      <w:tr w:rsidR="00855687" w14:paraId="762521C9" w14:textId="77777777">
        <w:trPr>
          <w:trHeight w:hRule="exact" w:val="1143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CE7B91" w14:textId="77777777" w:rsidR="00855687" w:rsidRDefault="00855687"/>
        </w:tc>
        <w:tc>
          <w:tcPr>
            <w:tcW w:w="1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0671908" w14:textId="77777777"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E3819F5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9487B82" w14:textId="77777777" w:rsidR="00855687" w:rsidRDefault="000B1492">
            <w:pPr>
              <w:ind w:left="100" w:right="9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M A R C H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CB70A36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0F873E" w14:textId="77777777"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FC43642" w14:textId="77777777"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5624890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673D5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inguish</w:t>
            </w:r>
          </w:p>
          <w:p w14:paraId="1F16A313" w14:textId="77777777" w:rsidR="00855687" w:rsidRDefault="000B1492">
            <w:pPr>
              <w:ind w:left="102" w:right="2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over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nes.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ACA92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uish</w:t>
            </w:r>
          </w:p>
          <w:p w14:paraId="7BBA257E" w14:textId="77777777" w:rsidR="00855687" w:rsidRDefault="000B1492">
            <w:pPr>
              <w:ind w:left="100" w:right="48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ote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overt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nes</w:t>
            </w:r>
          </w:p>
        </w:tc>
        <w:tc>
          <w:tcPr>
            <w:tcW w:w="17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F3D468A" w14:textId="77777777" w:rsidR="00855687" w:rsidRDefault="000B1492">
            <w:pPr>
              <w:spacing w:before="32" w:line="280" w:lineRule="exact"/>
              <w:ind w:left="275" w:right="184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Resonance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e/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tt</w:t>
            </w:r>
            <w:proofErr w:type="spellEnd"/>
          </w:p>
          <w:p w14:paraId="5CC7E809" w14:textId="77777777" w:rsidR="00855687" w:rsidRDefault="000B1492">
            <w:pPr>
              <w:spacing w:before="4"/>
              <w:ind w:left="236" w:right="120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e.</w:t>
            </w:r>
          </w:p>
          <w:p w14:paraId="7C1D7B2E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k.</w:t>
            </w:r>
          </w:p>
          <w:p w14:paraId="120B92B8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1084BD2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</w:p>
          <w:p w14:paraId="1651B339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ils</w:t>
            </w:r>
          </w:p>
          <w:p w14:paraId="575555D1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Membr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</w:p>
          <w:p w14:paraId="7FCA1108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14:paraId="05FC6582" w14:textId="77777777" w:rsidR="00855687" w:rsidRDefault="000B1492">
            <w:pPr>
              <w:spacing w:before="34" w:line="280" w:lineRule="exact"/>
              <w:ind w:left="275" w:right="551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Pie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woo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</w:t>
            </w:r>
          </w:p>
          <w:p w14:paraId="3ECEDA9C" w14:textId="77777777" w:rsidR="00855687" w:rsidRDefault="000B1492">
            <w:pPr>
              <w:spacing w:before="3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sm</w:t>
            </w:r>
          </w:p>
          <w:p w14:paraId="20A556DC" w14:textId="77777777" w:rsidR="00855687" w:rsidRDefault="000B1492">
            <w:pPr>
              <w:spacing w:before="32" w:line="280" w:lineRule="exact"/>
              <w:ind w:left="275" w:right="410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bow.</w:t>
            </w:r>
          </w:p>
          <w:p w14:paraId="0201F4A4" w14:textId="77777777" w:rsidR="00855687" w:rsidRDefault="00855687">
            <w:pPr>
              <w:spacing w:before="7" w:line="280" w:lineRule="exact"/>
              <w:rPr>
                <w:sz w:val="28"/>
                <w:szCs w:val="28"/>
              </w:rPr>
            </w:pPr>
          </w:p>
          <w:p w14:paraId="2012EC54" w14:textId="77777777" w:rsidR="00855687" w:rsidRDefault="000B1492">
            <w:pPr>
              <w:ind w:left="275" w:right="136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ome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proofErr w:type="spell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</w:p>
          <w:p w14:paraId="11012791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</w:p>
          <w:p w14:paraId="74579002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Heater</w:t>
            </w:r>
          </w:p>
          <w:p w14:paraId="5E3C8E9E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9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43820D5" w14:textId="77777777"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85078A1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14:paraId="12306586" w14:textId="77777777" w:rsidR="00855687" w:rsidRDefault="000B1492">
            <w:pPr>
              <w:ind w:left="102" w:right="20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ssess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uish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nes</w:t>
            </w:r>
          </w:p>
          <w:p w14:paraId="65B37F86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32301A36" w14:textId="77777777" w:rsidR="00855687" w:rsidRDefault="000B1492">
            <w:pPr>
              <w:ind w:left="102" w:right="12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work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eir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7A6A5DFC" w14:textId="77777777" w:rsidR="00855687" w:rsidRDefault="00855687">
            <w:pPr>
              <w:spacing w:line="200" w:lineRule="exact"/>
            </w:pPr>
          </w:p>
          <w:p w14:paraId="5DA47A9D" w14:textId="77777777" w:rsidR="00855687" w:rsidRDefault="00855687">
            <w:pPr>
              <w:spacing w:line="200" w:lineRule="exact"/>
            </w:pPr>
          </w:p>
          <w:p w14:paraId="0A00D2CC" w14:textId="77777777" w:rsidR="00855687" w:rsidRDefault="00855687">
            <w:pPr>
              <w:spacing w:line="200" w:lineRule="exact"/>
            </w:pPr>
          </w:p>
          <w:p w14:paraId="5CA395F4" w14:textId="77777777" w:rsidR="00855687" w:rsidRDefault="00855687">
            <w:pPr>
              <w:spacing w:before="10" w:line="240" w:lineRule="exact"/>
              <w:rPr>
                <w:sz w:val="24"/>
                <w:szCs w:val="24"/>
              </w:rPr>
            </w:pPr>
          </w:p>
          <w:p w14:paraId="0ABC942D" w14:textId="77777777" w:rsidR="00855687" w:rsidRDefault="000B1492">
            <w:pPr>
              <w:ind w:left="102" w:right="12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  <w:p w14:paraId="7F8D305A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684DAC3" w14:textId="77777777" w:rsidR="00855687" w:rsidRDefault="000B1492">
            <w:pPr>
              <w:ind w:left="102" w:right="2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ord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ting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</w:p>
        </w:tc>
        <w:tc>
          <w:tcPr>
            <w:tcW w:w="13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C9649A" w14:textId="77777777" w:rsidR="00855687" w:rsidRDefault="00855687"/>
        </w:tc>
      </w:tr>
      <w:tr w:rsidR="00855687" w14:paraId="57AC8489" w14:textId="77777777">
        <w:trPr>
          <w:trHeight w:hRule="exact" w:val="2275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8E24EB" w14:textId="77777777"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2AF974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0A5D0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6121F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A822F3E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B1A4B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C6EA3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D3051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643369BE" w14:textId="77777777" w:rsidR="00855687" w:rsidRDefault="000B1492">
            <w:pPr>
              <w:ind w:left="102" w:right="87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reson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236C8175" w14:textId="77777777" w:rsidR="00855687" w:rsidRDefault="000B1492">
            <w:pPr>
              <w:ind w:left="102" w:right="10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With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expert, sup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musi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F1A68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1C94C467" w14:textId="77777777" w:rsidR="00855687" w:rsidRDefault="000B1492">
            <w:pPr>
              <w:ind w:left="100" w:right="75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reson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initi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</w:p>
          <w:p w14:paraId="123F54E0" w14:textId="77777777" w:rsidR="00855687" w:rsidRDefault="000B1492">
            <w:pPr>
              <w:ind w:left="100" w:right="26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A7C45B" w14:textId="77777777"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24ACA1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FF6099" w14:textId="77777777"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29ABB2" w14:textId="77777777" w:rsidR="00855687" w:rsidRDefault="00855687"/>
        </w:tc>
      </w:tr>
      <w:tr w:rsidR="00855687" w14:paraId="7A39EE37" w14:textId="77777777">
        <w:trPr>
          <w:trHeight w:hRule="exact" w:val="1143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655071" w14:textId="77777777"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CBBC45" w14:textId="77777777"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0265E7" w14:textId="77777777"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F0C29A8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  <w:p w14:paraId="20A6EA99" w14:textId="77777777" w:rsidR="00855687" w:rsidRDefault="00855687">
            <w:pPr>
              <w:spacing w:line="200" w:lineRule="exact"/>
            </w:pPr>
          </w:p>
          <w:p w14:paraId="3E82BDE2" w14:textId="77777777" w:rsidR="00855687" w:rsidRDefault="00855687">
            <w:pPr>
              <w:spacing w:line="200" w:lineRule="exact"/>
            </w:pPr>
          </w:p>
          <w:p w14:paraId="38BB59D3" w14:textId="77777777" w:rsidR="00855687" w:rsidRDefault="00855687">
            <w:pPr>
              <w:spacing w:line="200" w:lineRule="exact"/>
            </w:pPr>
          </w:p>
          <w:p w14:paraId="0671BB83" w14:textId="77777777" w:rsidR="00855687" w:rsidRDefault="00855687">
            <w:pPr>
              <w:spacing w:line="200" w:lineRule="exact"/>
            </w:pPr>
          </w:p>
          <w:p w14:paraId="54334B7C" w14:textId="77777777" w:rsidR="00855687" w:rsidRDefault="00855687">
            <w:pPr>
              <w:spacing w:line="200" w:lineRule="exact"/>
            </w:pPr>
          </w:p>
          <w:p w14:paraId="4EE3A50B" w14:textId="77777777" w:rsidR="00855687" w:rsidRDefault="00855687">
            <w:pPr>
              <w:spacing w:line="200" w:lineRule="exact"/>
            </w:pPr>
          </w:p>
          <w:p w14:paraId="0E3F7E67" w14:textId="77777777" w:rsidR="00855687" w:rsidRDefault="00855687">
            <w:pPr>
              <w:spacing w:line="200" w:lineRule="exact"/>
            </w:pPr>
          </w:p>
          <w:p w14:paraId="34E0DC02" w14:textId="77777777" w:rsidR="00855687" w:rsidRDefault="00855687">
            <w:pPr>
              <w:spacing w:line="200" w:lineRule="exact"/>
            </w:pPr>
          </w:p>
          <w:p w14:paraId="3165011C" w14:textId="77777777" w:rsidR="00855687" w:rsidRDefault="00855687">
            <w:pPr>
              <w:spacing w:line="200" w:lineRule="exact"/>
            </w:pPr>
          </w:p>
          <w:p w14:paraId="0AE8547C" w14:textId="77777777" w:rsidR="00855687" w:rsidRDefault="00855687">
            <w:pPr>
              <w:spacing w:line="200" w:lineRule="exact"/>
            </w:pPr>
          </w:p>
          <w:p w14:paraId="0DFDCD33" w14:textId="77777777" w:rsidR="00855687" w:rsidRDefault="00855687">
            <w:pPr>
              <w:spacing w:line="200" w:lineRule="exact"/>
            </w:pPr>
          </w:p>
          <w:p w14:paraId="5CB5E130" w14:textId="77777777" w:rsidR="00855687" w:rsidRDefault="00855687">
            <w:pPr>
              <w:spacing w:line="200" w:lineRule="exact"/>
            </w:pPr>
          </w:p>
          <w:p w14:paraId="488CC91A" w14:textId="77777777" w:rsidR="00855687" w:rsidRDefault="00855687">
            <w:pPr>
              <w:spacing w:line="200" w:lineRule="exact"/>
            </w:pPr>
          </w:p>
          <w:p w14:paraId="5C0BBC0A" w14:textId="77777777" w:rsidR="00855687" w:rsidRDefault="00855687">
            <w:pPr>
              <w:spacing w:before="12" w:line="220" w:lineRule="exact"/>
              <w:rPr>
                <w:sz w:val="22"/>
                <w:szCs w:val="22"/>
              </w:rPr>
            </w:pPr>
          </w:p>
          <w:p w14:paraId="4939C46B" w14:textId="77777777" w:rsidR="00855687" w:rsidRDefault="00961376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310F38" w14:textId="77777777"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21A2B9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tromagnet</w:t>
            </w:r>
          </w:p>
          <w:p w14:paraId="2E6C62B5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</w:t>
            </w:r>
            <w:proofErr w:type="spellEnd"/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trum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F1388E2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8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6F262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1D3D80DB" w14:textId="77777777" w:rsidR="00855687" w:rsidRDefault="000B1492">
            <w:pPr>
              <w:ind w:left="102" w:right="27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510B9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1ADF67C5" w14:textId="77777777" w:rsidR="00855687" w:rsidRDefault="000B1492">
            <w:pPr>
              <w:ind w:left="100" w:right="47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etic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9CACE3" w14:textId="77777777"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A13C69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497479B" w14:textId="77777777"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AA2FFBE" w14:textId="77777777" w:rsidR="00855687" w:rsidRDefault="00855687"/>
        </w:tc>
      </w:tr>
      <w:tr w:rsidR="00855687" w14:paraId="58EF20A9" w14:textId="77777777">
        <w:trPr>
          <w:trHeight w:hRule="exact" w:val="1284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74BE27" w14:textId="77777777"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8AF8F8B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2BC3C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9C237C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60A3624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CC0B14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D1A574" w14:textId="77777777" w:rsidR="00855687" w:rsidRDefault="00855687"/>
        </w:tc>
        <w:tc>
          <w:tcPr>
            <w:tcW w:w="35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BC52CE8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658967D" w14:textId="77777777" w:rsidR="00855687" w:rsidRDefault="000B1492">
            <w:pPr>
              <w:ind w:left="102" w:right="36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tic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3406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91FF3E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7EF9D273" w14:textId="77777777" w:rsidR="00855687" w:rsidRDefault="000B1492">
            <w:pPr>
              <w:ind w:left="100" w:right="26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etic</w:t>
            </w:r>
            <w:proofErr w:type="spellEnd"/>
            <w:r>
              <w:rPr>
                <w:rFonts w:ascii="Tw Cen MT" w:eastAsia="Tw Cen MT" w:hAnsi="Tw Cen MT" w:cs="Tw Cen MT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0B7951" w14:textId="77777777"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039F5DD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A99E62C" w14:textId="77777777"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1FD304" w14:textId="77777777" w:rsidR="00855687" w:rsidRDefault="00855687"/>
        </w:tc>
      </w:tr>
      <w:tr w:rsidR="00855687" w14:paraId="610ED78C" w14:textId="77777777">
        <w:trPr>
          <w:trHeight w:hRule="exact" w:val="293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8C4D5EC" w14:textId="77777777"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4FB977" w14:textId="77777777"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78AF84D" w14:textId="77777777" w:rsidR="00855687" w:rsidRDefault="00855687" w:rsidP="00961376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</w:p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64754C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DF4977C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B6456B2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5EE507" w14:textId="77777777" w:rsidR="00855687" w:rsidRDefault="00855687"/>
        </w:tc>
        <w:tc>
          <w:tcPr>
            <w:tcW w:w="359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4E27B" w14:textId="77777777" w:rsidR="00855687" w:rsidRDefault="00855687"/>
        </w:tc>
        <w:tc>
          <w:tcPr>
            <w:tcW w:w="3406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17795" w14:textId="77777777" w:rsidR="00855687" w:rsidRDefault="00855687"/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8853C02" w14:textId="77777777"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5C115D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912E159" w14:textId="77777777"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5BCE86" w14:textId="77777777" w:rsidR="00855687" w:rsidRDefault="00855687"/>
        </w:tc>
      </w:tr>
      <w:tr w:rsidR="00855687" w14:paraId="10C6E6D7" w14:textId="77777777">
        <w:trPr>
          <w:trHeight w:hRule="exact" w:val="1426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01325" w14:textId="77777777"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B1A88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58DB3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9F202" w14:textId="77777777"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5F25F" w14:textId="77777777"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FF077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8E9C8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D94B9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14:paraId="5D8F225F" w14:textId="77777777" w:rsidR="00855687" w:rsidRDefault="000B1492">
            <w:pPr>
              <w:ind w:left="102" w:right="33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infrared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-v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rays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673F2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etect</w:t>
            </w:r>
          </w:p>
          <w:p w14:paraId="793AF828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ys,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-V</w:t>
            </w:r>
          </w:p>
          <w:p w14:paraId="664F104A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0C72B" w14:textId="77777777"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57FC2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305B9" w14:textId="77777777"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F8FA8" w14:textId="77777777" w:rsidR="00855687" w:rsidRDefault="00855687"/>
        </w:tc>
      </w:tr>
      <w:tr w:rsidR="00855687" w14:paraId="470C4FBC" w14:textId="77777777" w:rsidTr="001F63C9">
        <w:trPr>
          <w:trHeight w:hRule="exact" w:val="360"/>
        </w:trPr>
        <w:tc>
          <w:tcPr>
            <w:tcW w:w="22671" w:type="dxa"/>
            <w:gridSpan w:val="1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29288" w14:textId="77777777" w:rsidR="00855687" w:rsidRDefault="000B1492">
            <w:pPr>
              <w:spacing w:before="4"/>
              <w:ind w:left="10307" w:right="10282"/>
              <w:jc w:val="center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MIDTE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R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5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w w:val="99"/>
                <w:sz w:val="32"/>
                <w:szCs w:val="32"/>
              </w:rPr>
              <w:t>T</w:t>
            </w:r>
            <w:r>
              <w:rPr>
                <w:rFonts w:ascii="Tw Cen MT" w:eastAsia="Tw Cen MT" w:hAnsi="Tw Cen MT" w:cs="Tw Cen MT"/>
                <w:b/>
                <w:spacing w:val="4"/>
                <w:w w:val="99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w w:val="99"/>
                <w:sz w:val="32"/>
                <w:szCs w:val="32"/>
              </w:rPr>
              <w:t>ST</w:t>
            </w:r>
          </w:p>
        </w:tc>
      </w:tr>
      <w:tr w:rsidR="001F63C9" w14:paraId="61195708" w14:textId="77777777" w:rsidTr="001F63C9">
        <w:trPr>
          <w:trHeight w:hRule="exact" w:val="358"/>
        </w:trPr>
        <w:tc>
          <w:tcPr>
            <w:tcW w:w="22671" w:type="dxa"/>
            <w:gridSpan w:val="1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E5BC174" w14:textId="3F68CAD2" w:rsidR="001F63C9" w:rsidRDefault="001F63C9" w:rsidP="001F63C9">
            <w:pPr>
              <w:tabs>
                <w:tab w:val="left" w:pos="10359"/>
                <w:tab w:val="left" w:pos="11305"/>
              </w:tabs>
              <w:spacing w:line="340" w:lineRule="exact"/>
              <w:ind w:right="8075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sz w:val="32"/>
                <w:szCs w:val="32"/>
              </w:rPr>
              <w:tab/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MIDTE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R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5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BR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A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K</w:t>
            </w:r>
          </w:p>
        </w:tc>
      </w:tr>
      <w:tr w:rsidR="001F63C9" w14:paraId="10B445DD" w14:textId="77777777">
        <w:trPr>
          <w:trHeight w:hRule="exact" w:val="1502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2CAA38" w14:textId="77777777" w:rsidR="001F63C9" w:rsidRDefault="001F63C9" w:rsidP="001F63C9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strating</w:t>
            </w:r>
          </w:p>
          <w:p w14:paraId="608AF7CA" w14:textId="77777777" w:rsidR="001F63C9" w:rsidRDefault="001F63C9" w:rsidP="001F63C9">
            <w:pPr>
              <w:ind w:left="102" w:right="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nduction</w:t>
            </w:r>
          </w:p>
        </w:tc>
        <w:tc>
          <w:tcPr>
            <w:tcW w:w="1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E50EB3B" w14:textId="77777777" w:rsidR="001F63C9" w:rsidRDefault="001F63C9" w:rsidP="001F63C9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5D1106" w14:textId="77777777" w:rsidR="001F63C9" w:rsidRDefault="001F63C9" w:rsidP="001F63C9">
            <w:pPr>
              <w:spacing w:line="280" w:lineRule="exact"/>
              <w:ind w:left="102" w:right="11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</w:p>
          <w:p w14:paraId="3A62DDCF" w14:textId="77777777" w:rsidR="001F63C9" w:rsidRDefault="001F63C9" w:rsidP="001F63C9">
            <w:pPr>
              <w:ind w:left="102" w:right="14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P R I</w:t>
            </w:r>
          </w:p>
          <w:p w14:paraId="7DE424BD" w14:textId="77777777" w:rsidR="001F63C9" w:rsidRDefault="001F63C9" w:rsidP="001F63C9">
            <w:pPr>
              <w:ind w:left="102" w:right="186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625EFF" w14:textId="77777777" w:rsidR="001F63C9" w:rsidRDefault="001F63C9" w:rsidP="001F63C9">
            <w:pPr>
              <w:spacing w:before="6" w:line="160" w:lineRule="exact"/>
              <w:rPr>
                <w:sz w:val="16"/>
                <w:szCs w:val="16"/>
              </w:rPr>
            </w:pPr>
          </w:p>
          <w:p w14:paraId="3CE32BB0" w14:textId="77777777" w:rsidR="001F63C9" w:rsidRDefault="001F63C9" w:rsidP="001F63C9">
            <w:pPr>
              <w:spacing w:line="200" w:lineRule="exact"/>
            </w:pPr>
          </w:p>
          <w:p w14:paraId="720FCA9D" w14:textId="77777777" w:rsidR="001F63C9" w:rsidRDefault="001F63C9" w:rsidP="001F63C9">
            <w:pPr>
              <w:spacing w:line="200" w:lineRule="exact"/>
            </w:pPr>
          </w:p>
          <w:p w14:paraId="62DCD468" w14:textId="77777777" w:rsidR="001F63C9" w:rsidRDefault="001F63C9" w:rsidP="001F63C9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CCD7EDC" w14:textId="77777777" w:rsidR="001F63C9" w:rsidRDefault="001F63C9" w:rsidP="001F63C9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288990A" w14:textId="77777777" w:rsidR="001F63C9" w:rsidRDefault="001F63C9" w:rsidP="001F63C9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licat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of</w:t>
            </w:r>
          </w:p>
          <w:p w14:paraId="4D63C350" w14:textId="77777777" w:rsidR="001F63C9" w:rsidRDefault="001F63C9" w:rsidP="001F63C9">
            <w:pPr>
              <w:ind w:left="102" w:right="1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tromagnet </w:t>
            </w:r>
            <w:proofErr w:type="spellStart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</w:t>
            </w:r>
            <w:proofErr w:type="spellEnd"/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aily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ife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48B420" w14:textId="77777777" w:rsidR="001F63C9" w:rsidRDefault="001F63C9" w:rsidP="001F63C9">
            <w:pPr>
              <w:spacing w:before="3" w:line="280" w:lineRule="exact"/>
              <w:rPr>
                <w:sz w:val="28"/>
                <w:szCs w:val="28"/>
              </w:rPr>
            </w:pPr>
          </w:p>
          <w:p w14:paraId="0B32F4DD" w14:textId="77777777" w:rsidR="001F63C9" w:rsidRDefault="001F63C9" w:rsidP="001F63C9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86F78" w14:textId="77777777" w:rsidR="001F63C9" w:rsidRDefault="001F63C9" w:rsidP="001F63C9">
            <w:pPr>
              <w:ind w:left="102" w:right="9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Guiding students to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dent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fy the 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rowav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s, 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dio waves,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infr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,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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ys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x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- 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ys.</w:t>
            </w:r>
          </w:p>
        </w:tc>
        <w:tc>
          <w:tcPr>
            <w:tcW w:w="3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91660" w14:textId="77777777" w:rsidR="001F63C9" w:rsidRDefault="001F63C9" w:rsidP="001F63C9">
            <w:pPr>
              <w:ind w:left="102" w:right="35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identify the 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ations of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rowa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es, 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waves, 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ed,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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ys and x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ys.</w:t>
            </w:r>
          </w:p>
        </w:tc>
        <w:tc>
          <w:tcPr>
            <w:tcW w:w="1801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3AC3B2A" w14:textId="77777777" w:rsidR="001F63C9" w:rsidRDefault="001F63C9" w:rsidP="001F63C9"/>
        </w:tc>
        <w:tc>
          <w:tcPr>
            <w:tcW w:w="19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668F60" w14:textId="77777777" w:rsidR="001F63C9" w:rsidRDefault="001F63C9" w:rsidP="001F63C9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6973CE7" w14:textId="77777777" w:rsidR="001F63C9" w:rsidRDefault="001F63C9" w:rsidP="001F63C9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43083A64" w14:textId="77777777" w:rsidR="001F63C9" w:rsidRDefault="001F63C9" w:rsidP="001F63C9">
            <w:pPr>
              <w:spacing w:before="2"/>
              <w:ind w:left="100" w:right="1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m.w</w:t>
            </w:r>
            <w:proofErr w:type="spellEnd"/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13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DB4EB51" w14:textId="77777777" w:rsidR="001F63C9" w:rsidRDefault="001F63C9" w:rsidP="001F63C9"/>
        </w:tc>
      </w:tr>
      <w:tr w:rsidR="001F63C9" w14:paraId="1B63846F" w14:textId="77777777">
        <w:trPr>
          <w:trHeight w:hRule="exact" w:val="1622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8F50A" w14:textId="77777777" w:rsidR="001F63C9" w:rsidRDefault="001F63C9" w:rsidP="001F63C9"/>
        </w:tc>
        <w:tc>
          <w:tcPr>
            <w:tcW w:w="1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D84F4" w14:textId="77777777" w:rsidR="001F63C9" w:rsidRDefault="001F63C9" w:rsidP="001F63C9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27C73" w14:textId="77777777" w:rsidR="001F63C9" w:rsidRDefault="001F63C9" w:rsidP="001F63C9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D32B4" w14:textId="77777777" w:rsidR="001F63C9" w:rsidRDefault="001F63C9" w:rsidP="001F63C9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EDEAA" w14:textId="77777777" w:rsidR="001F63C9" w:rsidRDefault="001F63C9" w:rsidP="001F63C9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0C6DF" w14:textId="77777777" w:rsidR="001F63C9" w:rsidRDefault="001F63C9" w:rsidP="001F63C9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A2BCF" w14:textId="77777777" w:rsidR="001F63C9" w:rsidRDefault="001F63C9" w:rsidP="001F63C9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F7307" w14:textId="77777777" w:rsidR="001F63C9" w:rsidRDefault="001F63C9" w:rsidP="001F63C9">
            <w:pPr>
              <w:spacing w:before="2" w:line="260" w:lineRule="exact"/>
              <w:rPr>
                <w:sz w:val="26"/>
                <w:szCs w:val="26"/>
              </w:rPr>
            </w:pPr>
          </w:p>
          <w:p w14:paraId="1E5C8A51" w14:textId="77777777" w:rsidR="001F63C9" w:rsidRDefault="001F63C9" w:rsidP="001F63C9">
            <w:pPr>
              <w:ind w:left="102" w:right="995"/>
              <w:jc w:val="both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Explain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tan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netic waves in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ult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e.</w:t>
            </w:r>
          </w:p>
        </w:tc>
        <w:tc>
          <w:tcPr>
            <w:tcW w:w="3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16CC" w14:textId="77777777" w:rsidR="001F63C9" w:rsidRDefault="001F63C9" w:rsidP="001F63C9">
            <w:pPr>
              <w:spacing w:before="2" w:line="260" w:lineRule="exact"/>
              <w:rPr>
                <w:sz w:val="26"/>
                <w:szCs w:val="26"/>
              </w:rPr>
            </w:pPr>
          </w:p>
          <w:p w14:paraId="45FE73FD" w14:textId="77777777" w:rsidR="001F63C9" w:rsidRDefault="001F63C9" w:rsidP="001F63C9">
            <w:pPr>
              <w:ind w:left="102" w:right="53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ryout 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oje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 work 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tan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 waves in 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ricult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 and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mate.</w:t>
            </w:r>
          </w:p>
        </w:tc>
        <w:tc>
          <w:tcPr>
            <w:tcW w:w="1801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48F9E" w14:textId="77777777" w:rsidR="001F63C9" w:rsidRDefault="001F63C9" w:rsidP="001F63C9"/>
        </w:tc>
        <w:tc>
          <w:tcPr>
            <w:tcW w:w="19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69105" w14:textId="77777777" w:rsidR="001F63C9" w:rsidRDefault="001F63C9" w:rsidP="001F63C9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62084" w14:textId="77777777" w:rsidR="001F63C9" w:rsidRDefault="001F63C9" w:rsidP="001F63C9"/>
        </w:tc>
        <w:tc>
          <w:tcPr>
            <w:tcW w:w="13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A4E88" w14:textId="77777777" w:rsidR="001F63C9" w:rsidRDefault="001F63C9" w:rsidP="001F63C9"/>
        </w:tc>
      </w:tr>
    </w:tbl>
    <w:p w14:paraId="53DC65AC" w14:textId="77777777" w:rsidR="00855687" w:rsidRDefault="000B1492">
      <w:pPr>
        <w:spacing w:before="73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4</w:t>
      </w:r>
    </w:p>
    <w:p w14:paraId="49355F09" w14:textId="77777777"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747"/>
        <w:gridCol w:w="449"/>
        <w:gridCol w:w="466"/>
        <w:gridCol w:w="1354"/>
        <w:gridCol w:w="1791"/>
        <w:gridCol w:w="540"/>
        <w:gridCol w:w="3598"/>
        <w:gridCol w:w="3331"/>
        <w:gridCol w:w="1801"/>
        <w:gridCol w:w="1896"/>
        <w:gridCol w:w="2612"/>
        <w:gridCol w:w="1351"/>
        <w:gridCol w:w="370"/>
      </w:tblGrid>
      <w:tr w:rsidR="00855687" w14:paraId="1E8E5F3D" w14:textId="77777777">
        <w:trPr>
          <w:trHeight w:hRule="exact" w:val="1437"/>
          <w:jc w:val="right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8BB729" w14:textId="77777777" w:rsidR="00855687" w:rsidRDefault="00855687"/>
        </w:tc>
        <w:tc>
          <w:tcPr>
            <w:tcW w:w="174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DFE6008" w14:textId="77777777" w:rsidR="00855687" w:rsidRDefault="000B1492">
            <w:pPr>
              <w:spacing w:line="280" w:lineRule="exact"/>
              <w:ind w:left="10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14:paraId="32B6FF54" w14:textId="77777777" w:rsidR="00855687" w:rsidRDefault="000B1492">
            <w:pPr>
              <w:ind w:left="109" w:right="1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net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proofErr w:type="spellEnd"/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nduction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6E0CFD" w14:textId="77777777" w:rsidR="00855687" w:rsidRDefault="000B1492">
            <w:pPr>
              <w:spacing w:line="280" w:lineRule="exact"/>
              <w:ind w:lef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</w:p>
          <w:p w14:paraId="65F506B9" w14:textId="77777777" w:rsidR="00855687" w:rsidRDefault="000B1492">
            <w:pPr>
              <w:ind w:left="145" w:right="98" w:hanging="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Y</w:t>
            </w:r>
          </w:p>
        </w:tc>
        <w:tc>
          <w:tcPr>
            <w:tcW w:w="4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0FC59F" w14:textId="77777777" w:rsidR="00855687" w:rsidRDefault="00855687">
            <w:pPr>
              <w:spacing w:line="200" w:lineRule="exact"/>
            </w:pPr>
          </w:p>
          <w:p w14:paraId="6C1D1324" w14:textId="77777777" w:rsidR="00855687" w:rsidRDefault="00855687">
            <w:pPr>
              <w:spacing w:line="200" w:lineRule="exact"/>
            </w:pPr>
          </w:p>
          <w:p w14:paraId="327436A1" w14:textId="77777777" w:rsidR="00855687" w:rsidRDefault="00855687">
            <w:pPr>
              <w:spacing w:line="200" w:lineRule="exact"/>
            </w:pPr>
          </w:p>
          <w:p w14:paraId="2F607D5B" w14:textId="77777777" w:rsidR="00855687" w:rsidRDefault="00855687">
            <w:pPr>
              <w:spacing w:before="9" w:line="240" w:lineRule="exact"/>
              <w:rPr>
                <w:sz w:val="24"/>
                <w:szCs w:val="24"/>
              </w:rPr>
            </w:pPr>
          </w:p>
          <w:p w14:paraId="23B5CEBF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0C94231" w14:textId="77777777" w:rsidR="00855687" w:rsidRDefault="000B1492">
            <w:pPr>
              <w:spacing w:line="280" w:lineRule="exact"/>
              <w:ind w:left="8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</w:t>
            </w:r>
          </w:p>
          <w:p w14:paraId="13FD0C3F" w14:textId="77777777" w:rsidR="00855687" w:rsidRDefault="000B1492">
            <w:pPr>
              <w:ind w:left="88" w:right="15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NETI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SM</w:t>
            </w:r>
          </w:p>
        </w:tc>
        <w:tc>
          <w:tcPr>
            <w:tcW w:w="17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DCB9A6F" w14:textId="77777777" w:rsidR="00855687" w:rsidRDefault="000B1492">
            <w:pPr>
              <w:spacing w:line="280" w:lineRule="exact"/>
              <w:ind w:left="9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etic</w:t>
            </w:r>
            <w:r>
              <w:rPr>
                <w:rFonts w:ascii="Tw Cen MT" w:eastAsia="Tw Cen MT" w:hAnsi="Tw Cen MT" w:cs="Tw Cen MT"/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ield</w:t>
            </w:r>
          </w:p>
          <w:p w14:paraId="36F09474" w14:textId="77777777" w:rsidR="00855687" w:rsidRDefault="000B1492">
            <w:pPr>
              <w:ind w:left="90" w:right="53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ent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g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BF0FE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92BB9" w14:textId="77777777" w:rsidR="00855687" w:rsidRDefault="000B1492">
            <w:pPr>
              <w:spacing w:line="260" w:lineRule="exact"/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isting students to exp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how</w:t>
            </w:r>
          </w:p>
          <w:p w14:paraId="756F1DD0" w14:textId="77777777" w:rsidR="00855687" w:rsidRDefault="000B1492">
            <w:pPr>
              <w:spacing w:before="2"/>
              <w:ind w:left="102" w:right="283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ic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odu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 fiel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7AAF3" w14:textId="77777777" w:rsidR="00855687" w:rsidRDefault="000B1492">
            <w:pPr>
              <w:spacing w:line="260" w:lineRule="exact"/>
              <w:ind w:left="11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per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orm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</w:t>
            </w:r>
          </w:p>
          <w:p w14:paraId="66C605D1" w14:textId="77777777" w:rsidR="00855687" w:rsidRDefault="000B1492">
            <w:pPr>
              <w:spacing w:before="1"/>
              <w:ind w:left="114" w:right="6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pro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 field due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cu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rent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rying wire.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5D9FF16" w14:textId="77777777" w:rsidR="00855687" w:rsidRDefault="000B1492">
            <w:pPr>
              <w:spacing w:line="280" w:lineRule="exact"/>
              <w:ind w:left="133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Wire</w:t>
            </w:r>
          </w:p>
          <w:p w14:paraId="271BD8DE" w14:textId="77777777" w:rsidR="00855687" w:rsidRDefault="000B1492">
            <w:pPr>
              <w:spacing w:before="29" w:line="260" w:lineRule="exact"/>
              <w:ind w:left="275" w:right="86" w:hanging="14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Sour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ic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</w:p>
          <w:p w14:paraId="725B895F" w14:textId="77777777" w:rsidR="00855687" w:rsidRDefault="000B1492">
            <w:pPr>
              <w:spacing w:before="54" w:line="260" w:lineRule="exact"/>
              <w:ind w:left="275" w:right="626" w:hanging="14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4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ss needle.</w:t>
            </w:r>
          </w:p>
          <w:p w14:paraId="3CB201B7" w14:textId="77777777" w:rsidR="00855687" w:rsidRDefault="000B1492">
            <w:pPr>
              <w:spacing w:before="3"/>
              <w:ind w:left="1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4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rd</w:t>
            </w:r>
          </w:p>
          <w:p w14:paraId="13F89B3B" w14:textId="77777777" w:rsidR="00855687" w:rsidRDefault="000B1492">
            <w:pPr>
              <w:spacing w:before="2"/>
              <w:ind w:left="1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4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lings</w:t>
            </w:r>
          </w:p>
          <w:p w14:paraId="4367E06E" w14:textId="77777777" w:rsidR="00855687" w:rsidRDefault="000B1492">
            <w:pPr>
              <w:spacing w:line="320" w:lineRule="exact"/>
              <w:ind w:left="1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4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Wire</w:t>
            </w:r>
          </w:p>
          <w:p w14:paraId="0319A612" w14:textId="77777777" w:rsidR="00855687" w:rsidRDefault="000B1492">
            <w:pPr>
              <w:spacing w:before="34" w:line="280" w:lineRule="exact"/>
              <w:ind w:left="275" w:right="495" w:hanging="14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4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Source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tric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</w:tc>
        <w:tc>
          <w:tcPr>
            <w:tcW w:w="18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04A64E" w14:textId="77777777"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F6CC6CB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14:paraId="3B133D04" w14:textId="77777777" w:rsidR="00855687" w:rsidRDefault="000B1492">
            <w:pPr>
              <w:ind w:left="100" w:right="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tric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uce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erns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C18A6EE" w14:textId="77777777" w:rsidR="00855687" w:rsidRDefault="00855687"/>
        </w:tc>
        <w:tc>
          <w:tcPr>
            <w:tcW w:w="370" w:type="dxa"/>
            <w:vMerge w:val="restart"/>
            <w:tcBorders>
              <w:top w:val="nil"/>
              <w:left w:val="single" w:sz="5" w:space="0" w:color="000000"/>
              <w:right w:val="nil"/>
            </w:tcBorders>
          </w:tcPr>
          <w:p w14:paraId="08C8E88F" w14:textId="77777777" w:rsidR="00855687" w:rsidRDefault="00855687"/>
        </w:tc>
      </w:tr>
      <w:tr w:rsidR="00855687" w14:paraId="7AD0AF3B" w14:textId="77777777">
        <w:trPr>
          <w:trHeight w:hRule="exact" w:val="1056"/>
          <w:jc w:val="right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6E85DDB" w14:textId="77777777"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B658B54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19ED726" w14:textId="77777777"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B0D180" w14:textId="77777777"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620FB7" w14:textId="77777777"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01AED5" w14:textId="77777777"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9CE292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CAF91" w14:textId="77777777" w:rsidR="00855687" w:rsidRDefault="000B1492">
            <w:pPr>
              <w:ind w:left="102" w:right="58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Guiding students to 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ryout 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te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80DD2" w14:textId="77777777" w:rsidR="00855687" w:rsidRDefault="000B1492">
            <w:pPr>
              <w:ind w:left="114" w:right="27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Students, 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oups,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entify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ns of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field l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96D0FD" w14:textId="77777777"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DC2704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D1ABA2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B21DE5" w14:textId="77777777"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14:paraId="0831D54D" w14:textId="77777777" w:rsidR="00855687" w:rsidRDefault="00855687"/>
        </w:tc>
      </w:tr>
      <w:tr w:rsidR="00855687" w14:paraId="3BA720D5" w14:textId="77777777">
        <w:trPr>
          <w:trHeight w:hRule="exact" w:val="1368"/>
          <w:jc w:val="right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F567B" w14:textId="77777777"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583D3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F1903" w14:textId="77777777"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F3605" w14:textId="77777777"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844EC" w14:textId="77777777"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8C2D0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67E6E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D05C5" w14:textId="77777777" w:rsidR="00855687" w:rsidRDefault="000B1492">
            <w:pPr>
              <w:ind w:left="102" w:right="29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 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sociated with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ic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through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 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ight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wire,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oop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solenoid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33F2B" w14:textId="77777777" w:rsidR="00855687" w:rsidRDefault="000B1492">
            <w:pPr>
              <w:ind w:left="114" w:right="36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ry out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 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ight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ondu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,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loop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and sole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oid.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B1DFB" w14:textId="77777777"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9D2FE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02593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E674C" w14:textId="77777777"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14:paraId="522DA1DB" w14:textId="77777777" w:rsidR="00855687" w:rsidRDefault="00855687"/>
        </w:tc>
      </w:tr>
      <w:tr w:rsidR="00855687" w14:paraId="03E5DC17" w14:textId="77777777">
        <w:trPr>
          <w:trHeight w:hRule="exact" w:val="1054"/>
          <w:jc w:val="right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5A34FCB" w14:textId="77777777" w:rsidR="00855687" w:rsidRDefault="00855687"/>
        </w:tc>
        <w:tc>
          <w:tcPr>
            <w:tcW w:w="174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38CC01" w14:textId="77777777"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F7111D" w14:textId="77777777" w:rsidR="00855687" w:rsidRDefault="00855687"/>
        </w:tc>
        <w:tc>
          <w:tcPr>
            <w:tcW w:w="4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7585BB4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3C2DDE3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3</w:t>
            </w:r>
          </w:p>
        </w:tc>
        <w:tc>
          <w:tcPr>
            <w:tcW w:w="13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5C70A9C" w14:textId="77777777" w:rsidR="00855687" w:rsidRDefault="00855687"/>
        </w:tc>
        <w:tc>
          <w:tcPr>
            <w:tcW w:w="17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FEEBE8A" w14:textId="77777777"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51092FE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7E3F277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9910D" w14:textId="77777777" w:rsidR="00855687" w:rsidRDefault="000B1492">
            <w:pPr>
              <w:spacing w:before="1"/>
              <w:ind w:left="102" w:right="15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rig</w:t>
            </w:r>
            <w:r>
              <w:rPr>
                <w:rFonts w:ascii="Tw Cen MT" w:eastAsia="Tw Cen MT" w:hAnsi="Tw Cen MT" w:cs="Tw Cen MT"/>
                <w:b/>
                <w:spacing w:val="-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hand r</w:t>
            </w:r>
            <w:r>
              <w:rPr>
                <w:rFonts w:ascii="Tw Cen MT" w:eastAsia="Tw Cen MT" w:hAnsi="Tw Cen MT" w:cs="Tw Cen MT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le</w:t>
            </w:r>
            <w:r>
              <w:rPr>
                <w:rFonts w:ascii="Tw Cen MT" w:eastAsia="Tw Cen MT" w:hAnsi="Tw Cen MT" w:cs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and</w:t>
            </w:r>
            <w:r>
              <w:rPr>
                <w:rFonts w:ascii="Tw Cen MT" w:eastAsia="Tw Cen MT" w:hAnsi="Tw Cen MT" w:cs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k</w:t>
            </w:r>
            <w:r>
              <w:rPr>
                <w:rFonts w:ascii="Tw Cen MT" w:eastAsia="Tw Cen MT" w:hAnsi="Tw Cen MT" w:cs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sc</w:t>
            </w:r>
            <w:r>
              <w:rPr>
                <w:rFonts w:ascii="Tw Cen MT" w:eastAsia="Tw Cen MT" w:hAnsi="Tw Cen MT" w:cs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ew rule.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E870D" w14:textId="77777777" w:rsidR="00855687" w:rsidRDefault="000B1492">
            <w:pPr>
              <w:spacing w:before="1"/>
              <w:ind w:left="100" w:right="208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ate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hand rule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and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ork 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rew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rule.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BAFC3C7" w14:textId="77777777"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14:paraId="20F6A321" w14:textId="77777777" w:rsidR="00855687" w:rsidRDefault="000B1492">
            <w:pPr>
              <w:ind w:left="417" w:right="41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Comp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ss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need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30DCE9F4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lings.</w:t>
            </w:r>
          </w:p>
        </w:tc>
        <w:tc>
          <w:tcPr>
            <w:tcW w:w="18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607FBA0" w14:textId="77777777"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B4CF5A1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</w:p>
          <w:p w14:paraId="7277E66B" w14:textId="77777777" w:rsidR="00855687" w:rsidRDefault="000B1492">
            <w:pPr>
              <w:ind w:left="100" w:right="5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hand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rule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ork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7CCF9B44" w14:textId="77777777" w:rsidR="00855687" w:rsidRDefault="000B1492">
            <w:pPr>
              <w:ind w:left="100" w:right="2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Assess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olve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ent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etermining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3847E68" w14:textId="77777777"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14:paraId="4CF23B9D" w14:textId="77777777" w:rsidR="00855687" w:rsidRDefault="00855687"/>
        </w:tc>
      </w:tr>
      <w:tr w:rsidR="00855687" w14:paraId="58C72AA3" w14:textId="77777777">
        <w:trPr>
          <w:trHeight w:hRule="exact" w:val="1873"/>
          <w:jc w:val="right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920F8" w14:textId="77777777"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28FED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85C06" w14:textId="77777777"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F45B8" w14:textId="77777777"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8122" w14:textId="77777777"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0AE4D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B7540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DDCD9" w14:textId="77777777" w:rsidR="00855687" w:rsidRDefault="000B1492">
            <w:pPr>
              <w:ind w:left="102" w:right="166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Guiding 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rmine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 fie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 due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flowi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 throu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ight wire,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oop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solenoid.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E42B2" w14:textId="77777777" w:rsidR="00855687" w:rsidRDefault="000B1492">
            <w:pPr>
              <w:ind w:left="100" w:right="88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identify the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 of the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 field due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rying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ndu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157EE" w14:textId="77777777"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71C90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FB366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25041" w14:textId="77777777"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14:paraId="4CEDC5B9" w14:textId="77777777" w:rsidR="00855687" w:rsidRDefault="00855687"/>
        </w:tc>
      </w:tr>
      <w:tr w:rsidR="00855687" w14:paraId="3F57D853" w14:textId="77777777">
        <w:trPr>
          <w:trHeight w:hRule="exact" w:val="1169"/>
          <w:jc w:val="right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BBBA6A6" w14:textId="77777777" w:rsidR="00855687" w:rsidRDefault="00855687"/>
        </w:tc>
        <w:tc>
          <w:tcPr>
            <w:tcW w:w="174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8F51CAD" w14:textId="77777777"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E59E1C2" w14:textId="77777777" w:rsidR="00855687" w:rsidRDefault="00855687"/>
        </w:tc>
        <w:tc>
          <w:tcPr>
            <w:tcW w:w="4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93678D7" w14:textId="77777777" w:rsidR="00855687" w:rsidRDefault="00855687"/>
        </w:tc>
        <w:tc>
          <w:tcPr>
            <w:tcW w:w="13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9C68DC6" w14:textId="77777777" w:rsidR="00855687" w:rsidRDefault="00855687"/>
        </w:tc>
        <w:tc>
          <w:tcPr>
            <w:tcW w:w="17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39AB36" w14:textId="77777777"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6A1EFE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3D116" w14:textId="77777777" w:rsidR="00855687" w:rsidRDefault="000B1492">
            <w:pPr>
              <w:ind w:left="102" w:right="23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dete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rying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ndu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 pla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ed at 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angle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fie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91886" w14:textId="77777777" w:rsidR="00855687" w:rsidRDefault="000B1492">
            <w:pPr>
              <w:ind w:left="100" w:right="243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on a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rying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ondu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D5EBD4D" w14:textId="77777777" w:rsidR="00855687" w:rsidRDefault="000B1492">
            <w:pPr>
              <w:spacing w:before="64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Wire</w:t>
            </w:r>
          </w:p>
          <w:p w14:paraId="0690E6AD" w14:textId="77777777" w:rsidR="00855687" w:rsidRDefault="000B1492">
            <w:pPr>
              <w:spacing w:before="34" w:line="280" w:lineRule="exact"/>
              <w:ind w:left="417" w:right="328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-sha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</w:t>
            </w:r>
          </w:p>
          <w:p w14:paraId="7FEE3B0F" w14:textId="77777777" w:rsidR="00855687" w:rsidRDefault="00855687">
            <w:pPr>
              <w:spacing w:line="200" w:lineRule="exact"/>
            </w:pPr>
          </w:p>
          <w:p w14:paraId="715CA1D6" w14:textId="77777777" w:rsidR="00855687" w:rsidRDefault="00855687">
            <w:pPr>
              <w:spacing w:line="200" w:lineRule="exact"/>
            </w:pPr>
          </w:p>
          <w:p w14:paraId="09B98475" w14:textId="77777777" w:rsidR="00855687" w:rsidRDefault="00855687">
            <w:pPr>
              <w:spacing w:line="200" w:lineRule="exact"/>
            </w:pPr>
          </w:p>
          <w:p w14:paraId="2D1B3DC5" w14:textId="77777777" w:rsidR="00855687" w:rsidRDefault="00855687">
            <w:pPr>
              <w:spacing w:before="13" w:line="240" w:lineRule="exact"/>
              <w:rPr>
                <w:sz w:val="24"/>
                <w:szCs w:val="24"/>
              </w:rPr>
            </w:pPr>
          </w:p>
          <w:p w14:paraId="091D6A10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Wire</w:t>
            </w:r>
          </w:p>
          <w:p w14:paraId="487AA3D4" w14:textId="77777777" w:rsidR="00855687" w:rsidRDefault="000B1492">
            <w:pPr>
              <w:spacing w:before="2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ule</w:t>
            </w:r>
          </w:p>
          <w:p w14:paraId="23EBE8D0" w14:textId="77777777" w:rsidR="00855687" w:rsidRDefault="000B1492">
            <w:pPr>
              <w:spacing w:before="34" w:line="280" w:lineRule="exact"/>
              <w:ind w:left="417" w:right="342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Source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</w:p>
        </w:tc>
        <w:tc>
          <w:tcPr>
            <w:tcW w:w="18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4F4383" w14:textId="77777777"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7DDCB28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</w:p>
          <w:p w14:paraId="12C7C42E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Flem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14:paraId="14BDDBED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rule.</w:t>
            </w:r>
          </w:p>
          <w:p w14:paraId="52AAC3F3" w14:textId="77777777" w:rsidR="00855687" w:rsidRDefault="00855687">
            <w:pPr>
              <w:spacing w:before="3" w:line="120" w:lineRule="exact"/>
              <w:rPr>
                <w:sz w:val="13"/>
                <w:szCs w:val="13"/>
              </w:rPr>
            </w:pPr>
          </w:p>
          <w:p w14:paraId="7C2C2B99" w14:textId="77777777" w:rsidR="00855687" w:rsidRDefault="00855687">
            <w:pPr>
              <w:spacing w:line="200" w:lineRule="exact"/>
            </w:pPr>
          </w:p>
          <w:p w14:paraId="4591831E" w14:textId="77777777" w:rsidR="00855687" w:rsidRDefault="00855687">
            <w:pPr>
              <w:spacing w:line="200" w:lineRule="exact"/>
            </w:pPr>
          </w:p>
          <w:p w14:paraId="7A5FFD85" w14:textId="77777777" w:rsidR="00855687" w:rsidRDefault="00855687">
            <w:pPr>
              <w:spacing w:line="200" w:lineRule="exact"/>
            </w:pPr>
          </w:p>
          <w:p w14:paraId="4F8DDF89" w14:textId="77777777" w:rsidR="00855687" w:rsidRDefault="00855687">
            <w:pPr>
              <w:spacing w:line="200" w:lineRule="exact"/>
            </w:pPr>
          </w:p>
          <w:p w14:paraId="10C56D4E" w14:textId="77777777" w:rsidR="00855687" w:rsidRDefault="00855687">
            <w:pPr>
              <w:spacing w:line="200" w:lineRule="exact"/>
            </w:pPr>
          </w:p>
          <w:p w14:paraId="00FEF759" w14:textId="77777777" w:rsidR="00855687" w:rsidRDefault="000B1492">
            <w:pPr>
              <w:ind w:left="100" w:right="16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ke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erform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oing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063B2AD" w14:textId="77777777"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14:paraId="1BCA6A2C" w14:textId="77777777" w:rsidR="00855687" w:rsidRDefault="00855687"/>
        </w:tc>
      </w:tr>
      <w:tr w:rsidR="00855687" w14:paraId="37D0A56B" w14:textId="77777777">
        <w:trPr>
          <w:trHeight w:hRule="exact" w:val="795"/>
          <w:jc w:val="right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812C6CA" w14:textId="77777777"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60F6AA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E3DC4E" w14:textId="77777777"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587829C" w14:textId="77777777"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AAA988E" w14:textId="77777777"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AB390F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CB8B423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38BB0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st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ing’s</w:t>
            </w:r>
          </w:p>
          <w:p w14:paraId="0872CB23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left hand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rule.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7BC48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ate Fle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ing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’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 left</w:t>
            </w:r>
          </w:p>
          <w:p w14:paraId="732EE354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hand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rule.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8D4112A" w14:textId="77777777"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A357A5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766112F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AE136A" w14:textId="77777777"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14:paraId="0E2B8D19" w14:textId="77777777" w:rsidR="00855687" w:rsidRDefault="00855687"/>
        </w:tc>
      </w:tr>
      <w:tr w:rsidR="00855687" w14:paraId="7416803A" w14:textId="77777777">
        <w:trPr>
          <w:trHeight w:hRule="exact" w:val="1445"/>
          <w:jc w:val="right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6C03A" w14:textId="77777777"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9606A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49933" w14:textId="77777777"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61970" w14:textId="77777777"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AA458" w14:textId="77777777"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FA8D3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C6D03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ED512" w14:textId="77777777" w:rsidR="00855687" w:rsidRDefault="000B1492">
            <w:pPr>
              <w:ind w:left="102" w:right="206"/>
              <w:jc w:val="both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dete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at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and re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ulsion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f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 flowi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 throu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llel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wire.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0EA3B" w14:textId="77777777" w:rsidR="00855687" w:rsidRDefault="000B1492">
            <w:pPr>
              <w:ind w:left="100" w:right="14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 to show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re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ulsive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and att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tive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6B957" w14:textId="77777777"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12BA1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37DFB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4CC65" w14:textId="77777777"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14:paraId="6E41F9BB" w14:textId="77777777" w:rsidR="00855687" w:rsidRDefault="00855687"/>
        </w:tc>
      </w:tr>
      <w:tr w:rsidR="00855687" w14:paraId="4C956F62" w14:textId="77777777">
        <w:trPr>
          <w:trHeight w:hRule="exact" w:val="1205"/>
          <w:jc w:val="right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E4236AB" w14:textId="77777777" w:rsidR="00855687" w:rsidRDefault="00855687"/>
        </w:tc>
        <w:tc>
          <w:tcPr>
            <w:tcW w:w="174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D3812DD" w14:textId="77777777"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B3892D6" w14:textId="77777777" w:rsidR="00855687" w:rsidRDefault="00855687"/>
        </w:tc>
        <w:tc>
          <w:tcPr>
            <w:tcW w:w="4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65DA9B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3280555C" w14:textId="77777777" w:rsidR="00855687" w:rsidRDefault="00855687">
            <w:pPr>
              <w:spacing w:line="200" w:lineRule="exact"/>
            </w:pPr>
          </w:p>
          <w:p w14:paraId="0057773A" w14:textId="77777777" w:rsidR="00855687" w:rsidRDefault="00855687">
            <w:pPr>
              <w:spacing w:line="200" w:lineRule="exact"/>
            </w:pPr>
          </w:p>
          <w:p w14:paraId="3685A684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3</w:t>
            </w:r>
          </w:p>
        </w:tc>
        <w:tc>
          <w:tcPr>
            <w:tcW w:w="13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51E381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</w:p>
          <w:p w14:paraId="2091B404" w14:textId="77777777" w:rsidR="00855687" w:rsidRDefault="000B1492">
            <w:pPr>
              <w:ind w:left="102" w:right="25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 M</w:t>
            </w:r>
          </w:p>
        </w:tc>
        <w:tc>
          <w:tcPr>
            <w:tcW w:w="17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0B3C35D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tromagnet</w:t>
            </w:r>
          </w:p>
          <w:p w14:paraId="5B5A8C51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</w:t>
            </w:r>
            <w:proofErr w:type="spellEnd"/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ndu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BC5EED8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3368B221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677C6" w14:textId="77777777" w:rsidR="00855687" w:rsidRDefault="000B1492">
            <w:pPr>
              <w:spacing w:line="280" w:lineRule="exact"/>
              <w:ind w:left="102" w:right="29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</w:p>
          <w:p w14:paraId="0BADD454" w14:textId="77777777" w:rsidR="00855687" w:rsidRDefault="000B1492">
            <w:pPr>
              <w:ind w:left="102" w:right="80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7557C" w14:textId="77777777" w:rsidR="00855687" w:rsidRDefault="000B1492">
            <w:pPr>
              <w:spacing w:line="280" w:lineRule="exact"/>
              <w:ind w:left="100" w:right="100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ts,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62574E03" w14:textId="77777777" w:rsidR="00855687" w:rsidRDefault="000B1492">
            <w:pPr>
              <w:ind w:left="100" w:right="6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induced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A58AC5F" w14:textId="77777777"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14:paraId="46D985D6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</w:t>
            </w:r>
          </w:p>
          <w:p w14:paraId="21F04DF7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Coil</w:t>
            </w:r>
          </w:p>
          <w:p w14:paraId="1AEBD3CD" w14:textId="77777777" w:rsidR="00855687" w:rsidRDefault="000B1492">
            <w:pPr>
              <w:spacing w:before="34" w:line="280" w:lineRule="exact"/>
              <w:ind w:left="417" w:right="12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vanome</w:t>
            </w:r>
            <w:proofErr w:type="spell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  <w:proofErr w:type="spellEnd"/>
          </w:p>
        </w:tc>
        <w:tc>
          <w:tcPr>
            <w:tcW w:w="18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29157E" w14:textId="77777777"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72A818E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14:paraId="54B8E4F3" w14:textId="77777777" w:rsidR="00855687" w:rsidRDefault="000B1492">
            <w:pPr>
              <w:ind w:left="100" w:right="29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ng.</w:t>
            </w:r>
          </w:p>
          <w:p w14:paraId="5434193D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6DB926A1" w14:textId="77777777" w:rsidR="00855687" w:rsidRDefault="000B1492">
            <w:pPr>
              <w:ind w:left="100" w:right="4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induction.</w:t>
            </w:r>
          </w:p>
          <w:p w14:paraId="730BD6C9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83BD73B" w14:textId="77777777" w:rsidR="00855687" w:rsidRDefault="000B1492">
            <w:pPr>
              <w:ind w:left="100" w:right="22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do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ting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induction.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ABCAFCD" w14:textId="77777777"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14:paraId="53B11C3F" w14:textId="77777777" w:rsidR="00855687" w:rsidRDefault="00855687"/>
        </w:tc>
      </w:tr>
      <w:tr w:rsidR="00855687" w14:paraId="003F582A" w14:textId="77777777">
        <w:trPr>
          <w:trHeight w:hRule="exact" w:val="1426"/>
          <w:jc w:val="right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DEDBEB" w14:textId="77777777"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FA78DA1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F1295C" w14:textId="77777777"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3CCA063" w14:textId="77777777"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31DA5F" w14:textId="77777777"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F933145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D61E33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16737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6F176E8" w14:textId="77777777" w:rsidR="00855687" w:rsidRDefault="000B1492">
            <w:pPr>
              <w:ind w:left="102" w:right="40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etic induction.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B7887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DFB8924" w14:textId="77777777" w:rsidR="00855687" w:rsidRDefault="000B1492">
            <w:pPr>
              <w:ind w:left="100" w:right="38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etic induction.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5C90976" w14:textId="77777777"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7CD68C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3F9B2B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F308015" w14:textId="77777777"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14:paraId="02AEA011" w14:textId="77777777" w:rsidR="00855687" w:rsidRDefault="00855687"/>
        </w:tc>
      </w:tr>
      <w:tr w:rsidR="00855687" w14:paraId="4B3A2843" w14:textId="77777777">
        <w:trPr>
          <w:trHeight w:hRule="exact" w:val="1425"/>
          <w:jc w:val="right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5E847" w14:textId="77777777"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CABED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C7F43" w14:textId="77777777"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AF0D9" w14:textId="77777777"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6A7EC" w14:textId="77777777"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4E292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4F314" w14:textId="77777777"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DF970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Gu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14:paraId="7A274036" w14:textId="77777777" w:rsidR="00855687" w:rsidRDefault="000B1492">
            <w:pPr>
              <w:ind w:left="102" w:right="40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plai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z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 induction.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741A4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  <w:p w14:paraId="32FE0B51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z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5704FAFD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DB092" w14:textId="77777777"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BCA20" w14:textId="77777777"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5F57B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750F1" w14:textId="77777777"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01A8FE8D" w14:textId="77777777" w:rsidR="00855687" w:rsidRDefault="00855687"/>
        </w:tc>
      </w:tr>
    </w:tbl>
    <w:p w14:paraId="11275F4C" w14:textId="77777777" w:rsidR="00855687" w:rsidRDefault="00855687">
      <w:pPr>
        <w:spacing w:before="1" w:line="140" w:lineRule="exact"/>
        <w:rPr>
          <w:sz w:val="14"/>
          <w:szCs w:val="14"/>
        </w:rPr>
      </w:pPr>
    </w:p>
    <w:p w14:paraId="2E7F9418" w14:textId="77777777" w:rsidR="00855687" w:rsidRDefault="00855687">
      <w:pPr>
        <w:spacing w:line="200" w:lineRule="exact"/>
      </w:pPr>
    </w:p>
    <w:p w14:paraId="6F611A02" w14:textId="77777777" w:rsidR="00855687" w:rsidRDefault="00855687">
      <w:pPr>
        <w:spacing w:line="200" w:lineRule="exact"/>
      </w:pPr>
    </w:p>
    <w:p w14:paraId="7B2FAEE4" w14:textId="77777777" w:rsidR="00855687" w:rsidRDefault="00855687">
      <w:pPr>
        <w:spacing w:line="200" w:lineRule="exact"/>
      </w:pPr>
    </w:p>
    <w:p w14:paraId="6F555DE2" w14:textId="77777777" w:rsidR="00855687" w:rsidRDefault="00855687">
      <w:pPr>
        <w:spacing w:line="200" w:lineRule="exact"/>
      </w:pPr>
    </w:p>
    <w:p w14:paraId="38FF8716" w14:textId="77777777" w:rsidR="00855687" w:rsidRDefault="00855687">
      <w:pPr>
        <w:spacing w:line="200" w:lineRule="exact"/>
      </w:pPr>
    </w:p>
    <w:p w14:paraId="3DEE24B1" w14:textId="77777777" w:rsidR="00855687" w:rsidRDefault="00855687">
      <w:pPr>
        <w:spacing w:line="200" w:lineRule="exact"/>
      </w:pPr>
    </w:p>
    <w:p w14:paraId="74028200" w14:textId="77777777" w:rsidR="00855687" w:rsidRDefault="000B1492">
      <w:pPr>
        <w:spacing w:before="16"/>
        <w:ind w:right="94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0" w:bottom="280" w:left="6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5</w:t>
      </w:r>
    </w:p>
    <w:p w14:paraId="1F4222D4" w14:textId="77777777"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2"/>
        <w:gridCol w:w="113"/>
        <w:gridCol w:w="1614"/>
        <w:gridCol w:w="451"/>
        <w:gridCol w:w="454"/>
        <w:gridCol w:w="1353"/>
        <w:gridCol w:w="1796"/>
        <w:gridCol w:w="540"/>
        <w:gridCol w:w="3600"/>
        <w:gridCol w:w="3329"/>
        <w:gridCol w:w="1801"/>
        <w:gridCol w:w="1893"/>
        <w:gridCol w:w="2610"/>
        <w:gridCol w:w="1352"/>
        <w:gridCol w:w="369"/>
      </w:tblGrid>
      <w:tr w:rsidR="00855687" w14:paraId="56FADEB4" w14:textId="77777777">
        <w:trPr>
          <w:trHeight w:hRule="exact" w:val="2541"/>
          <w:jc w:val="right"/>
        </w:trPr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473ED6FD" w14:textId="77777777" w:rsidR="00855687" w:rsidRDefault="00855687"/>
        </w:tc>
        <w:tc>
          <w:tcPr>
            <w:tcW w:w="1727" w:type="dxa"/>
            <w:gridSpan w:val="2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50CA75AF" w14:textId="77777777"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1A93F" w14:textId="77777777" w:rsidR="00855687" w:rsidRDefault="00855687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69439" w14:textId="77777777" w:rsidR="00855687" w:rsidRDefault="00855687"/>
        </w:tc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153B4" w14:textId="77777777" w:rsidR="00855687" w:rsidRDefault="00855687"/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5210A" w14:textId="77777777"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17830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CB782" w14:textId="77777777" w:rsidR="00855687" w:rsidRDefault="000B1492">
            <w:pPr>
              <w:spacing w:line="280" w:lineRule="exact"/>
              <w:ind w:left="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4688C98C" w14:textId="77777777" w:rsidR="00855687" w:rsidRDefault="000B1492">
            <w:pPr>
              <w:ind w:left="97" w:right="26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induction.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8D91A" w14:textId="77777777" w:rsidR="00855687" w:rsidRDefault="000B1492">
            <w:pPr>
              <w:spacing w:line="280" w:lineRule="exact"/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  <w:p w14:paraId="509D7ABC" w14:textId="77777777" w:rsidR="00855687" w:rsidRDefault="000B1492">
            <w:pPr>
              <w:ind w:left="93" w:right="6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law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z’s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law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of 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tromagnetic</w:t>
            </w:r>
            <w:r>
              <w:rPr>
                <w:rFonts w:ascii="Tw Cen MT" w:eastAsia="Tw Cen MT" w:hAnsi="Tw Cen MT" w:cs="Tw Cen MT"/>
                <w:b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tors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induced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nduced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A524B" w14:textId="77777777" w:rsidR="00855687" w:rsidRDefault="00855687"/>
        </w:tc>
        <w:tc>
          <w:tcPr>
            <w:tcW w:w="1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3D27A" w14:textId="77777777" w:rsidR="00855687" w:rsidRDefault="00855687"/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53E2" w14:textId="77777777" w:rsidR="00855687" w:rsidRDefault="00855687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4DC79" w14:textId="77777777" w:rsidR="00855687" w:rsidRDefault="00855687"/>
        </w:tc>
        <w:tc>
          <w:tcPr>
            <w:tcW w:w="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A8AB97E" w14:textId="77777777" w:rsidR="00855687" w:rsidRDefault="00855687"/>
        </w:tc>
      </w:tr>
      <w:tr w:rsidR="00855687" w14:paraId="1490FF75" w14:textId="77777777">
        <w:trPr>
          <w:trHeight w:hRule="exact" w:val="1142"/>
          <w:jc w:val="right"/>
        </w:trPr>
        <w:tc>
          <w:tcPr>
            <w:tcW w:w="17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13E879D" w14:textId="77777777" w:rsidR="00855687" w:rsidRDefault="00855687"/>
        </w:tc>
        <w:tc>
          <w:tcPr>
            <w:tcW w:w="172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6E58547" w14:textId="77777777"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E36B65B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03FE986E" w14:textId="77777777" w:rsidR="00855687" w:rsidRDefault="000B1492">
            <w:pPr>
              <w:ind w:left="92" w:right="10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 A Y</w:t>
            </w:r>
          </w:p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92A5F7E" w14:textId="77777777" w:rsidR="00855687" w:rsidRDefault="000B1492">
            <w:pPr>
              <w:spacing w:line="280" w:lineRule="exact"/>
              <w:ind w:left="9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99E5311" w14:textId="77777777" w:rsidR="00855687" w:rsidRDefault="00855687"/>
        </w:tc>
        <w:tc>
          <w:tcPr>
            <w:tcW w:w="17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9E59B66" w14:textId="77777777"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8878B4B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7A405" w14:textId="77777777" w:rsidR="00855687" w:rsidRDefault="000B1492">
            <w:pPr>
              <w:spacing w:line="280" w:lineRule="exact"/>
              <w:ind w:left="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515C439C" w14:textId="77777777" w:rsidR="00855687" w:rsidRDefault="000B1492">
            <w:pPr>
              <w:ind w:left="97" w:right="49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m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ual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nduction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A91CF" w14:textId="77777777" w:rsidR="00855687" w:rsidRDefault="000B1492">
            <w:pPr>
              <w:spacing w:line="280" w:lineRule="exact"/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53D89FBE" w14:textId="77777777" w:rsidR="00855687" w:rsidRDefault="000B1492">
            <w:pPr>
              <w:ind w:left="93" w:right="4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ual induction.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752B4B" w14:textId="77777777"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14:paraId="020AABF9" w14:textId="77777777" w:rsidR="00855687" w:rsidRDefault="000B1492">
            <w:pPr>
              <w:ind w:left="412" w:right="34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Source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</w:p>
          <w:p w14:paraId="6E742D1F" w14:textId="77777777" w:rsidR="00855687" w:rsidRDefault="000B1492">
            <w:pPr>
              <w:spacing w:line="320" w:lineRule="exact"/>
              <w:ind w:left="9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ring</w:t>
            </w:r>
          </w:p>
          <w:p w14:paraId="79F3EAE8" w14:textId="77777777" w:rsidR="00855687" w:rsidRDefault="000B1492">
            <w:pPr>
              <w:spacing w:line="320" w:lineRule="exact"/>
              <w:ind w:left="9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Coil</w:t>
            </w:r>
          </w:p>
          <w:p w14:paraId="1D87C5BD" w14:textId="77777777" w:rsidR="00855687" w:rsidRDefault="000B1492">
            <w:pPr>
              <w:spacing w:before="34" w:line="280" w:lineRule="exact"/>
              <w:ind w:left="412" w:right="132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vanome</w:t>
            </w:r>
            <w:proofErr w:type="spell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  <w:proofErr w:type="spellEnd"/>
          </w:p>
          <w:p w14:paraId="7CB99615" w14:textId="77777777" w:rsidR="00855687" w:rsidRDefault="000B1492">
            <w:pPr>
              <w:spacing w:before="3" w:line="242" w:lineRule="auto"/>
              <w:ind w:left="412" w:right="438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Induction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</w:t>
            </w:r>
          </w:p>
          <w:p w14:paraId="76BFAD32" w14:textId="77777777" w:rsidR="00855687" w:rsidRDefault="000B1492">
            <w:pPr>
              <w:spacing w:before="31" w:line="280" w:lineRule="exact"/>
              <w:ind w:left="412" w:right="438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rt showing induction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</w:t>
            </w:r>
          </w:p>
          <w:p w14:paraId="326443E3" w14:textId="77777777" w:rsidR="00855687" w:rsidRDefault="000B1492">
            <w:pPr>
              <w:spacing w:before="3"/>
              <w:ind w:left="412" w:right="106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</w:t>
            </w:r>
          </w:p>
        </w:tc>
        <w:tc>
          <w:tcPr>
            <w:tcW w:w="18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B8D2485" w14:textId="77777777" w:rsidR="00855687" w:rsidRDefault="00855687"/>
        </w:tc>
        <w:tc>
          <w:tcPr>
            <w:tcW w:w="26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0BEDFFB" w14:textId="77777777" w:rsidR="00855687" w:rsidRDefault="000B1492">
            <w:pPr>
              <w:spacing w:line="280" w:lineRule="exact"/>
              <w:ind w:left="98" w:right="22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14:paraId="35A3559C" w14:textId="77777777" w:rsidR="00855687" w:rsidRDefault="000B1492">
            <w:pPr>
              <w:ind w:left="98" w:right="11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mode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nduction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oil.</w:t>
            </w:r>
          </w:p>
          <w:p w14:paraId="561808B4" w14:textId="77777777" w:rsidR="00855687" w:rsidRDefault="00855687">
            <w:pPr>
              <w:spacing w:line="200" w:lineRule="exact"/>
            </w:pPr>
          </w:p>
          <w:p w14:paraId="7312CE2F" w14:textId="77777777" w:rsidR="00855687" w:rsidRDefault="00855687">
            <w:pPr>
              <w:spacing w:line="200" w:lineRule="exact"/>
            </w:pPr>
          </w:p>
          <w:p w14:paraId="337CD763" w14:textId="77777777" w:rsidR="00855687" w:rsidRDefault="00855687">
            <w:pPr>
              <w:spacing w:line="200" w:lineRule="exact"/>
            </w:pPr>
          </w:p>
          <w:p w14:paraId="575FC39C" w14:textId="77777777" w:rsidR="00855687" w:rsidRDefault="00855687">
            <w:pPr>
              <w:spacing w:before="10" w:line="240" w:lineRule="exact"/>
              <w:rPr>
                <w:sz w:val="24"/>
                <w:szCs w:val="24"/>
              </w:rPr>
            </w:pPr>
          </w:p>
          <w:p w14:paraId="0FE01EED" w14:textId="77777777" w:rsidR="00855687" w:rsidRDefault="000B1492">
            <w:pPr>
              <w:ind w:left="98" w:right="293" w:firstLine="7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enerator</w:t>
            </w:r>
          </w:p>
        </w:tc>
        <w:tc>
          <w:tcPr>
            <w:tcW w:w="13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0F291D" w14:textId="77777777" w:rsidR="00855687" w:rsidRDefault="00855687"/>
        </w:tc>
        <w:tc>
          <w:tcPr>
            <w:tcW w:w="369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74A90E28" w14:textId="77777777" w:rsidR="00855687" w:rsidRDefault="00855687"/>
        </w:tc>
      </w:tr>
      <w:tr w:rsidR="00855687" w14:paraId="58C944F5" w14:textId="77777777">
        <w:trPr>
          <w:trHeight w:hRule="exact" w:val="905"/>
          <w:jc w:val="right"/>
        </w:trPr>
        <w:tc>
          <w:tcPr>
            <w:tcW w:w="178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A4E6C6" w14:textId="77777777" w:rsidR="00855687" w:rsidRDefault="00855687"/>
        </w:tc>
        <w:tc>
          <w:tcPr>
            <w:tcW w:w="1727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6360767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1C6F394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87B4398" w14:textId="77777777"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DCD4FD" w14:textId="77777777"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E3E5A5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EDCEF8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9ECBE" w14:textId="77777777" w:rsidR="00855687" w:rsidRDefault="000B1492">
            <w:pPr>
              <w:spacing w:line="280" w:lineRule="exact"/>
              <w:ind w:left="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576BF72F" w14:textId="77777777" w:rsidR="00855687" w:rsidRDefault="000B1492">
            <w:pPr>
              <w:ind w:left="97" w:right="5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indu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6AED2" w14:textId="77777777" w:rsidR="00855687" w:rsidRDefault="000B1492">
            <w:pPr>
              <w:spacing w:line="280" w:lineRule="exact"/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099DABF3" w14:textId="77777777" w:rsidR="00855687" w:rsidRDefault="000B1492">
            <w:pPr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indu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DA2DD9" w14:textId="77777777"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1D8385" w14:textId="77777777"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4B6D2C" w14:textId="77777777"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8A7E67B" w14:textId="77777777"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14:paraId="0C41F10D" w14:textId="77777777" w:rsidR="00855687" w:rsidRDefault="00855687"/>
        </w:tc>
      </w:tr>
      <w:tr w:rsidR="00855687" w14:paraId="74BE23C7" w14:textId="77777777">
        <w:trPr>
          <w:trHeight w:hRule="exact" w:val="1234"/>
          <w:jc w:val="right"/>
        </w:trPr>
        <w:tc>
          <w:tcPr>
            <w:tcW w:w="178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673E8D" w14:textId="77777777" w:rsidR="00855687" w:rsidRDefault="00855687"/>
        </w:tc>
        <w:tc>
          <w:tcPr>
            <w:tcW w:w="1727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FD76F01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6CA53A6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F802C9" w14:textId="77777777"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8FC00C" w14:textId="77777777"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C75CE9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44143B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92779" w14:textId="77777777" w:rsidR="00855687" w:rsidRDefault="000B1492">
            <w:pPr>
              <w:spacing w:line="280" w:lineRule="exact"/>
              <w:ind w:left="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28FC4512" w14:textId="77777777" w:rsidR="00855687" w:rsidRDefault="000B1492">
            <w:pPr>
              <w:ind w:left="97" w:right="3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from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il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rotating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ield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27D9B" w14:textId="77777777" w:rsidR="00855687" w:rsidRDefault="000B1492">
            <w:pPr>
              <w:spacing w:line="280" w:lineRule="exact"/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</w:p>
          <w:p w14:paraId="21C99ABF" w14:textId="77777777" w:rsidR="00855687" w:rsidRDefault="000B1492">
            <w:pPr>
              <w:ind w:left="93" w:right="3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from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 rotating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42598B" w14:textId="77777777"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720043" w14:textId="77777777"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80F137" w14:textId="77777777"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FB2B3E1" w14:textId="77777777"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14:paraId="15ABA3F8" w14:textId="77777777" w:rsidR="00855687" w:rsidRDefault="00855687"/>
        </w:tc>
      </w:tr>
      <w:tr w:rsidR="00855687" w14:paraId="669BDE0F" w14:textId="77777777">
        <w:trPr>
          <w:trHeight w:hRule="exact" w:val="1531"/>
          <w:jc w:val="right"/>
        </w:trPr>
        <w:tc>
          <w:tcPr>
            <w:tcW w:w="178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D6F7C75" w14:textId="77777777" w:rsidR="00855687" w:rsidRDefault="00855687"/>
        </w:tc>
        <w:tc>
          <w:tcPr>
            <w:tcW w:w="1727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067562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D22B7D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B09B1" w14:textId="77777777"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20F9662" w14:textId="77777777"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B08E13B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54DAF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1F45C" w14:textId="77777777" w:rsidR="00855687" w:rsidRDefault="000B1492">
            <w:pPr>
              <w:spacing w:line="280" w:lineRule="exact"/>
              <w:ind w:left="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1AB859B2" w14:textId="77777777" w:rsidR="00855687" w:rsidRDefault="000B1492">
            <w:pPr>
              <w:ind w:left="97" w:right="2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enerators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ert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enerator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  <w:proofErr w:type="spellEnd"/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5C733" w14:textId="77777777" w:rsidR="00855687" w:rsidRDefault="000B1492">
            <w:pPr>
              <w:ind w:left="93" w:right="31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uss the 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ations of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a.c</w:t>
            </w:r>
            <w:proofErr w:type="spellEnd"/>
            <w:r>
              <w:rPr>
                <w:rFonts w:ascii="Tw Cen MT" w:eastAsia="Tw Cen MT" w:hAnsi="Tw Cen MT" w:cs="Tw Cen MT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gene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ator and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vanta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es of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a.c</w:t>
            </w:r>
            <w:proofErr w:type="spell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gene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ator over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d.c</w:t>
            </w:r>
            <w:proofErr w:type="spellEnd"/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gene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7B895" w14:textId="77777777"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F0109CA" w14:textId="77777777"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1662C" w14:textId="77777777"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196D03" w14:textId="77777777"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14:paraId="317813C9" w14:textId="77777777" w:rsidR="00855687" w:rsidRDefault="00855687"/>
        </w:tc>
      </w:tr>
      <w:tr w:rsidR="00855687" w14:paraId="52B80B58" w14:textId="77777777">
        <w:trPr>
          <w:trHeight w:hRule="exact" w:val="2148"/>
          <w:jc w:val="right"/>
        </w:trPr>
        <w:tc>
          <w:tcPr>
            <w:tcW w:w="17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2CFB4" w14:textId="77777777" w:rsidR="00855687" w:rsidRDefault="00855687"/>
        </w:tc>
        <w:tc>
          <w:tcPr>
            <w:tcW w:w="172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6CF3B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8F608" w14:textId="77777777" w:rsidR="00855687" w:rsidRDefault="00855687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36475" w14:textId="77777777"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17DED" w14:textId="77777777"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8A105" w14:textId="77777777"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6384B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A2A3" w14:textId="77777777" w:rsidR="00855687" w:rsidRDefault="000B1492">
            <w:pPr>
              <w:spacing w:before="9" w:line="260" w:lineRule="exact"/>
              <w:ind w:left="97" w:right="7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mode of 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orme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77FE17C2" w14:textId="77777777" w:rsidR="00855687" w:rsidRDefault="000B1492">
            <w:pPr>
              <w:spacing w:before="3"/>
              <w:ind w:left="97" w:right="199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sing 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quiry dedu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tive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ique guide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devel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 the rel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tion      </w:t>
            </w:r>
            <w:r>
              <w:rPr>
                <w:rFonts w:ascii="Tw Cen MT" w:eastAsia="Tw Cen MT" w:hAnsi="Tw Cen MT" w:cs="Tw Cen MT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Es/Ep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=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Ns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/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Np</w:t>
            </w:r>
          </w:p>
          <w:p w14:paraId="69E277CB" w14:textId="77777777" w:rsidR="00855687" w:rsidRDefault="000B1492">
            <w:pPr>
              <w:ind w:left="97" w:right="1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ply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ove 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mula.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A8C93" w14:textId="77777777" w:rsidR="00855687" w:rsidRDefault="000B1492">
            <w:pPr>
              <w:tabs>
                <w:tab w:val="left" w:pos="400"/>
              </w:tabs>
              <w:spacing w:before="19" w:line="280" w:lineRule="exact"/>
              <w:ind w:left="410" w:right="428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nsformer.</w:t>
            </w:r>
          </w:p>
          <w:p w14:paraId="058FB77A" w14:textId="77777777" w:rsidR="00855687" w:rsidRDefault="000B1492">
            <w:pPr>
              <w:tabs>
                <w:tab w:val="left" w:pos="400"/>
              </w:tabs>
              <w:spacing w:before="6" w:line="236" w:lineRule="auto"/>
              <w:ind w:left="410" w:right="605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nsfor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E6F27" w14:textId="77777777" w:rsidR="00855687" w:rsidRDefault="000B1492">
            <w:pPr>
              <w:ind w:left="9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Wire</w:t>
            </w:r>
          </w:p>
          <w:p w14:paraId="0E7B0EFA" w14:textId="77777777" w:rsidR="00855687" w:rsidRDefault="000B1492">
            <w:pPr>
              <w:tabs>
                <w:tab w:val="left" w:pos="400"/>
              </w:tabs>
              <w:spacing w:before="29" w:line="260" w:lineRule="exact"/>
              <w:ind w:left="412" w:right="157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Prima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and Se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onda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y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oil.</w:t>
            </w:r>
          </w:p>
          <w:p w14:paraId="21FA3E33" w14:textId="77777777" w:rsidR="00855687" w:rsidRDefault="000B1492">
            <w:pPr>
              <w:spacing w:before="4"/>
              <w:ind w:left="9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oltmete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1830F8E8" w14:textId="77777777" w:rsidR="00855687" w:rsidRDefault="000B1492">
            <w:pPr>
              <w:spacing w:before="51" w:line="260" w:lineRule="exact"/>
              <w:ind w:left="412" w:right="80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tan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ular so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iron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ring.</w:t>
            </w:r>
          </w:p>
        </w:tc>
        <w:tc>
          <w:tcPr>
            <w:tcW w:w="18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98F9C" w14:textId="77777777" w:rsidR="00855687" w:rsidRDefault="00855687"/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71768" w14:textId="77777777" w:rsidR="00855687" w:rsidRDefault="000B1492">
            <w:pPr>
              <w:spacing w:before="19" w:line="280" w:lineRule="exact"/>
              <w:ind w:left="278" w:right="98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up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step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own transfor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13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9D26A" w14:textId="77777777"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14:paraId="2DB9F9FC" w14:textId="77777777" w:rsidR="00855687" w:rsidRDefault="00855687"/>
        </w:tc>
      </w:tr>
      <w:tr w:rsidR="00855687" w14:paraId="46623469" w14:textId="77777777">
        <w:trPr>
          <w:trHeight w:hRule="exact" w:val="1147"/>
          <w:jc w:val="right"/>
        </w:trPr>
        <w:tc>
          <w:tcPr>
            <w:tcW w:w="1895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997FDCA" w14:textId="77777777" w:rsidR="00855687" w:rsidRDefault="00855687">
            <w:pPr>
              <w:spacing w:before="8" w:line="280" w:lineRule="exact"/>
              <w:rPr>
                <w:sz w:val="28"/>
                <w:szCs w:val="28"/>
              </w:rPr>
            </w:pPr>
          </w:p>
          <w:p w14:paraId="56F031E2" w14:textId="77777777" w:rsidR="00855687" w:rsidRDefault="000B1492">
            <w:pPr>
              <w:ind w:left="106" w:righ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nizing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hazar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ons.</w:t>
            </w:r>
          </w:p>
        </w:tc>
        <w:tc>
          <w:tcPr>
            <w:tcW w:w="16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B67C8C" w14:textId="77777777" w:rsidR="00855687" w:rsidRDefault="00855687">
            <w:pPr>
              <w:spacing w:before="8" w:line="280" w:lineRule="exact"/>
              <w:rPr>
                <w:sz w:val="28"/>
                <w:szCs w:val="28"/>
              </w:rPr>
            </w:pPr>
          </w:p>
          <w:p w14:paraId="0ED4F1B6" w14:textId="77777777" w:rsidR="00855687" w:rsidRDefault="000B1492">
            <w:pPr>
              <w:ind w:left="102" w:right="15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lize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ortance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z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A498758" w14:textId="77777777" w:rsidR="00855687" w:rsidRDefault="000B1492">
            <w:pPr>
              <w:spacing w:before="4"/>
              <w:ind w:left="108" w:right="92"/>
              <w:jc w:val="both"/>
              <w:rPr>
                <w:rFonts w:ascii="Tw Cen MT" w:eastAsia="Tw Cen MT" w:hAnsi="Tw Cen MT" w:cs="Tw Cen MT"/>
                <w:sz w:val="28"/>
                <w:szCs w:val="28"/>
              </w:rPr>
            </w:pP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J U N E</w:t>
            </w:r>
          </w:p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DA059A" w14:textId="77777777" w:rsidR="00855687" w:rsidRDefault="00855687">
            <w:pPr>
              <w:spacing w:before="7" w:line="120" w:lineRule="exact"/>
              <w:rPr>
                <w:sz w:val="13"/>
                <w:szCs w:val="13"/>
              </w:rPr>
            </w:pPr>
          </w:p>
          <w:p w14:paraId="7415951F" w14:textId="77777777" w:rsidR="00855687" w:rsidRDefault="00855687">
            <w:pPr>
              <w:spacing w:line="200" w:lineRule="exact"/>
            </w:pPr>
          </w:p>
          <w:p w14:paraId="7B06BE98" w14:textId="77777777" w:rsidR="00855687" w:rsidRDefault="00855687">
            <w:pPr>
              <w:spacing w:line="200" w:lineRule="exact"/>
            </w:pPr>
          </w:p>
          <w:p w14:paraId="4CCAC2A2" w14:textId="77777777" w:rsidR="00855687" w:rsidRDefault="00855687">
            <w:pPr>
              <w:spacing w:line="200" w:lineRule="exact"/>
            </w:pPr>
          </w:p>
          <w:p w14:paraId="19998C9B" w14:textId="77777777" w:rsidR="00855687" w:rsidRDefault="00855687">
            <w:pPr>
              <w:spacing w:line="200" w:lineRule="exact"/>
            </w:pPr>
          </w:p>
          <w:p w14:paraId="32B3E249" w14:textId="77777777" w:rsidR="00855687" w:rsidRDefault="00855687">
            <w:pPr>
              <w:spacing w:line="200" w:lineRule="exact"/>
            </w:pPr>
          </w:p>
          <w:p w14:paraId="39FCEB67" w14:textId="77777777" w:rsidR="00855687" w:rsidRDefault="000B1492">
            <w:pPr>
              <w:ind w:left="1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6DFA2F0" w14:textId="77777777" w:rsidR="00855687" w:rsidRDefault="000B1492">
            <w:pPr>
              <w:spacing w:before="4"/>
              <w:ind w:left="104" w:right="11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RADIO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TY</w:t>
            </w:r>
          </w:p>
        </w:tc>
        <w:tc>
          <w:tcPr>
            <w:tcW w:w="17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7AA6D5" w14:textId="77777777" w:rsidR="00855687" w:rsidRDefault="000B1492">
            <w:pPr>
              <w:spacing w:before="4"/>
              <w:ind w:left="100" w:right="7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of an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atom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85F0475" w14:textId="77777777" w:rsidR="00855687" w:rsidRDefault="00855687">
            <w:pPr>
              <w:spacing w:before="8" w:line="280" w:lineRule="exact"/>
              <w:rPr>
                <w:sz w:val="28"/>
                <w:szCs w:val="28"/>
              </w:rPr>
            </w:pPr>
          </w:p>
          <w:p w14:paraId="003AD67F" w14:textId="77777777" w:rsidR="00855687" w:rsidRDefault="000B1492">
            <w:pPr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37F61" w14:textId="77777777" w:rsidR="00855687" w:rsidRDefault="000B1492">
            <w:pPr>
              <w:spacing w:before="4"/>
              <w:ind w:left="104" w:right="11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atoms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AA3BF" w14:textId="77777777" w:rsidR="00855687" w:rsidRDefault="000B1492">
            <w:pPr>
              <w:spacing w:before="4"/>
              <w:ind w:left="105" w:right="5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group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tom.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E8DA30" w14:textId="77777777" w:rsidR="00855687" w:rsidRDefault="000B1492">
            <w:pPr>
              <w:tabs>
                <w:tab w:val="left" w:pos="420"/>
              </w:tabs>
              <w:spacing w:before="26"/>
              <w:ind w:left="424" w:right="534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hart of atom</w:t>
            </w:r>
          </w:p>
          <w:p w14:paraId="43072A65" w14:textId="77777777" w:rsidR="00855687" w:rsidRDefault="000B1492">
            <w:pPr>
              <w:tabs>
                <w:tab w:val="left" w:pos="420"/>
              </w:tabs>
              <w:ind w:left="424" w:right="450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atom.</w:t>
            </w:r>
          </w:p>
          <w:p w14:paraId="04F23F0F" w14:textId="77777777" w:rsidR="00855687" w:rsidRDefault="000B1492">
            <w:pPr>
              <w:ind w:left="107" w:right="18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el showing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atomic no.,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 no.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ents.</w:t>
            </w:r>
          </w:p>
          <w:p w14:paraId="5C69D82C" w14:textId="77777777" w:rsidR="00855687" w:rsidRDefault="000B1492">
            <w:pPr>
              <w:ind w:left="107" w:right="6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 showing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oton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</w:p>
          <w:p w14:paraId="6396F2E3" w14:textId="77777777" w:rsidR="00855687" w:rsidRDefault="000B1492">
            <w:pPr>
              <w:spacing w:line="260" w:lineRule="exact"/>
              <w:ind w:left="10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an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atom.</w:t>
            </w:r>
          </w:p>
        </w:tc>
        <w:tc>
          <w:tcPr>
            <w:tcW w:w="18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F0E5AD" w14:textId="77777777" w:rsidR="00855687" w:rsidRDefault="00855687"/>
        </w:tc>
        <w:tc>
          <w:tcPr>
            <w:tcW w:w="26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A7F750" w14:textId="77777777" w:rsidR="00855687" w:rsidRDefault="000B1492">
            <w:pPr>
              <w:spacing w:before="4"/>
              <w:ind w:left="103" w:right="2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ure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eus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tom.</w:t>
            </w:r>
          </w:p>
          <w:p w14:paraId="5AC78D41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3482E49C" w14:textId="77777777" w:rsidR="00855687" w:rsidRDefault="000B1492">
            <w:pPr>
              <w:ind w:left="103" w:right="15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mic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no.,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no.,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sotopes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 hol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leus.</w:t>
            </w:r>
          </w:p>
        </w:tc>
        <w:tc>
          <w:tcPr>
            <w:tcW w:w="13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C890107" w14:textId="77777777"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14:paraId="4EF9208A" w14:textId="77777777" w:rsidR="00855687" w:rsidRDefault="00855687"/>
        </w:tc>
      </w:tr>
      <w:tr w:rsidR="00855687" w14:paraId="51C2EFE1" w14:textId="77777777">
        <w:trPr>
          <w:trHeight w:hRule="exact" w:val="1426"/>
          <w:jc w:val="right"/>
        </w:trPr>
        <w:tc>
          <w:tcPr>
            <w:tcW w:w="1895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08177A9" w14:textId="77777777" w:rsidR="00855687" w:rsidRDefault="00855687"/>
        </w:tc>
        <w:tc>
          <w:tcPr>
            <w:tcW w:w="16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1D86E3A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098D20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477C73D" w14:textId="77777777"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2334FE" w14:textId="77777777"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BB4D934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FD6D24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0E255" w14:textId="77777777" w:rsidR="00855687" w:rsidRDefault="000B1492">
            <w:pPr>
              <w:spacing w:line="28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Assist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2607B238" w14:textId="77777777" w:rsidR="00855687" w:rsidRDefault="000B1492">
            <w:pPr>
              <w:ind w:left="157" w:right="4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tomic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er,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CD1EF" w14:textId="77777777" w:rsidR="00855687" w:rsidRDefault="000B1492">
            <w:pPr>
              <w:spacing w:line="280" w:lineRule="exact"/>
              <w:ind w:left="1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6E1E6B27" w14:textId="77777777" w:rsidR="00855687" w:rsidRDefault="000B1492">
            <w:pPr>
              <w:ind w:left="105" w:right="18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tomic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er,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01B340" w14:textId="77777777"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C46704B" w14:textId="77777777"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4EE97A" w14:textId="77777777"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5FCD74" w14:textId="77777777"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14:paraId="0959B6B5" w14:textId="77777777" w:rsidR="00855687" w:rsidRDefault="00855687"/>
        </w:tc>
      </w:tr>
      <w:tr w:rsidR="00855687" w14:paraId="39D27A90" w14:textId="77777777">
        <w:trPr>
          <w:trHeight w:hRule="exact" w:val="1143"/>
          <w:jc w:val="right"/>
        </w:trPr>
        <w:tc>
          <w:tcPr>
            <w:tcW w:w="1895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9786F" w14:textId="77777777" w:rsidR="00855687" w:rsidRDefault="00855687"/>
        </w:tc>
        <w:tc>
          <w:tcPr>
            <w:tcW w:w="16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E112A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5661B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AD83A" w14:textId="77777777"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5E850" w14:textId="77777777"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E043A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503A2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91A2C" w14:textId="77777777" w:rsidR="00855687" w:rsidRDefault="000B1492">
            <w:pPr>
              <w:spacing w:line="28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40DDC5EE" w14:textId="77777777" w:rsidR="00855687" w:rsidRDefault="000B1492">
            <w:pPr>
              <w:ind w:left="104" w:right="3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existe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leons.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F066E" w14:textId="77777777" w:rsidR="00855687" w:rsidRDefault="000B1492">
            <w:pPr>
              <w:spacing w:line="280" w:lineRule="exact"/>
              <w:ind w:left="1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50A6665A" w14:textId="77777777" w:rsidR="00855687" w:rsidRDefault="000B1492">
            <w:pPr>
              <w:ind w:left="105" w:right="9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leus.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173F9" w14:textId="77777777"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AD2CD" w14:textId="77777777"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5D6EB" w14:textId="77777777"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2C40B" w14:textId="77777777"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14:paraId="4DA7CF8F" w14:textId="77777777" w:rsidR="00855687" w:rsidRDefault="00855687"/>
        </w:tc>
      </w:tr>
      <w:tr w:rsidR="00855687" w14:paraId="5B890419" w14:textId="77777777">
        <w:trPr>
          <w:trHeight w:hRule="exact" w:val="886"/>
          <w:jc w:val="right"/>
        </w:trPr>
        <w:tc>
          <w:tcPr>
            <w:tcW w:w="1895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AB4C971" w14:textId="77777777" w:rsidR="00855687" w:rsidRDefault="00855687"/>
        </w:tc>
        <w:tc>
          <w:tcPr>
            <w:tcW w:w="16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A0D9CD" w14:textId="77777777"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9D080F1" w14:textId="77777777" w:rsidR="00855687" w:rsidRDefault="00855687"/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EEF4D82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5D7D314B" w14:textId="77777777" w:rsidR="00855687" w:rsidRDefault="000B1492">
            <w:pPr>
              <w:ind w:left="1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6D8E583" w14:textId="77777777" w:rsidR="00855687" w:rsidRDefault="00855687"/>
        </w:tc>
        <w:tc>
          <w:tcPr>
            <w:tcW w:w="17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E98F34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</w:p>
          <w:p w14:paraId="4027BC12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radi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F66D3E2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36DB5AAC" w14:textId="77777777" w:rsidR="00855687" w:rsidRDefault="000B1492">
            <w:pPr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23C99" w14:textId="77777777" w:rsidR="00855687" w:rsidRDefault="000B1492">
            <w:pPr>
              <w:spacing w:line="28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5A4B7154" w14:textId="77777777" w:rsidR="00855687" w:rsidRDefault="000B1492">
            <w:pPr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782C1" w14:textId="77777777" w:rsidR="00855687" w:rsidRDefault="000B1492">
            <w:pPr>
              <w:tabs>
                <w:tab w:val="left" w:pos="420"/>
              </w:tabs>
              <w:spacing w:before="17" w:line="280" w:lineRule="exact"/>
              <w:ind w:left="422" w:right="34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16FD46C" w14:textId="77777777" w:rsidR="00855687" w:rsidRDefault="000B1492">
            <w:pPr>
              <w:spacing w:line="280" w:lineRule="exact"/>
              <w:ind w:left="42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</w:p>
          <w:p w14:paraId="5A34F073" w14:textId="77777777" w:rsidR="00855687" w:rsidRDefault="000B1492">
            <w:pPr>
              <w:ind w:left="42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le.</w:t>
            </w:r>
          </w:p>
        </w:tc>
        <w:tc>
          <w:tcPr>
            <w:tcW w:w="18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BF954FA" w14:textId="77777777" w:rsidR="00855687" w:rsidRDefault="00855687"/>
        </w:tc>
        <w:tc>
          <w:tcPr>
            <w:tcW w:w="26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73DD58E" w14:textId="77777777" w:rsidR="00855687" w:rsidRDefault="000B1492">
            <w:pPr>
              <w:spacing w:line="280" w:lineRule="exact"/>
              <w:ind w:left="103" w:right="136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4A36A784" w14:textId="77777777" w:rsidR="00855687" w:rsidRDefault="000B1492">
            <w:pPr>
              <w:ind w:left="103" w:right="14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few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13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DC54141" w14:textId="77777777"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14:paraId="03652D57" w14:textId="77777777" w:rsidR="00855687" w:rsidRDefault="00855687"/>
        </w:tc>
      </w:tr>
      <w:tr w:rsidR="00855687" w14:paraId="452A7707" w14:textId="77777777">
        <w:trPr>
          <w:trHeight w:hRule="exact" w:val="1258"/>
          <w:jc w:val="right"/>
        </w:trPr>
        <w:tc>
          <w:tcPr>
            <w:tcW w:w="1895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F1457" w14:textId="77777777" w:rsidR="00855687" w:rsidRDefault="00855687"/>
        </w:tc>
        <w:tc>
          <w:tcPr>
            <w:tcW w:w="16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C1E9A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EE158" w14:textId="77777777"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7E049" w14:textId="77777777"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418E7" w14:textId="77777777"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C1B3A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D5A96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8F028" w14:textId="77777777" w:rsidR="00855687" w:rsidRDefault="000B1492">
            <w:pPr>
              <w:spacing w:line="28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56C1E2D5" w14:textId="77777777" w:rsidR="00855687" w:rsidRDefault="000B1492">
            <w:pPr>
              <w:spacing w:line="32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(</w:t>
            </w: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)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14:paraId="6727D6F9" w14:textId="77777777" w:rsidR="00855687" w:rsidRDefault="000B1492">
            <w:pPr>
              <w:spacing w:line="32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Beta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(</w:t>
            </w:r>
            <w:r>
              <w:rPr>
                <w:rFonts w:ascii="Symbol" w:eastAsia="Symbol" w:hAnsi="Symbol" w:cs="Symbol"/>
                <w:spacing w:val="2"/>
                <w:sz w:val="26"/>
                <w:szCs w:val="26"/>
              </w:rPr>
              <w:t>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mma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(</w:t>
            </w:r>
            <w:r>
              <w:rPr>
                <w:rFonts w:ascii="Symbol" w:eastAsia="Symbol" w:hAnsi="Symbol" w:cs="Symbol"/>
                <w:spacing w:val="1"/>
                <w:sz w:val="26"/>
                <w:szCs w:val="26"/>
              </w:rPr>
              <w:t>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</w:p>
          <w:p w14:paraId="7E6F073D" w14:textId="77777777" w:rsidR="00855687" w:rsidRDefault="000B1492">
            <w:pPr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5A7E0" w14:textId="77777777" w:rsidR="00855687" w:rsidRDefault="000B1492">
            <w:pPr>
              <w:spacing w:line="280" w:lineRule="exact"/>
              <w:ind w:left="1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30B5E177" w14:textId="77777777" w:rsidR="00855687" w:rsidRDefault="000B1492">
            <w:pPr>
              <w:ind w:left="105" w:right="4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emitted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substan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768B3" w14:textId="77777777"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86607" w14:textId="77777777"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F13ED" w14:textId="77777777"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C4ED3" w14:textId="77777777"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14:paraId="2568EBCA" w14:textId="77777777" w:rsidR="00855687" w:rsidRDefault="00855687"/>
        </w:tc>
      </w:tr>
    </w:tbl>
    <w:p w14:paraId="09252ECC" w14:textId="77777777" w:rsidR="00855687" w:rsidRDefault="00855687">
      <w:pPr>
        <w:spacing w:before="12" w:line="220" w:lineRule="exact"/>
        <w:rPr>
          <w:sz w:val="22"/>
          <w:szCs w:val="22"/>
        </w:rPr>
      </w:pPr>
    </w:p>
    <w:p w14:paraId="7281071F" w14:textId="77777777" w:rsidR="00855687" w:rsidRDefault="000B1492">
      <w:pPr>
        <w:spacing w:before="16"/>
        <w:ind w:right="94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0" w:bottom="280" w:left="6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6</w:t>
      </w:r>
    </w:p>
    <w:p w14:paraId="5AFB273F" w14:textId="77777777"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1620"/>
        <w:gridCol w:w="451"/>
        <w:gridCol w:w="449"/>
        <w:gridCol w:w="1351"/>
        <w:gridCol w:w="1801"/>
        <w:gridCol w:w="540"/>
        <w:gridCol w:w="3600"/>
        <w:gridCol w:w="3329"/>
        <w:gridCol w:w="1801"/>
        <w:gridCol w:w="1891"/>
        <w:gridCol w:w="2609"/>
        <w:gridCol w:w="1351"/>
      </w:tblGrid>
      <w:tr w:rsidR="00855687" w14:paraId="448F24B1" w14:textId="77777777">
        <w:trPr>
          <w:trHeight w:hRule="exact" w:val="1503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1D86CF" w14:textId="77777777" w:rsidR="00855687" w:rsidRDefault="00855687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7C994C2" w14:textId="77777777"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B5C9D22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3B050635" w14:textId="77777777" w:rsidR="00855687" w:rsidRDefault="00855687">
            <w:pPr>
              <w:spacing w:line="200" w:lineRule="exact"/>
            </w:pPr>
          </w:p>
          <w:p w14:paraId="4ACBE576" w14:textId="77777777" w:rsidR="00855687" w:rsidRDefault="00855687">
            <w:pPr>
              <w:spacing w:line="200" w:lineRule="exact"/>
            </w:pPr>
          </w:p>
          <w:p w14:paraId="0B2EC147" w14:textId="77777777" w:rsidR="00855687" w:rsidRDefault="000B1492">
            <w:pPr>
              <w:ind w:left="102" w:right="12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J U N E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BB9795E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3571C3F2" w14:textId="77777777" w:rsidR="00855687" w:rsidRDefault="00855687">
            <w:pPr>
              <w:spacing w:line="200" w:lineRule="exact"/>
            </w:pPr>
          </w:p>
          <w:p w14:paraId="6876E89D" w14:textId="77777777" w:rsidR="00855687" w:rsidRDefault="00855687">
            <w:pPr>
              <w:spacing w:line="200" w:lineRule="exact"/>
            </w:pPr>
          </w:p>
          <w:p w14:paraId="34C6B6BD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  <w:p w14:paraId="465D331F" w14:textId="77777777" w:rsidR="00855687" w:rsidRDefault="00855687">
            <w:pPr>
              <w:spacing w:before="6" w:line="180" w:lineRule="exact"/>
              <w:rPr>
                <w:sz w:val="19"/>
                <w:szCs w:val="19"/>
              </w:rPr>
            </w:pPr>
          </w:p>
          <w:p w14:paraId="007F0A87" w14:textId="77777777" w:rsidR="00855687" w:rsidRDefault="00855687">
            <w:pPr>
              <w:spacing w:line="200" w:lineRule="exact"/>
            </w:pPr>
          </w:p>
          <w:p w14:paraId="24C37D7D" w14:textId="77777777" w:rsidR="00855687" w:rsidRDefault="00855687">
            <w:pPr>
              <w:spacing w:line="200" w:lineRule="exact"/>
            </w:pPr>
          </w:p>
          <w:p w14:paraId="7AB1F0D6" w14:textId="77777777" w:rsidR="00855687" w:rsidRDefault="00855687">
            <w:pPr>
              <w:spacing w:line="200" w:lineRule="exact"/>
            </w:pPr>
          </w:p>
          <w:p w14:paraId="17713193" w14:textId="77777777" w:rsidR="00855687" w:rsidRDefault="00855687">
            <w:pPr>
              <w:spacing w:line="200" w:lineRule="exact"/>
            </w:pPr>
          </w:p>
          <w:p w14:paraId="6C879EF4" w14:textId="77777777" w:rsidR="00855687" w:rsidRDefault="00855687">
            <w:pPr>
              <w:spacing w:line="200" w:lineRule="exact"/>
            </w:pPr>
          </w:p>
          <w:p w14:paraId="29E9EC94" w14:textId="77777777" w:rsidR="00855687" w:rsidRDefault="00855687">
            <w:pPr>
              <w:spacing w:line="200" w:lineRule="exact"/>
            </w:pPr>
          </w:p>
          <w:p w14:paraId="0E25C003" w14:textId="77777777" w:rsidR="00855687" w:rsidRDefault="00855687">
            <w:pPr>
              <w:spacing w:line="200" w:lineRule="exact"/>
            </w:pPr>
          </w:p>
          <w:p w14:paraId="5943E930" w14:textId="77777777" w:rsidR="00855687" w:rsidRDefault="00855687">
            <w:pPr>
              <w:spacing w:line="200" w:lineRule="exact"/>
            </w:pPr>
          </w:p>
          <w:p w14:paraId="1D55B5D3" w14:textId="77777777" w:rsidR="00855687" w:rsidRDefault="00855687">
            <w:pPr>
              <w:spacing w:line="200" w:lineRule="exact"/>
            </w:pPr>
          </w:p>
          <w:p w14:paraId="7C2D1BE4" w14:textId="77777777" w:rsidR="00855687" w:rsidRDefault="00855687">
            <w:pPr>
              <w:spacing w:line="200" w:lineRule="exact"/>
            </w:pPr>
          </w:p>
          <w:p w14:paraId="6993FB87" w14:textId="77777777" w:rsidR="00855687" w:rsidRDefault="00855687">
            <w:pPr>
              <w:spacing w:line="200" w:lineRule="exact"/>
            </w:pPr>
          </w:p>
          <w:p w14:paraId="6D255410" w14:textId="77777777" w:rsidR="00855687" w:rsidRDefault="00855687">
            <w:pPr>
              <w:spacing w:line="200" w:lineRule="exact"/>
            </w:pPr>
          </w:p>
          <w:p w14:paraId="4C16EAD7" w14:textId="77777777" w:rsidR="00855687" w:rsidRDefault="00855687">
            <w:pPr>
              <w:spacing w:line="200" w:lineRule="exact"/>
            </w:pPr>
          </w:p>
          <w:p w14:paraId="263C0BDB" w14:textId="77777777" w:rsidR="00855687" w:rsidRDefault="00855687">
            <w:pPr>
              <w:spacing w:line="200" w:lineRule="exact"/>
            </w:pPr>
          </w:p>
          <w:p w14:paraId="689F8A8D" w14:textId="77777777" w:rsidR="00855687" w:rsidRDefault="00855687">
            <w:pPr>
              <w:spacing w:line="200" w:lineRule="exact"/>
            </w:pPr>
          </w:p>
          <w:p w14:paraId="4B9333B1" w14:textId="77777777" w:rsidR="00855687" w:rsidRDefault="00855687">
            <w:pPr>
              <w:spacing w:line="200" w:lineRule="exact"/>
            </w:pPr>
          </w:p>
          <w:p w14:paraId="6932D96D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CC196A" w14:textId="77777777" w:rsidR="00855687" w:rsidRDefault="00855687"/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6F7EA26" w14:textId="77777777"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FDE8A32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17688A91" w14:textId="77777777" w:rsidR="00855687" w:rsidRDefault="00855687">
            <w:pPr>
              <w:spacing w:line="200" w:lineRule="exact"/>
            </w:pPr>
          </w:p>
          <w:p w14:paraId="20988D75" w14:textId="77777777" w:rsidR="00855687" w:rsidRDefault="00855687">
            <w:pPr>
              <w:spacing w:line="200" w:lineRule="exact"/>
            </w:pPr>
          </w:p>
          <w:p w14:paraId="17777E80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  <w:p w14:paraId="5E3CA26E" w14:textId="77777777" w:rsidR="00855687" w:rsidRDefault="00855687">
            <w:pPr>
              <w:spacing w:before="3" w:line="120" w:lineRule="exact"/>
              <w:rPr>
                <w:sz w:val="13"/>
                <w:szCs w:val="13"/>
              </w:rPr>
            </w:pPr>
          </w:p>
          <w:p w14:paraId="57303D10" w14:textId="77777777" w:rsidR="00855687" w:rsidRDefault="00855687">
            <w:pPr>
              <w:spacing w:line="200" w:lineRule="exact"/>
            </w:pPr>
          </w:p>
          <w:p w14:paraId="70A36640" w14:textId="77777777" w:rsidR="00855687" w:rsidRDefault="00855687">
            <w:pPr>
              <w:spacing w:line="200" w:lineRule="exact"/>
            </w:pPr>
          </w:p>
          <w:p w14:paraId="4796A47A" w14:textId="77777777" w:rsidR="00855687" w:rsidRDefault="00855687">
            <w:pPr>
              <w:spacing w:line="200" w:lineRule="exact"/>
            </w:pPr>
          </w:p>
          <w:p w14:paraId="7930C6A4" w14:textId="77777777" w:rsidR="00855687" w:rsidRDefault="00855687">
            <w:pPr>
              <w:spacing w:line="200" w:lineRule="exact"/>
            </w:pPr>
          </w:p>
          <w:p w14:paraId="5F41781D" w14:textId="77777777" w:rsidR="00855687" w:rsidRDefault="00855687">
            <w:pPr>
              <w:spacing w:line="200" w:lineRule="exact"/>
            </w:pPr>
          </w:p>
          <w:p w14:paraId="6DA9D829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67EC1" w14:textId="77777777" w:rsidR="00855687" w:rsidRDefault="000B1492">
            <w:pPr>
              <w:ind w:left="100" w:right="1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hanges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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14:paraId="6AC96E47" w14:textId="77777777"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sz w:val="26"/>
                <w:szCs w:val="26"/>
              </w:rPr>
              <w:t>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89486" w14:textId="77777777" w:rsidR="00855687" w:rsidRDefault="000B1492">
            <w:pPr>
              <w:spacing w:line="280" w:lineRule="exact"/>
              <w:ind w:left="1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oups</w:t>
            </w:r>
          </w:p>
          <w:p w14:paraId="1486C6E7" w14:textId="77777777" w:rsidR="00855687" w:rsidRDefault="000B1492">
            <w:pPr>
              <w:ind w:left="153" w:right="4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hange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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d </w:t>
            </w:r>
            <w:r>
              <w:rPr>
                <w:rFonts w:ascii="Symbol" w:eastAsia="Symbol" w:hAnsi="Symbol" w:cs="Symbol"/>
                <w:sz w:val="26"/>
                <w:szCs w:val="26"/>
              </w:rPr>
              <w:t>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8946D1" w14:textId="77777777" w:rsidR="00855687" w:rsidRDefault="000B1492">
            <w:pPr>
              <w:spacing w:before="33" w:line="280" w:lineRule="exact"/>
              <w:ind w:left="419" w:right="438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  <w:p w14:paraId="5A6E6A8F" w14:textId="77777777" w:rsidR="00855687" w:rsidRDefault="000B1492">
            <w:pPr>
              <w:spacing w:before="3"/>
              <w:ind w:left="419" w:right="20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showing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58FAD759" w14:textId="77777777" w:rsidR="00855687" w:rsidRDefault="000B1492">
            <w:pPr>
              <w:spacing w:line="320" w:lineRule="exact"/>
              <w:ind w:left="419"/>
              <w:rPr>
                <w:rFonts w:ascii="Symbol" w:eastAsia="Symbol" w:hAnsi="Symbol" w:cs="Symbol"/>
                <w:sz w:val="26"/>
                <w:szCs w:val="26"/>
              </w:rPr>
            </w:pP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</w:t>
            </w:r>
            <w:r>
              <w:rPr>
                <w:spacing w:val="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</w:t>
            </w:r>
          </w:p>
          <w:p w14:paraId="2A2464A6" w14:textId="77777777" w:rsidR="00855687" w:rsidRDefault="000B1492">
            <w:pPr>
              <w:ind w:left="41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  <w:p w14:paraId="5135FCAF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F2BB140" w14:textId="77777777" w:rsidR="00855687" w:rsidRDefault="000B1492">
            <w:pPr>
              <w:ind w:left="419" w:right="125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showing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etectors.</w:t>
            </w:r>
          </w:p>
        </w:tc>
        <w:tc>
          <w:tcPr>
            <w:tcW w:w="18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A3B9866" w14:textId="77777777" w:rsidR="00855687" w:rsidRDefault="00855687"/>
        </w:tc>
        <w:tc>
          <w:tcPr>
            <w:tcW w:w="26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B526B15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73E2B8ED" w14:textId="77777777" w:rsidR="00855687" w:rsidRDefault="000B1492">
            <w:pPr>
              <w:ind w:left="100" w:right="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hanges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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Symbol" w:eastAsia="Symbol" w:hAnsi="Symbol" w:cs="Symbol"/>
                <w:sz w:val="26"/>
                <w:szCs w:val="26"/>
              </w:rPr>
              <w:t>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  <w:p w14:paraId="5BDD540E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54EE95F2" w14:textId="77777777" w:rsidR="00855687" w:rsidRDefault="000B1492">
            <w:pPr>
              <w:ind w:left="100" w:right="1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work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etectors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ussed.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FB3E3A" w14:textId="77777777" w:rsidR="00855687" w:rsidRDefault="00855687"/>
        </w:tc>
      </w:tr>
      <w:tr w:rsidR="00855687" w14:paraId="107AB706" w14:textId="77777777">
        <w:trPr>
          <w:trHeight w:hRule="exact" w:val="1510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27F6A2D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190BF4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4EC4DAF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86CF555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0CB803" w14:textId="77777777"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FC27C6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8ECB38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6F995" w14:textId="77777777" w:rsidR="00855687" w:rsidRDefault="000B1492">
            <w:pPr>
              <w:ind w:left="100" w:right="1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etection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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</w:p>
          <w:p w14:paraId="5E71CBF4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-M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ers,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rk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cha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</w:p>
          <w:p w14:paraId="4EAA2F2C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Wilson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Cloud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09B86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50BB5D23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F0F27D" w14:textId="77777777"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937908" w14:textId="77777777"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96F6A9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816133" w14:textId="77777777" w:rsidR="00855687" w:rsidRDefault="00855687"/>
        </w:tc>
      </w:tr>
      <w:tr w:rsidR="00855687" w14:paraId="5C9A1728" w14:textId="77777777">
        <w:trPr>
          <w:trHeight w:hRule="exact" w:val="898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CC29C9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6BDE3D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A3971F3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D53C0F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6E01EA" w14:textId="77777777"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C2828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D3835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23381" w14:textId="77777777" w:rsidR="00855687" w:rsidRDefault="000B1492">
            <w:pPr>
              <w:spacing w:before="33" w:line="280" w:lineRule="exact"/>
              <w:ind w:left="100" w:right="29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pacing w:val="-1"/>
                <w:sz w:val="26"/>
                <w:szCs w:val="26"/>
              </w:rPr>
              <w:t>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EA512" w14:textId="77777777" w:rsidR="00855687" w:rsidRDefault="000B1492">
            <w:pPr>
              <w:spacing w:before="33" w:line="280" w:lineRule="exact"/>
              <w:ind w:left="100" w:right="6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pacing w:val="-1"/>
                <w:sz w:val="26"/>
                <w:szCs w:val="26"/>
              </w:rPr>
              <w:t>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using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hic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F68C6" w14:textId="77777777"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34779" w14:textId="77777777"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9DB1A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AF74EE2" w14:textId="77777777" w:rsidR="00855687" w:rsidRDefault="00855687"/>
        </w:tc>
      </w:tr>
      <w:tr w:rsidR="00855687" w14:paraId="6911248D" w14:textId="77777777">
        <w:trPr>
          <w:trHeight w:hRule="exact" w:val="4246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73851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84CA6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1523F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D21D7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7FE9D" w14:textId="77777777"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F87C7" w14:textId="77777777"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8C6B8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31C4A1F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79D4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76D28970" w14:textId="77777777" w:rsidR="00855687" w:rsidRDefault="000B1492">
            <w:pPr>
              <w:ind w:left="100" w:right="16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-life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as ap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 to</w:t>
            </w:r>
            <w:r>
              <w:rPr>
                <w:rFonts w:ascii="Tw Cen MT" w:eastAsia="Tw Cen MT" w:hAnsi="Tw Cen MT" w:cs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 rad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ubst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 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  <w:p w14:paraId="05EF7C36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4F7CD418" w14:textId="77777777" w:rsidR="00855687" w:rsidRDefault="000B1492">
            <w:pPr>
              <w:ind w:left="100" w:right="13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trate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-life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ous met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14:paraId="02E18A91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18D9B18" w14:textId="77777777" w:rsidR="00855687" w:rsidRDefault="000B1492">
            <w:pPr>
              <w:ind w:left="100" w:right="21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sotopes.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3A6F6" w14:textId="77777777" w:rsidR="00855687" w:rsidRDefault="000B1492">
            <w:pPr>
              <w:spacing w:line="280" w:lineRule="exact"/>
              <w:ind w:left="1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65A90188" w14:textId="77777777" w:rsidR="00855687" w:rsidRDefault="000B1492">
            <w:pPr>
              <w:ind w:left="1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f-life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1FACBA44" w14:textId="77777777" w:rsidR="00855687" w:rsidRDefault="00855687">
            <w:pPr>
              <w:spacing w:before="3" w:line="120" w:lineRule="exact"/>
              <w:rPr>
                <w:sz w:val="13"/>
                <w:szCs w:val="13"/>
              </w:rPr>
            </w:pPr>
          </w:p>
          <w:p w14:paraId="40727FD8" w14:textId="77777777" w:rsidR="00855687" w:rsidRDefault="00855687">
            <w:pPr>
              <w:spacing w:line="200" w:lineRule="exact"/>
            </w:pPr>
          </w:p>
          <w:p w14:paraId="039F63B4" w14:textId="77777777" w:rsidR="00855687" w:rsidRDefault="00855687">
            <w:pPr>
              <w:spacing w:line="200" w:lineRule="exact"/>
            </w:pPr>
          </w:p>
          <w:p w14:paraId="14C0A8E4" w14:textId="77777777" w:rsidR="00855687" w:rsidRDefault="00855687">
            <w:pPr>
              <w:spacing w:line="200" w:lineRule="exact"/>
            </w:pPr>
          </w:p>
          <w:p w14:paraId="3E1BE4A8" w14:textId="77777777" w:rsidR="00855687" w:rsidRDefault="00855687">
            <w:pPr>
              <w:spacing w:line="200" w:lineRule="exact"/>
            </w:pPr>
          </w:p>
          <w:p w14:paraId="4F1FD2DA" w14:textId="77777777" w:rsidR="00855687" w:rsidRDefault="00855687">
            <w:pPr>
              <w:spacing w:line="200" w:lineRule="exact"/>
            </w:pPr>
          </w:p>
          <w:p w14:paraId="12E8DC86" w14:textId="77777777" w:rsidR="00855687" w:rsidRDefault="000B1492">
            <w:pPr>
              <w:ind w:left="100" w:right="96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-life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elements.</w:t>
            </w:r>
          </w:p>
          <w:p w14:paraId="0A60C6AB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3DB23443" w14:textId="77777777" w:rsidR="00855687" w:rsidRDefault="000B1492">
            <w:pPr>
              <w:ind w:left="100" w:right="13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otopes 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indus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ry.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BB345" w14:textId="77777777" w:rsidR="00855687" w:rsidRDefault="000B1492">
            <w:pPr>
              <w:spacing w:before="33" w:line="280" w:lineRule="exact"/>
              <w:ind w:left="419" w:right="155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 showing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</w:t>
            </w:r>
            <w:proofErr w:type="spellEnd"/>
          </w:p>
          <w:p w14:paraId="22696278" w14:textId="77777777" w:rsidR="00855687" w:rsidRDefault="000B1492">
            <w:pPr>
              <w:spacing w:before="4"/>
              <w:ind w:left="380" w:right="114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y.</w:t>
            </w:r>
          </w:p>
          <w:p w14:paraId="3FF34792" w14:textId="77777777"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730D8BCB" w14:textId="77777777" w:rsidR="00855687" w:rsidRDefault="000B1492">
            <w:pPr>
              <w:spacing w:before="34" w:line="280" w:lineRule="exact"/>
              <w:ind w:left="419" w:right="64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Gra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69B8F031" w14:textId="77777777" w:rsidR="00855687" w:rsidRDefault="000B1492">
            <w:pPr>
              <w:spacing w:before="3"/>
              <w:ind w:left="419" w:right="69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time</w:t>
            </w:r>
          </w:p>
          <w:p w14:paraId="76E374F8" w14:textId="77777777" w:rsidR="00855687" w:rsidRDefault="000B1492">
            <w:pPr>
              <w:spacing w:before="32" w:line="280" w:lineRule="exact"/>
              <w:ind w:left="419" w:right="630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Gra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0F0B40E3" w14:textId="77777777" w:rsidR="00855687" w:rsidRDefault="000B1492">
            <w:pPr>
              <w:spacing w:before="3"/>
              <w:ind w:left="58" w:right="73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Penc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</w:t>
            </w:r>
          </w:p>
          <w:p w14:paraId="3DC5026E" w14:textId="77777777"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rts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B181E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90ECA" w14:textId="77777777" w:rsidR="00855687" w:rsidRDefault="000B1492">
            <w:pPr>
              <w:ind w:left="280" w:right="110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do 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ew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rk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etermining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life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 substan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  <w:p w14:paraId="621937B1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7C7A791C" w14:textId="77777777" w:rsidR="00855687" w:rsidRDefault="000B1492">
            <w:pPr>
              <w:ind w:left="280" w:right="96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sked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 isotopes.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51206" w14:textId="77777777" w:rsidR="00855687" w:rsidRDefault="00855687"/>
        </w:tc>
      </w:tr>
      <w:tr w:rsidR="00855687" w14:paraId="0E3F1F32" w14:textId="77777777">
        <w:trPr>
          <w:trHeight w:hRule="exact" w:val="3802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43427" w14:textId="77777777" w:rsidR="00855687" w:rsidRDefault="00855687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195F0" w14:textId="77777777"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1BC87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A648F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7A00696F" w14:textId="77777777" w:rsidR="00855687" w:rsidRDefault="00855687">
            <w:pPr>
              <w:spacing w:line="200" w:lineRule="exact"/>
            </w:pPr>
          </w:p>
          <w:p w14:paraId="7CD9BCF5" w14:textId="77777777" w:rsidR="00855687" w:rsidRDefault="00855687">
            <w:pPr>
              <w:spacing w:line="200" w:lineRule="exact"/>
            </w:pPr>
          </w:p>
          <w:p w14:paraId="48330A19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74E1A" w14:textId="77777777"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C204D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Artificial</w:t>
            </w:r>
          </w:p>
          <w:p w14:paraId="580FF02E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DF61D" w14:textId="77777777" w:rsidR="00855687" w:rsidRDefault="00855687">
            <w:pPr>
              <w:spacing w:line="200" w:lineRule="exact"/>
            </w:pPr>
          </w:p>
          <w:p w14:paraId="5957BBD5" w14:textId="77777777" w:rsidR="00855687" w:rsidRDefault="00855687">
            <w:pPr>
              <w:spacing w:line="200" w:lineRule="exact"/>
            </w:pPr>
          </w:p>
          <w:p w14:paraId="15CDB99E" w14:textId="77777777" w:rsidR="00855687" w:rsidRDefault="00855687">
            <w:pPr>
              <w:spacing w:line="200" w:lineRule="exact"/>
            </w:pPr>
          </w:p>
          <w:p w14:paraId="105690B5" w14:textId="77777777" w:rsidR="00855687" w:rsidRDefault="00855687">
            <w:pPr>
              <w:spacing w:before="10" w:line="240" w:lineRule="exact"/>
              <w:rPr>
                <w:sz w:val="24"/>
                <w:szCs w:val="24"/>
              </w:rPr>
            </w:pPr>
          </w:p>
          <w:p w14:paraId="63FA2CF8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C0F4C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</w:p>
          <w:p w14:paraId="71038AFB" w14:textId="77777777" w:rsidR="00855687" w:rsidRDefault="000B1492">
            <w:pPr>
              <w:ind w:left="100" w:right="35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isotopes.</w:t>
            </w:r>
          </w:p>
          <w:p w14:paraId="2FF7BE1D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4E452CFC" w14:textId="77777777" w:rsidR="00855687" w:rsidRDefault="000B1492">
            <w:pPr>
              <w:ind w:left="100" w:right="2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 isotopes.</w:t>
            </w:r>
          </w:p>
          <w:p w14:paraId="4EDBA034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5A9DD0DE" w14:textId="77777777" w:rsidR="00855687" w:rsidRDefault="00855687">
            <w:pPr>
              <w:spacing w:line="200" w:lineRule="exact"/>
            </w:pPr>
          </w:p>
          <w:p w14:paraId="7362B6A7" w14:textId="77777777" w:rsidR="00855687" w:rsidRDefault="00855687">
            <w:pPr>
              <w:spacing w:line="200" w:lineRule="exact"/>
            </w:pPr>
          </w:p>
          <w:p w14:paraId="2D0614FD" w14:textId="77777777" w:rsidR="00855687" w:rsidRDefault="000B1492">
            <w:pPr>
              <w:ind w:left="100" w:right="4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FEC2D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uish</w:t>
            </w:r>
          </w:p>
          <w:p w14:paraId="43F45204" w14:textId="77777777" w:rsidR="00855687" w:rsidRDefault="000B1492">
            <w:pPr>
              <w:ind w:left="100" w:right="8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  <w:p w14:paraId="0EFB2ADD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54A817BB" w14:textId="77777777" w:rsidR="00855687" w:rsidRDefault="00855687">
            <w:pPr>
              <w:spacing w:line="200" w:lineRule="exact"/>
            </w:pPr>
          </w:p>
          <w:p w14:paraId="4FA34AA8" w14:textId="77777777" w:rsidR="00855687" w:rsidRDefault="00855687">
            <w:pPr>
              <w:spacing w:line="200" w:lineRule="exact"/>
            </w:pPr>
          </w:p>
          <w:p w14:paraId="4673F42F" w14:textId="77777777" w:rsidR="00855687" w:rsidRDefault="000B1492">
            <w:pPr>
              <w:ind w:left="100" w:right="28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 met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</w:p>
          <w:p w14:paraId="696B9127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topes.</w:t>
            </w:r>
          </w:p>
          <w:p w14:paraId="5EAC7C74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A2F4E93" w14:textId="77777777" w:rsidR="00855687" w:rsidRDefault="000B1492">
            <w:pPr>
              <w:ind w:left="100" w:right="13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use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 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62E7A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5091C653" w14:textId="77777777" w:rsidR="00855687" w:rsidRDefault="000B1492">
            <w:pPr>
              <w:ind w:left="419" w:right="494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ic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14:paraId="03724D5A" w14:textId="77777777" w:rsidR="00855687" w:rsidRDefault="000B1492">
            <w:pPr>
              <w:spacing w:before="34" w:line="280" w:lineRule="exact"/>
              <w:ind w:left="419" w:right="382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omb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 eleme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E1816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EEC24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stingui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</w:p>
          <w:p w14:paraId="5D760D59" w14:textId="77777777" w:rsidR="00855687" w:rsidRDefault="000B1492">
            <w:pPr>
              <w:ind w:left="100" w:right="22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</w:t>
            </w:r>
          </w:p>
          <w:p w14:paraId="14EAFB3B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15B4CF7E" w14:textId="77777777" w:rsidR="00855687" w:rsidRDefault="00855687">
            <w:pPr>
              <w:spacing w:line="200" w:lineRule="exact"/>
            </w:pPr>
          </w:p>
          <w:p w14:paraId="5488CC12" w14:textId="77777777" w:rsidR="00855687" w:rsidRDefault="00855687">
            <w:pPr>
              <w:spacing w:line="200" w:lineRule="exact"/>
            </w:pPr>
          </w:p>
          <w:p w14:paraId="1F09AA54" w14:textId="77777777" w:rsidR="00855687" w:rsidRDefault="000B1492">
            <w:pPr>
              <w:ind w:left="100" w:right="158" w:firstLine="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hod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0D81F8C" w14:textId="77777777" w:rsidR="00855687" w:rsidRDefault="00855687"/>
        </w:tc>
      </w:tr>
      <w:tr w:rsidR="00855687" w14:paraId="436BF0A6" w14:textId="77777777">
        <w:trPr>
          <w:trHeight w:hRule="exact" w:val="2559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C72C5" w14:textId="77777777" w:rsidR="00855687" w:rsidRDefault="00855687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BAC7B" w14:textId="77777777"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DE60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3CDBC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39C87C5D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7D82C" w14:textId="77777777"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CE866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0E3C77C9" w14:textId="77777777" w:rsidR="00855687" w:rsidRDefault="000B1492">
            <w:pPr>
              <w:ind w:left="100" w:right="27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aza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 safety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C0E9F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F59B0DE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31CF2" w14:textId="77777777" w:rsidR="00855687" w:rsidRDefault="000B1492">
            <w:pPr>
              <w:ind w:left="100" w:right="10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  <w:p w14:paraId="49DA6A1F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5B260AEA" w14:textId="77777777" w:rsidR="00855687" w:rsidRDefault="000B1492">
            <w:pPr>
              <w:ind w:left="100" w:right="48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from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DA32D" w14:textId="77777777" w:rsidR="00855687" w:rsidRDefault="000B1492">
            <w:pPr>
              <w:ind w:left="100" w:right="6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  <w:p w14:paraId="37E9CBF7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F429BAC" w14:textId="77777777" w:rsidR="00855687" w:rsidRDefault="000B1492">
            <w:pPr>
              <w:ind w:left="100" w:right="11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 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otect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emse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from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AE043" w14:textId="77777777" w:rsidR="00855687" w:rsidRDefault="000B1492">
            <w:pPr>
              <w:ind w:left="102" w:right="11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hart showing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haza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ds of 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tions, Pi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tures showing peo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working with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tive mate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ial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A4ED2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E9805" w14:textId="77777777" w:rsidR="00855687" w:rsidRDefault="00855687">
            <w:pPr>
              <w:spacing w:before="5" w:line="280" w:lineRule="exact"/>
              <w:rPr>
                <w:sz w:val="28"/>
                <w:szCs w:val="28"/>
              </w:rPr>
            </w:pPr>
          </w:p>
          <w:p w14:paraId="2E6AC777" w14:textId="77777777" w:rsidR="00855687" w:rsidRDefault="000B1492">
            <w:pPr>
              <w:spacing w:line="237" w:lineRule="auto"/>
              <w:ind w:left="280" w:right="250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h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2FD4A" w14:textId="77777777" w:rsidR="00855687" w:rsidRDefault="00855687"/>
        </w:tc>
      </w:tr>
      <w:tr w:rsidR="00855687" w14:paraId="4371A6AC" w14:textId="77777777">
        <w:trPr>
          <w:trHeight w:hRule="exact" w:val="314"/>
        </w:trPr>
        <w:tc>
          <w:tcPr>
            <w:tcW w:w="22685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BF84F" w14:textId="77777777" w:rsidR="00855687" w:rsidRDefault="000B1492">
            <w:pPr>
              <w:spacing w:before="5" w:line="300" w:lineRule="exact"/>
              <w:ind w:left="9679" w:right="9681"/>
              <w:jc w:val="center"/>
              <w:rPr>
                <w:rFonts w:ascii="Tw Cen MT" w:eastAsia="Tw Cen MT" w:hAnsi="Tw Cen MT" w:cs="Tw Cen MT"/>
                <w:sz w:val="28"/>
                <w:szCs w:val="28"/>
              </w:rPr>
            </w:pP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TERM</w:t>
            </w:r>
            <w:r>
              <w:rPr>
                <w:rFonts w:ascii="Tw Cen MT" w:eastAsia="Tw Cen MT" w:hAnsi="Tw Cen MT" w:cs="Tw Cen MT"/>
                <w:b/>
                <w:spacing w:val="-1"/>
                <w:sz w:val="28"/>
                <w:szCs w:val="28"/>
              </w:rPr>
              <w:t>IN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L E</w:t>
            </w:r>
            <w:r>
              <w:rPr>
                <w:rFonts w:ascii="Tw Cen MT" w:eastAsia="Tw Cen MT" w:hAnsi="Tw Cen MT" w:cs="Tw Cen MT"/>
                <w:b/>
                <w:spacing w:val="-3"/>
                <w:sz w:val="28"/>
                <w:szCs w:val="28"/>
              </w:rPr>
              <w:t>X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M</w:t>
            </w:r>
            <w:r>
              <w:rPr>
                <w:rFonts w:ascii="Tw Cen MT" w:eastAsia="Tw Cen MT" w:hAnsi="Tw Cen MT" w:cs="Tw Cen MT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8"/>
                <w:szCs w:val="28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8"/>
                <w:szCs w:val="28"/>
              </w:rPr>
              <w:t>IO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N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S</w:t>
            </w:r>
          </w:p>
        </w:tc>
      </w:tr>
      <w:tr w:rsidR="00855687" w14:paraId="67DBECA5" w14:textId="77777777">
        <w:trPr>
          <w:trHeight w:hRule="exact" w:val="314"/>
        </w:trPr>
        <w:tc>
          <w:tcPr>
            <w:tcW w:w="22685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3E242" w14:textId="380B6541" w:rsidR="00855687" w:rsidRDefault="000B1492">
            <w:pPr>
              <w:spacing w:line="300" w:lineRule="exact"/>
              <w:ind w:left="8570" w:right="8575"/>
              <w:jc w:val="center"/>
              <w:rPr>
                <w:rFonts w:ascii="Tw Cen MT" w:eastAsia="Tw Cen MT" w:hAnsi="Tw Cen MT" w:cs="Tw Cen MT"/>
                <w:sz w:val="28"/>
                <w:szCs w:val="28"/>
              </w:rPr>
            </w:pP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TERM</w:t>
            </w:r>
            <w:r>
              <w:rPr>
                <w:rFonts w:ascii="Tw Cen MT" w:eastAsia="Tw Cen MT" w:hAnsi="Tw Cen MT" w:cs="Tw Cen MT"/>
                <w:b/>
                <w:spacing w:val="-1"/>
                <w:sz w:val="28"/>
                <w:szCs w:val="28"/>
              </w:rPr>
              <w:t>IN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 xml:space="preserve">L </w:t>
            </w:r>
            <w:r w:rsidR="001F63C9">
              <w:rPr>
                <w:rFonts w:ascii="Tw Cen MT" w:eastAsia="Tw Cen MT" w:hAnsi="Tw Cen MT" w:cs="Tw Cen MT"/>
                <w:b/>
                <w:sz w:val="28"/>
                <w:szCs w:val="28"/>
              </w:rPr>
              <w:t>BREAK</w:t>
            </w:r>
          </w:p>
        </w:tc>
      </w:tr>
    </w:tbl>
    <w:p w14:paraId="7B125AB7" w14:textId="77777777" w:rsidR="00855687" w:rsidRDefault="00855687">
      <w:pPr>
        <w:spacing w:line="200" w:lineRule="exact"/>
      </w:pPr>
    </w:p>
    <w:p w14:paraId="0A2F2A73" w14:textId="77777777" w:rsidR="00855687" w:rsidRDefault="00855687">
      <w:pPr>
        <w:spacing w:before="8" w:line="240" w:lineRule="exact"/>
        <w:rPr>
          <w:sz w:val="24"/>
          <w:szCs w:val="24"/>
        </w:rPr>
      </w:pPr>
    </w:p>
    <w:p w14:paraId="4E7C3CF1" w14:textId="77777777" w:rsidR="00855687" w:rsidRDefault="000B1492">
      <w:pPr>
        <w:spacing w:before="16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6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7</w:t>
      </w:r>
    </w:p>
    <w:p w14:paraId="0F3AC81D" w14:textId="77777777"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1620"/>
        <w:gridCol w:w="451"/>
        <w:gridCol w:w="449"/>
        <w:gridCol w:w="1351"/>
        <w:gridCol w:w="1801"/>
        <w:gridCol w:w="540"/>
        <w:gridCol w:w="3600"/>
        <w:gridCol w:w="3329"/>
        <w:gridCol w:w="1801"/>
        <w:gridCol w:w="1891"/>
        <w:gridCol w:w="2609"/>
        <w:gridCol w:w="1351"/>
      </w:tblGrid>
      <w:tr w:rsidR="00855687" w14:paraId="2E2D309E" w14:textId="77777777">
        <w:trPr>
          <w:trHeight w:hRule="exact" w:val="1992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1BBCDA" w14:textId="77777777" w:rsidR="00855687" w:rsidRDefault="00855687">
            <w:pPr>
              <w:spacing w:line="200" w:lineRule="exact"/>
            </w:pPr>
          </w:p>
          <w:p w14:paraId="0C28D981" w14:textId="77777777" w:rsidR="00855687" w:rsidRDefault="00855687">
            <w:pPr>
              <w:spacing w:line="200" w:lineRule="exact"/>
            </w:pPr>
          </w:p>
          <w:p w14:paraId="162CE955" w14:textId="77777777" w:rsidR="00855687" w:rsidRDefault="00855687">
            <w:pPr>
              <w:spacing w:line="200" w:lineRule="exact"/>
            </w:pPr>
          </w:p>
          <w:p w14:paraId="54000F96" w14:textId="77777777" w:rsidR="00855687" w:rsidRDefault="00855687">
            <w:pPr>
              <w:spacing w:line="200" w:lineRule="exact"/>
            </w:pPr>
          </w:p>
          <w:p w14:paraId="2162BFB1" w14:textId="77777777" w:rsidR="00855687" w:rsidRDefault="00855687">
            <w:pPr>
              <w:spacing w:line="200" w:lineRule="exact"/>
            </w:pPr>
          </w:p>
          <w:p w14:paraId="6460A6BD" w14:textId="77777777" w:rsidR="00855687" w:rsidRDefault="00855687">
            <w:pPr>
              <w:spacing w:line="200" w:lineRule="exact"/>
            </w:pPr>
          </w:p>
          <w:p w14:paraId="6AE99EC3" w14:textId="77777777" w:rsidR="00855687" w:rsidRDefault="00855687">
            <w:pPr>
              <w:spacing w:line="200" w:lineRule="exact"/>
            </w:pPr>
          </w:p>
          <w:p w14:paraId="1F7C9395" w14:textId="77777777" w:rsidR="00855687" w:rsidRDefault="00855687">
            <w:pPr>
              <w:spacing w:line="200" w:lineRule="exact"/>
            </w:pPr>
          </w:p>
          <w:p w14:paraId="09366E9C" w14:textId="77777777" w:rsidR="00855687" w:rsidRDefault="00855687">
            <w:pPr>
              <w:spacing w:line="200" w:lineRule="exact"/>
            </w:pPr>
          </w:p>
          <w:p w14:paraId="083E01FC" w14:textId="77777777" w:rsidR="00855687" w:rsidRDefault="00855687">
            <w:pPr>
              <w:spacing w:line="200" w:lineRule="exact"/>
            </w:pPr>
          </w:p>
          <w:p w14:paraId="4DDED393" w14:textId="77777777" w:rsidR="00855687" w:rsidRDefault="00855687">
            <w:pPr>
              <w:spacing w:before="3" w:line="260" w:lineRule="exact"/>
              <w:rPr>
                <w:sz w:val="26"/>
                <w:szCs w:val="26"/>
              </w:rPr>
            </w:pPr>
          </w:p>
          <w:p w14:paraId="78677CA0" w14:textId="77777777" w:rsidR="00855687" w:rsidRDefault="000B1492">
            <w:pPr>
              <w:ind w:left="102" w:righ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nizing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hazar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24F83E" w14:textId="77777777" w:rsidR="00855687" w:rsidRDefault="000B1492">
            <w:pPr>
              <w:spacing w:line="280" w:lineRule="exact"/>
              <w:ind w:left="102" w:right="32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lize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66542E93" w14:textId="77777777" w:rsidR="00855687" w:rsidRDefault="000B1492">
            <w:pPr>
              <w:ind w:left="102" w:right="24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ortance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zard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68BA541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764F7F02" w14:textId="77777777" w:rsidR="00855687" w:rsidRDefault="00855687">
            <w:pPr>
              <w:spacing w:line="200" w:lineRule="exact"/>
            </w:pPr>
          </w:p>
          <w:p w14:paraId="62C86C1B" w14:textId="77777777" w:rsidR="00855687" w:rsidRDefault="00855687">
            <w:pPr>
              <w:spacing w:line="200" w:lineRule="exact"/>
            </w:pPr>
          </w:p>
          <w:p w14:paraId="3DE835BB" w14:textId="77777777" w:rsidR="00855687" w:rsidRDefault="000B1492">
            <w:pPr>
              <w:ind w:left="102" w:right="13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J U L Y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20C52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C7F60E9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58A2F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RADIO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</w:t>
            </w:r>
          </w:p>
          <w:p w14:paraId="1883081D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ITY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B0E9C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lear</w:t>
            </w:r>
          </w:p>
          <w:p w14:paraId="6FCC5AD9" w14:textId="77777777" w:rsidR="00855687" w:rsidRDefault="000B1492">
            <w:pPr>
              <w:ind w:left="100" w:right="45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fissi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 fus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6317E" w14:textId="77777777" w:rsidR="00855687" w:rsidRDefault="00855687">
            <w:pPr>
              <w:spacing w:before="2" w:line="120" w:lineRule="exact"/>
              <w:rPr>
                <w:sz w:val="13"/>
                <w:szCs w:val="13"/>
              </w:rPr>
            </w:pPr>
          </w:p>
          <w:p w14:paraId="07656F97" w14:textId="77777777" w:rsidR="00855687" w:rsidRDefault="00855687">
            <w:pPr>
              <w:spacing w:line="200" w:lineRule="exact"/>
            </w:pPr>
          </w:p>
          <w:p w14:paraId="5976ABE7" w14:textId="77777777" w:rsidR="00855687" w:rsidRDefault="00855687">
            <w:pPr>
              <w:spacing w:line="200" w:lineRule="exact"/>
            </w:pPr>
          </w:p>
          <w:p w14:paraId="38AD91AA" w14:textId="77777777" w:rsidR="00855687" w:rsidRDefault="00855687">
            <w:pPr>
              <w:spacing w:line="200" w:lineRule="exact"/>
            </w:pPr>
          </w:p>
          <w:p w14:paraId="75B9EAF1" w14:textId="77777777" w:rsidR="00855687" w:rsidRDefault="00855687">
            <w:pPr>
              <w:spacing w:line="200" w:lineRule="exact"/>
            </w:pPr>
          </w:p>
          <w:p w14:paraId="787704A0" w14:textId="77777777" w:rsidR="00855687" w:rsidRDefault="00855687">
            <w:pPr>
              <w:spacing w:line="200" w:lineRule="exact"/>
            </w:pPr>
          </w:p>
          <w:p w14:paraId="08F96FAE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E1BEF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14:paraId="3DC282BB" w14:textId="77777777" w:rsidR="00855687" w:rsidRDefault="000B1492">
            <w:pPr>
              <w:ind w:left="100" w:right="47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  <w:p w14:paraId="6A1E10C7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E76A21F" w14:textId="77777777" w:rsidR="00855687" w:rsidRDefault="000B1492">
            <w:pPr>
              <w:ind w:left="100" w:right="36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fusi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65474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6752D422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fusi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n.</w:t>
            </w:r>
          </w:p>
          <w:p w14:paraId="6FA10F10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10CBDC8A" w14:textId="77777777" w:rsidR="00855687" w:rsidRDefault="00855687">
            <w:pPr>
              <w:spacing w:line="200" w:lineRule="exact"/>
            </w:pPr>
          </w:p>
          <w:p w14:paraId="77D85A32" w14:textId="77777777" w:rsidR="00855687" w:rsidRDefault="00855687">
            <w:pPr>
              <w:spacing w:line="200" w:lineRule="exact"/>
            </w:pPr>
          </w:p>
          <w:p w14:paraId="4209159E" w14:textId="77777777" w:rsidR="00855687" w:rsidRDefault="000B1492">
            <w:pPr>
              <w:ind w:left="100" w:right="32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fusi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F2623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1BB70175" w14:textId="77777777" w:rsidR="00855687" w:rsidRDefault="000B1492">
            <w:pPr>
              <w:ind w:left="102" w:right="16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ower station.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F98FB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CA6DC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group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</w:t>
            </w:r>
          </w:p>
          <w:p w14:paraId="7079F8F2" w14:textId="77777777" w:rsidR="00855687" w:rsidRDefault="000B1492">
            <w:pPr>
              <w:ind w:left="100" w:right="19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eir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tea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eir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2505081" w14:textId="77777777" w:rsidR="00855687" w:rsidRDefault="00855687"/>
        </w:tc>
      </w:tr>
      <w:tr w:rsidR="00855687" w14:paraId="2E3009A9" w14:textId="77777777">
        <w:trPr>
          <w:trHeight w:hRule="exact" w:val="3145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EE961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BE8C2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D2EFF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0C248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7E8A0F3B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74ACA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IO</w:t>
            </w:r>
          </w:p>
          <w:p w14:paraId="287CE0B4" w14:textId="77777777" w:rsidR="00855687" w:rsidRDefault="000B1492">
            <w:pPr>
              <w:ind w:left="102" w:right="11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53181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Cat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91314" w14:textId="77777777" w:rsidR="00855687" w:rsidRDefault="00855687">
            <w:pPr>
              <w:spacing w:line="200" w:lineRule="exact"/>
            </w:pPr>
          </w:p>
          <w:p w14:paraId="602DD1B6" w14:textId="77777777" w:rsidR="00855687" w:rsidRDefault="00855687">
            <w:pPr>
              <w:spacing w:line="200" w:lineRule="exact"/>
            </w:pPr>
          </w:p>
          <w:p w14:paraId="58D31F3D" w14:textId="77777777" w:rsidR="00855687" w:rsidRDefault="00855687">
            <w:pPr>
              <w:spacing w:line="200" w:lineRule="exact"/>
            </w:pPr>
          </w:p>
          <w:p w14:paraId="3662451F" w14:textId="77777777" w:rsidR="00855687" w:rsidRDefault="00855687">
            <w:pPr>
              <w:spacing w:line="200" w:lineRule="exact"/>
            </w:pPr>
          </w:p>
          <w:p w14:paraId="7302878E" w14:textId="77777777" w:rsidR="00855687" w:rsidRDefault="00855687">
            <w:pPr>
              <w:spacing w:line="200" w:lineRule="exact"/>
            </w:pPr>
          </w:p>
          <w:p w14:paraId="431755DC" w14:textId="77777777" w:rsidR="00855687" w:rsidRDefault="00855687">
            <w:pPr>
              <w:spacing w:line="200" w:lineRule="exact"/>
            </w:pPr>
          </w:p>
          <w:p w14:paraId="7145BBC0" w14:textId="77777777" w:rsidR="00855687" w:rsidRDefault="00855687">
            <w:pPr>
              <w:spacing w:before="13" w:line="200" w:lineRule="exact"/>
            </w:pPr>
          </w:p>
          <w:p w14:paraId="1B40A4FF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68203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06B6697C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14:paraId="1EF97CF6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43BA4B5" w14:textId="77777777" w:rsidR="00855687" w:rsidRDefault="000B1492">
            <w:pPr>
              <w:ind w:left="100" w:righ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14:paraId="5F2AAE8F" w14:textId="77777777"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14:paraId="037798FE" w14:textId="77777777" w:rsidR="00855687" w:rsidRDefault="000B1492">
            <w:pPr>
              <w:ind w:left="100" w:right="48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4F11D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701298C9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14:paraId="147C3A27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7CCFA9A1" w14:textId="77777777" w:rsidR="00855687" w:rsidRDefault="000B1492">
            <w:pPr>
              <w:ind w:left="100" w:right="33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rties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14:paraId="45AB7FEC" w14:textId="77777777" w:rsidR="00855687" w:rsidRDefault="00855687">
            <w:pPr>
              <w:spacing w:before="4" w:line="160" w:lineRule="exact"/>
              <w:rPr>
                <w:sz w:val="16"/>
                <w:szCs w:val="16"/>
              </w:rPr>
            </w:pPr>
          </w:p>
          <w:p w14:paraId="5F575314" w14:textId="77777777" w:rsidR="00855687" w:rsidRDefault="00855687">
            <w:pPr>
              <w:spacing w:line="200" w:lineRule="exact"/>
            </w:pPr>
          </w:p>
          <w:p w14:paraId="341B1802" w14:textId="77777777" w:rsidR="00855687" w:rsidRDefault="00855687">
            <w:pPr>
              <w:spacing w:line="200" w:lineRule="exact"/>
            </w:pPr>
          </w:p>
          <w:p w14:paraId="0E74D43B" w14:textId="77777777" w:rsidR="00855687" w:rsidRDefault="000B1492">
            <w:pPr>
              <w:ind w:left="100" w:right="3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E8432" w14:textId="77777777" w:rsidR="00855687" w:rsidRDefault="000B1492">
            <w:pPr>
              <w:spacing w:before="1"/>
              <w:ind w:left="102" w:right="43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atho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 tube.,</w:t>
            </w:r>
          </w:p>
          <w:p w14:paraId="692244CF" w14:textId="77777777" w:rsidR="00855687" w:rsidRDefault="000B1492">
            <w:pPr>
              <w:ind w:left="102" w:right="299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hart showing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atho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 tube.,</w:t>
            </w:r>
          </w:p>
          <w:p w14:paraId="62B6A073" w14:textId="77777777" w:rsidR="00855687" w:rsidRDefault="000B1492">
            <w:pPr>
              <w:ind w:left="102" w:right="4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,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omputer monito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.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 of malto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 and pa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dle wheel.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64129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E6C28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Assessing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</w:p>
          <w:p w14:paraId="5E37FF17" w14:textId="77777777" w:rsidR="00855687" w:rsidRDefault="000B1492">
            <w:pPr>
              <w:ind w:left="100" w:right="17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ining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14:paraId="2541F6EA" w14:textId="77777777" w:rsidR="00855687" w:rsidRDefault="00855687">
            <w:pPr>
              <w:spacing w:before="4" w:line="160" w:lineRule="exact"/>
              <w:rPr>
                <w:sz w:val="16"/>
                <w:szCs w:val="16"/>
              </w:rPr>
            </w:pPr>
          </w:p>
          <w:p w14:paraId="6EAA3583" w14:textId="77777777" w:rsidR="00855687" w:rsidRDefault="00855687">
            <w:pPr>
              <w:spacing w:line="200" w:lineRule="exact"/>
            </w:pPr>
          </w:p>
          <w:p w14:paraId="12D3DFDF" w14:textId="77777777" w:rsidR="00855687" w:rsidRDefault="00855687">
            <w:pPr>
              <w:spacing w:line="200" w:lineRule="exact"/>
            </w:pPr>
          </w:p>
          <w:p w14:paraId="65403C76" w14:textId="77777777" w:rsidR="00855687" w:rsidRDefault="000B1492">
            <w:pPr>
              <w:ind w:left="100" w:right="18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C5B86" w14:textId="77777777" w:rsidR="00855687" w:rsidRDefault="00855687"/>
        </w:tc>
      </w:tr>
      <w:tr w:rsidR="00855687" w14:paraId="0A3D95DE" w14:textId="77777777">
        <w:trPr>
          <w:trHeight w:hRule="exact" w:val="1169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EF541E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0F7AAD76" w14:textId="77777777" w:rsidR="00855687" w:rsidRDefault="00855687">
            <w:pPr>
              <w:spacing w:line="200" w:lineRule="exact"/>
            </w:pPr>
          </w:p>
          <w:p w14:paraId="705D41EF" w14:textId="77777777" w:rsidR="00855687" w:rsidRDefault="00855687">
            <w:pPr>
              <w:spacing w:line="200" w:lineRule="exact"/>
            </w:pPr>
          </w:p>
          <w:p w14:paraId="44B76543" w14:textId="77777777" w:rsidR="00855687" w:rsidRDefault="000B1492">
            <w:pPr>
              <w:ind w:left="102" w:righ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nizing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hazar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AB4837F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0A2575E8" w14:textId="77777777" w:rsidR="00855687" w:rsidRDefault="00855687">
            <w:pPr>
              <w:spacing w:line="200" w:lineRule="exact"/>
            </w:pPr>
          </w:p>
          <w:p w14:paraId="5A2905CB" w14:textId="77777777" w:rsidR="00855687" w:rsidRDefault="00855687">
            <w:pPr>
              <w:spacing w:line="200" w:lineRule="exact"/>
            </w:pPr>
          </w:p>
          <w:p w14:paraId="72D025A5" w14:textId="77777777" w:rsidR="00855687" w:rsidRDefault="000B1492">
            <w:pPr>
              <w:ind w:left="102" w:right="24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lize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ortance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zard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641102C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79162ABE" w14:textId="77777777" w:rsidR="00855687" w:rsidRDefault="000B1492">
            <w:pPr>
              <w:ind w:left="102" w:right="9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U G U S T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272B528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659C9C5E" w14:textId="77777777" w:rsidR="00855687" w:rsidRDefault="00855687">
            <w:pPr>
              <w:spacing w:line="200" w:lineRule="exact"/>
            </w:pPr>
          </w:p>
          <w:p w14:paraId="44279E03" w14:textId="77777777" w:rsidR="00855687" w:rsidRDefault="00855687">
            <w:pPr>
              <w:spacing w:line="200" w:lineRule="exact"/>
            </w:pPr>
          </w:p>
          <w:p w14:paraId="3EE5A717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B47FA92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3646504" w14:textId="77777777" w:rsidR="00855687" w:rsidRDefault="000B1492">
            <w:pPr>
              <w:ind w:left="102" w:right="11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IO 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842A37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725438B3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-rays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101820" w14:textId="77777777" w:rsidR="00855687" w:rsidRDefault="00855687">
            <w:pPr>
              <w:spacing w:line="200" w:lineRule="exact"/>
            </w:pPr>
          </w:p>
          <w:p w14:paraId="187A4916" w14:textId="77777777" w:rsidR="00855687" w:rsidRDefault="00855687">
            <w:pPr>
              <w:spacing w:line="200" w:lineRule="exact"/>
            </w:pPr>
          </w:p>
          <w:p w14:paraId="26529315" w14:textId="77777777" w:rsidR="00855687" w:rsidRDefault="00855687">
            <w:pPr>
              <w:spacing w:line="200" w:lineRule="exact"/>
            </w:pPr>
          </w:p>
          <w:p w14:paraId="48E1480C" w14:textId="77777777" w:rsidR="00855687" w:rsidRDefault="00855687">
            <w:pPr>
              <w:spacing w:line="200" w:lineRule="exact"/>
            </w:pPr>
          </w:p>
          <w:p w14:paraId="0595CFC7" w14:textId="77777777" w:rsidR="00855687" w:rsidRDefault="00855687">
            <w:pPr>
              <w:spacing w:line="200" w:lineRule="exact"/>
            </w:pPr>
          </w:p>
          <w:p w14:paraId="5F50A97B" w14:textId="77777777" w:rsidR="00855687" w:rsidRDefault="00855687">
            <w:pPr>
              <w:spacing w:line="200" w:lineRule="exact"/>
            </w:pPr>
          </w:p>
          <w:p w14:paraId="3482C99F" w14:textId="77777777" w:rsidR="00855687" w:rsidRDefault="00855687">
            <w:pPr>
              <w:spacing w:line="200" w:lineRule="exact"/>
            </w:pPr>
          </w:p>
          <w:p w14:paraId="187DAEDB" w14:textId="77777777" w:rsidR="00855687" w:rsidRDefault="00855687">
            <w:pPr>
              <w:spacing w:before="19" w:line="280" w:lineRule="exact"/>
              <w:rPr>
                <w:sz w:val="28"/>
                <w:szCs w:val="28"/>
              </w:rPr>
            </w:pPr>
          </w:p>
          <w:p w14:paraId="28A9D616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6CB42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4C305E78" w14:textId="77777777" w:rsidR="00855687" w:rsidRDefault="000B1492">
            <w:pPr>
              <w:ind w:left="100" w:right="20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503F9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33965441" w14:textId="77777777" w:rsidR="00855687" w:rsidRDefault="000B1492">
            <w:pPr>
              <w:ind w:left="100" w:right="22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292B1190" w14:textId="77777777" w:rsidR="00855687" w:rsidRDefault="000B1492">
            <w:pPr>
              <w:spacing w:line="300" w:lineRule="exact"/>
              <w:ind w:left="1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44D93E1" w14:textId="77777777" w:rsidR="00855687" w:rsidRDefault="000B1492">
            <w:pPr>
              <w:spacing w:before="1"/>
              <w:ind w:left="419" w:right="209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showing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5F2F2562" w14:textId="77777777" w:rsidR="00855687" w:rsidRDefault="000B1492">
            <w:pPr>
              <w:spacing w:before="34" w:line="280" w:lineRule="exact"/>
              <w:ind w:left="419" w:right="226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re.</w:t>
            </w:r>
          </w:p>
          <w:p w14:paraId="2EBA0A2D" w14:textId="77777777" w:rsidR="00855687" w:rsidRDefault="00855687">
            <w:pPr>
              <w:spacing w:before="7" w:line="280" w:lineRule="exact"/>
              <w:rPr>
                <w:sz w:val="28"/>
                <w:szCs w:val="28"/>
              </w:rPr>
            </w:pPr>
          </w:p>
          <w:p w14:paraId="32253791" w14:textId="77777777" w:rsidR="00855687" w:rsidRDefault="000B1492">
            <w:pPr>
              <w:ind w:left="419" w:right="11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proofErr w:type="spellEnd"/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te.</w:t>
            </w:r>
          </w:p>
        </w:tc>
        <w:tc>
          <w:tcPr>
            <w:tcW w:w="18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8D179A2" w14:textId="77777777" w:rsidR="00855687" w:rsidRDefault="00855687"/>
        </w:tc>
        <w:tc>
          <w:tcPr>
            <w:tcW w:w="26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7343263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</w:p>
          <w:p w14:paraId="287DE771" w14:textId="77777777" w:rsidR="00855687" w:rsidRDefault="000B1492">
            <w:pPr>
              <w:ind w:left="100" w:right="19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sk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hem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0124AE0D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7735CD96" w14:textId="77777777" w:rsidR="00855687" w:rsidRDefault="00855687">
            <w:pPr>
              <w:spacing w:line="200" w:lineRule="exact"/>
            </w:pPr>
          </w:p>
          <w:p w14:paraId="661CDB6B" w14:textId="77777777" w:rsidR="00855687" w:rsidRDefault="00855687">
            <w:pPr>
              <w:spacing w:line="200" w:lineRule="exact"/>
            </w:pPr>
          </w:p>
          <w:p w14:paraId="7C1A7AD9" w14:textId="77777777" w:rsidR="00855687" w:rsidRDefault="000B1492">
            <w:pPr>
              <w:ind w:left="100" w:right="47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Give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uiz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14:paraId="1EE7D503" w14:textId="77777777" w:rsidR="00855687" w:rsidRDefault="00855687">
            <w:pPr>
              <w:spacing w:before="6" w:line="180" w:lineRule="exact"/>
              <w:rPr>
                <w:sz w:val="18"/>
                <w:szCs w:val="18"/>
              </w:rPr>
            </w:pPr>
          </w:p>
          <w:p w14:paraId="3EE3A96F" w14:textId="77777777" w:rsidR="00855687" w:rsidRDefault="00855687">
            <w:pPr>
              <w:spacing w:line="200" w:lineRule="exact"/>
            </w:pPr>
          </w:p>
          <w:p w14:paraId="3EE7DCE5" w14:textId="77777777" w:rsidR="00855687" w:rsidRDefault="00855687">
            <w:pPr>
              <w:spacing w:line="200" w:lineRule="exact"/>
            </w:pPr>
          </w:p>
          <w:p w14:paraId="6012014D" w14:textId="77777777" w:rsidR="00855687" w:rsidRDefault="000B1492">
            <w:pPr>
              <w:spacing w:line="280" w:lineRule="exact"/>
              <w:ind w:left="280" w:right="116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DC8C516" w14:textId="77777777" w:rsidR="00855687" w:rsidRDefault="00855687"/>
        </w:tc>
      </w:tr>
      <w:tr w:rsidR="00855687" w14:paraId="68B38553" w14:textId="77777777">
        <w:trPr>
          <w:trHeight w:hRule="exact" w:val="1814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AB13F3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295B38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29D5C9E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9F6FB2E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0EEF21" w14:textId="77777777"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F8692D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E7D949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7B2B1" w14:textId="77777777" w:rsidR="00855687" w:rsidRDefault="000B1492">
            <w:pPr>
              <w:spacing w:line="280" w:lineRule="exact"/>
              <w:ind w:left="100" w:right="44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</w:t>
            </w:r>
          </w:p>
          <w:p w14:paraId="5FDEFCBA" w14:textId="77777777" w:rsidR="00855687" w:rsidRDefault="000B1492">
            <w:pPr>
              <w:ind w:left="100" w:right="254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ue,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stingui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betwe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their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duc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24FE7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</w:p>
          <w:p w14:paraId="70100CB5" w14:textId="77777777" w:rsidR="00855687" w:rsidRDefault="000B1492">
            <w:pPr>
              <w:ind w:left="100" w:right="56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2C47A02" w14:textId="77777777"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897B1D" w14:textId="77777777"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44DFF3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505402" w14:textId="77777777" w:rsidR="00855687" w:rsidRDefault="00855687"/>
        </w:tc>
      </w:tr>
      <w:tr w:rsidR="00855687" w14:paraId="47549F5F" w14:textId="77777777">
        <w:trPr>
          <w:trHeight w:hRule="exact" w:val="1143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0EAE9F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04DF210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94C23A8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900C7B0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F974BD" w14:textId="77777777"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0073A5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613385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24018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revi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6761BD32" w14:textId="77777777" w:rsidR="00855687" w:rsidRDefault="000B1492">
            <w:pPr>
              <w:ind w:left="100" w:right="7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41755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11FEE7F" w14:textId="77777777" w:rsidR="00855687" w:rsidRDefault="000B1492">
            <w:pPr>
              <w:ind w:left="100" w:right="25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hard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0D5713" w14:textId="77777777"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D2650C" w14:textId="77777777"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7B3B7A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BA5810C" w14:textId="77777777" w:rsidR="00855687" w:rsidRDefault="00855687"/>
        </w:tc>
      </w:tr>
      <w:tr w:rsidR="00855687" w14:paraId="1033BE44" w14:textId="77777777">
        <w:trPr>
          <w:trHeight w:hRule="exact" w:val="859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72DCA7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879DAE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EB8D9BB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4859347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6FFB68" w14:textId="77777777"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0CC536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6F668FB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64025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3477B8EA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DAB04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7196B9A0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5C3506" w14:textId="77777777"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6AF16E" w14:textId="77777777"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BBD0964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1E01B0" w14:textId="77777777" w:rsidR="00855687" w:rsidRDefault="00855687"/>
        </w:tc>
      </w:tr>
      <w:tr w:rsidR="00855687" w14:paraId="61AF463C" w14:textId="77777777">
        <w:trPr>
          <w:trHeight w:hRule="exact" w:val="919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16FDF6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19963F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A59421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307408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E019AB" w14:textId="77777777"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4588E5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7A16F83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FE8E0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19D5D5FC" w14:textId="77777777" w:rsidR="00855687" w:rsidRDefault="000B1492">
            <w:pPr>
              <w:ind w:left="100" w:right="31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 life.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EDAA5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0C96CB54" w14:textId="77777777" w:rsidR="00855687" w:rsidRDefault="000B1492">
            <w:pPr>
              <w:ind w:left="100" w:right="65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0311C3" w14:textId="77777777"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0CD1AD0" w14:textId="77777777"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8A8783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7D8049" w14:textId="77777777" w:rsidR="00855687" w:rsidRDefault="00855687"/>
        </w:tc>
      </w:tr>
      <w:tr w:rsidR="00855687" w14:paraId="1F60CF71" w14:textId="77777777">
        <w:trPr>
          <w:trHeight w:hRule="exact" w:val="2180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66436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F1B20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0543F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CC284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EFC52" w14:textId="77777777"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2C2BD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5842F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CC968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eir</w:t>
            </w:r>
          </w:p>
          <w:p w14:paraId="33975574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tional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5FF3C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</w:p>
          <w:p w14:paraId="140D6E33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eir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onal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9665A" w14:textId="77777777"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88401" w14:textId="77777777"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CF720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15B86" w14:textId="77777777" w:rsidR="00855687" w:rsidRDefault="00855687"/>
        </w:tc>
      </w:tr>
    </w:tbl>
    <w:p w14:paraId="6002D886" w14:textId="77777777" w:rsidR="00855687" w:rsidRDefault="00855687">
      <w:pPr>
        <w:spacing w:before="3" w:line="160" w:lineRule="exact"/>
        <w:rPr>
          <w:sz w:val="17"/>
          <w:szCs w:val="17"/>
        </w:rPr>
      </w:pPr>
    </w:p>
    <w:p w14:paraId="6839688A" w14:textId="77777777" w:rsidR="00855687" w:rsidRDefault="00855687">
      <w:pPr>
        <w:spacing w:line="200" w:lineRule="exact"/>
      </w:pPr>
    </w:p>
    <w:p w14:paraId="7D6C6A7E" w14:textId="77777777" w:rsidR="00855687" w:rsidRDefault="00855687">
      <w:pPr>
        <w:spacing w:line="200" w:lineRule="exact"/>
      </w:pPr>
    </w:p>
    <w:p w14:paraId="433E6759" w14:textId="77777777" w:rsidR="00855687" w:rsidRDefault="00855687">
      <w:pPr>
        <w:spacing w:line="200" w:lineRule="exact"/>
      </w:pPr>
    </w:p>
    <w:p w14:paraId="4C0F99AC" w14:textId="77777777" w:rsidR="00855687" w:rsidRDefault="00855687">
      <w:pPr>
        <w:spacing w:line="200" w:lineRule="exact"/>
      </w:pPr>
    </w:p>
    <w:p w14:paraId="0D873B3F" w14:textId="77777777" w:rsidR="00855687" w:rsidRDefault="00855687">
      <w:pPr>
        <w:spacing w:line="200" w:lineRule="exact"/>
      </w:pPr>
    </w:p>
    <w:p w14:paraId="17F8989C" w14:textId="77777777" w:rsidR="00855687" w:rsidRDefault="00855687">
      <w:pPr>
        <w:spacing w:line="200" w:lineRule="exact"/>
      </w:pPr>
    </w:p>
    <w:p w14:paraId="37035F68" w14:textId="77777777" w:rsidR="00855687" w:rsidRDefault="00855687">
      <w:pPr>
        <w:spacing w:line="200" w:lineRule="exact"/>
      </w:pPr>
    </w:p>
    <w:p w14:paraId="176FDE3E" w14:textId="77777777" w:rsidR="00855687" w:rsidRDefault="00855687">
      <w:pPr>
        <w:spacing w:line="200" w:lineRule="exact"/>
      </w:pPr>
    </w:p>
    <w:p w14:paraId="39ADB29C" w14:textId="77777777" w:rsidR="00855687" w:rsidRDefault="00855687">
      <w:pPr>
        <w:spacing w:line="200" w:lineRule="exact"/>
      </w:pPr>
    </w:p>
    <w:p w14:paraId="57A9EC74" w14:textId="77777777" w:rsidR="00855687" w:rsidRDefault="00855687">
      <w:pPr>
        <w:spacing w:line="200" w:lineRule="exact"/>
      </w:pPr>
    </w:p>
    <w:p w14:paraId="2CE0F98E" w14:textId="77777777" w:rsidR="00855687" w:rsidRDefault="00855687">
      <w:pPr>
        <w:spacing w:line="200" w:lineRule="exact"/>
      </w:pPr>
    </w:p>
    <w:p w14:paraId="4DD28724" w14:textId="77777777" w:rsidR="00855687" w:rsidRDefault="000B1492">
      <w:pPr>
        <w:spacing w:before="16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6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8</w:t>
      </w:r>
    </w:p>
    <w:p w14:paraId="20973FA7" w14:textId="77777777"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1620"/>
        <w:gridCol w:w="451"/>
        <w:gridCol w:w="449"/>
        <w:gridCol w:w="1351"/>
        <w:gridCol w:w="1801"/>
        <w:gridCol w:w="540"/>
        <w:gridCol w:w="3600"/>
        <w:gridCol w:w="3329"/>
        <w:gridCol w:w="1801"/>
        <w:gridCol w:w="1891"/>
        <w:gridCol w:w="2609"/>
        <w:gridCol w:w="1351"/>
      </w:tblGrid>
      <w:tr w:rsidR="00855687" w14:paraId="6B455644" w14:textId="77777777">
        <w:trPr>
          <w:trHeight w:hRule="exact" w:val="2664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571BFC2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57D66A5D" w14:textId="77777777" w:rsidR="00855687" w:rsidRDefault="000B1492">
            <w:pPr>
              <w:ind w:left="102" w:right="24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be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ting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uits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BB5969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4961F300" w14:textId="77777777" w:rsidR="00855687" w:rsidRDefault="000B1492">
            <w:pPr>
              <w:ind w:left="102" w:right="20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</w:p>
          <w:p w14:paraId="4DB42961" w14:textId="77777777" w:rsidR="00855687" w:rsidRDefault="000B1492">
            <w:pPr>
              <w:ind w:left="102" w:righ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</w:t>
            </w:r>
          </w:p>
          <w:p w14:paraId="13A45B0A" w14:textId="77777777"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14:paraId="23453838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8A8EEA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2B99874B" w14:textId="77777777" w:rsidR="00855687" w:rsidRDefault="00855687">
            <w:pPr>
              <w:spacing w:line="200" w:lineRule="exact"/>
            </w:pPr>
          </w:p>
          <w:p w14:paraId="3BE80B62" w14:textId="77777777" w:rsidR="00855687" w:rsidRDefault="00855687">
            <w:pPr>
              <w:spacing w:line="200" w:lineRule="exact"/>
            </w:pPr>
          </w:p>
          <w:p w14:paraId="50097ED9" w14:textId="77777777" w:rsidR="00855687" w:rsidRDefault="000B1492">
            <w:pPr>
              <w:ind w:left="102" w:right="9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U G U S T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7543947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15262898" w14:textId="77777777" w:rsidR="00855687" w:rsidRDefault="00855687">
            <w:pPr>
              <w:spacing w:line="200" w:lineRule="exact"/>
            </w:pPr>
          </w:p>
          <w:p w14:paraId="73F013DA" w14:textId="77777777" w:rsidR="00855687" w:rsidRDefault="00855687">
            <w:pPr>
              <w:spacing w:line="200" w:lineRule="exact"/>
            </w:pPr>
          </w:p>
          <w:p w14:paraId="5C367AB8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0ECDAB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</w:t>
            </w:r>
          </w:p>
          <w:p w14:paraId="1FF4F762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CS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3C33169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</w:p>
          <w:p w14:paraId="424B5592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1EA65E" w14:textId="77777777" w:rsidR="00855687" w:rsidRDefault="00855687">
            <w:pPr>
              <w:spacing w:line="200" w:lineRule="exact"/>
            </w:pPr>
          </w:p>
          <w:p w14:paraId="35E1464E" w14:textId="77777777" w:rsidR="00855687" w:rsidRDefault="00855687">
            <w:pPr>
              <w:spacing w:line="200" w:lineRule="exact"/>
            </w:pPr>
          </w:p>
          <w:p w14:paraId="1E52F63B" w14:textId="77777777" w:rsidR="00855687" w:rsidRDefault="00855687">
            <w:pPr>
              <w:spacing w:line="200" w:lineRule="exact"/>
            </w:pPr>
          </w:p>
          <w:p w14:paraId="6FBCEB61" w14:textId="77777777" w:rsidR="00855687" w:rsidRDefault="00855687">
            <w:pPr>
              <w:spacing w:before="9" w:line="240" w:lineRule="exact"/>
              <w:rPr>
                <w:sz w:val="24"/>
                <w:szCs w:val="24"/>
              </w:rPr>
            </w:pPr>
          </w:p>
          <w:p w14:paraId="3D9EE00D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61749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6BB806B6" w14:textId="77777777" w:rsidR="00855687" w:rsidRDefault="000B1492">
            <w:pPr>
              <w:ind w:left="100" w:right="62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band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14:paraId="0DE660FE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5A23A0E7" w14:textId="77777777" w:rsidR="00855687" w:rsidRDefault="000B1492">
            <w:pPr>
              <w:ind w:left="100" w:right="34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istinguish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nductors,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09357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</w:p>
          <w:p w14:paraId="798126C7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14:paraId="6AB986A5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6A6F4693" w14:textId="77777777" w:rsidR="00855687" w:rsidRDefault="00855687">
            <w:pPr>
              <w:spacing w:line="200" w:lineRule="exact"/>
            </w:pPr>
          </w:p>
          <w:p w14:paraId="49F35F0D" w14:textId="77777777" w:rsidR="00855687" w:rsidRDefault="00855687">
            <w:pPr>
              <w:spacing w:line="200" w:lineRule="exact"/>
            </w:pPr>
          </w:p>
          <w:p w14:paraId="189253E9" w14:textId="77777777" w:rsidR="00855687" w:rsidRDefault="000B1492">
            <w:pPr>
              <w:ind w:left="100" w:right="10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uish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nductors,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9D17C" w14:textId="77777777" w:rsidR="00855687" w:rsidRDefault="000B1492">
            <w:pPr>
              <w:spacing w:before="33" w:line="280" w:lineRule="exact"/>
              <w:ind w:left="419" w:right="454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energy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65298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B752D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</w:p>
          <w:p w14:paraId="483AFEA9" w14:textId="77777777" w:rsidR="00855687" w:rsidRDefault="000B1492">
            <w:pPr>
              <w:ind w:left="100" w:right="12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onductors,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A4885E5" w14:textId="77777777" w:rsidR="00855687" w:rsidRDefault="00855687"/>
        </w:tc>
      </w:tr>
      <w:tr w:rsidR="00855687" w14:paraId="6E2B9D6C" w14:textId="77777777">
        <w:trPr>
          <w:trHeight w:hRule="exact" w:val="3469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B51C2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C5E68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EC14D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A9B30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04FB7" w14:textId="77777777"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ED9B4" w14:textId="77777777"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2870A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34A66" w14:textId="77777777" w:rsidR="00855687" w:rsidRDefault="000B1492">
            <w:pPr>
              <w:spacing w:before="2"/>
              <w:ind w:left="100" w:right="6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ivity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ors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tors.</w:t>
            </w:r>
          </w:p>
          <w:p w14:paraId="0139F4A3" w14:textId="77777777"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14:paraId="276AD2EE" w14:textId="77777777" w:rsidR="00855687" w:rsidRDefault="000B1492">
            <w:pPr>
              <w:ind w:left="100" w:right="6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 types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482AB367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29314B93" w14:textId="77777777" w:rsidR="00855687" w:rsidRDefault="000B1492">
            <w:pPr>
              <w:ind w:left="100" w:right="12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hanisms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nsic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D1DC4" w14:textId="77777777" w:rsidR="00855687" w:rsidRDefault="000B1492">
            <w:pPr>
              <w:spacing w:before="2"/>
              <w:ind w:left="100" w:right="13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tempe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</w:p>
          <w:p w14:paraId="54DBE076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onductivity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123EFD2A" w14:textId="77777777" w:rsidR="00855687" w:rsidRDefault="00855687">
            <w:pPr>
              <w:spacing w:line="200" w:lineRule="exact"/>
            </w:pPr>
          </w:p>
          <w:p w14:paraId="1582F61F" w14:textId="77777777" w:rsidR="00855687" w:rsidRDefault="00855687">
            <w:pPr>
              <w:spacing w:line="200" w:lineRule="exact"/>
            </w:pPr>
          </w:p>
          <w:p w14:paraId="5C28D023" w14:textId="77777777" w:rsidR="00855687" w:rsidRDefault="00855687">
            <w:pPr>
              <w:spacing w:line="200" w:lineRule="exact"/>
            </w:pPr>
          </w:p>
          <w:p w14:paraId="24C5B67E" w14:textId="77777777" w:rsidR="00855687" w:rsidRDefault="00855687">
            <w:pPr>
              <w:spacing w:before="7" w:line="240" w:lineRule="exact"/>
              <w:rPr>
                <w:sz w:val="24"/>
                <w:szCs w:val="24"/>
              </w:rPr>
            </w:pPr>
          </w:p>
          <w:p w14:paraId="4FF6C934" w14:textId="77777777" w:rsidR="00855687" w:rsidRDefault="000B1492">
            <w:pPr>
              <w:ind w:left="100" w:right="26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onductors.</w:t>
            </w:r>
          </w:p>
          <w:p w14:paraId="4991AA07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7434BC16" w14:textId="77777777" w:rsidR="00855687" w:rsidRDefault="000B1492">
            <w:pPr>
              <w:ind w:left="100" w:right="71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hanism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08743" w14:textId="77777777" w:rsidR="00855687" w:rsidRDefault="00855687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1E523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05AB7" w14:textId="77777777" w:rsidR="00855687" w:rsidRDefault="000B1492">
            <w:pPr>
              <w:spacing w:before="2"/>
              <w:ind w:left="100" w:right="13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temper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uctivi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14:paraId="59D4E0A4" w14:textId="77777777"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14:paraId="56BADC54" w14:textId="77777777" w:rsidR="00855687" w:rsidRDefault="000B1492">
            <w:pPr>
              <w:ind w:left="100" w:right="35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Assessing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370CF" w14:textId="77777777" w:rsidR="00855687" w:rsidRDefault="00855687"/>
        </w:tc>
      </w:tr>
      <w:tr w:rsidR="00855687" w14:paraId="1F94DAB7" w14:textId="77777777">
        <w:trPr>
          <w:trHeight w:hRule="exact" w:val="2429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A432B7A" w14:textId="77777777" w:rsidR="00855687" w:rsidRDefault="00855687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E7A8E3" w14:textId="77777777"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B46BD77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F767E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ED187B4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FEC9D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50353659" w14:textId="77777777" w:rsidR="00855687" w:rsidRDefault="000B1492">
            <w:pPr>
              <w:ind w:left="102" w:right="21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 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2E327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6811B71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6BACF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57395B3C" w14:textId="77777777" w:rsidR="00855687" w:rsidRDefault="00855687">
            <w:pPr>
              <w:spacing w:line="200" w:lineRule="exact"/>
            </w:pPr>
          </w:p>
          <w:p w14:paraId="4E6DE3F1" w14:textId="77777777" w:rsidR="00855687" w:rsidRDefault="00855687">
            <w:pPr>
              <w:spacing w:line="200" w:lineRule="exact"/>
            </w:pPr>
          </w:p>
          <w:p w14:paraId="68CE688B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D8E16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3E90C9EB" w14:textId="77777777" w:rsidR="00855687" w:rsidRDefault="000B1492">
            <w:pPr>
              <w:ind w:left="100" w:right="27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  <w:p w14:paraId="539F13BD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8C50B8F" w14:textId="77777777" w:rsidR="00855687" w:rsidRDefault="000B1492">
            <w:pPr>
              <w:ind w:left="100" w:right="4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934E1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2B4E83F7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  <w:p w14:paraId="7E29679A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15788D16" w14:textId="77777777" w:rsidR="00855687" w:rsidRDefault="00855687">
            <w:pPr>
              <w:spacing w:line="200" w:lineRule="exact"/>
            </w:pPr>
          </w:p>
          <w:p w14:paraId="4CC94E7F" w14:textId="77777777" w:rsidR="00855687" w:rsidRDefault="00855687">
            <w:pPr>
              <w:spacing w:line="200" w:lineRule="exact"/>
            </w:pPr>
          </w:p>
          <w:p w14:paraId="61D53F3E" w14:textId="77777777" w:rsidR="00855687" w:rsidRDefault="000B1492">
            <w:pPr>
              <w:ind w:left="100" w:right="26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816F2" w14:textId="77777777"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14:paraId="7EC5318E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</w:p>
          <w:p w14:paraId="6E0B0726" w14:textId="77777777" w:rsidR="00855687" w:rsidRDefault="000B1492">
            <w:pPr>
              <w:spacing w:before="34" w:line="280" w:lineRule="exact"/>
              <w:ind w:left="419" w:right="512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rt showing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  <w:p w14:paraId="381E32AB" w14:textId="77777777" w:rsidR="00855687" w:rsidRDefault="000B1492">
            <w:pPr>
              <w:spacing w:before="3"/>
              <w:ind w:left="419" w:right="113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P-N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tion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798A9951" w14:textId="77777777"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8B867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72A8D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14:paraId="5D68229C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-N</w:t>
            </w:r>
          </w:p>
          <w:p w14:paraId="7F04AE22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ju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  <w:p w14:paraId="71994B08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0E05557" w14:textId="77777777" w:rsidR="00855687" w:rsidRDefault="000B1492">
            <w:pPr>
              <w:ind w:left="100" w:right="4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 types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9369F94" w14:textId="77777777" w:rsidR="00855687" w:rsidRDefault="00855687"/>
        </w:tc>
      </w:tr>
      <w:tr w:rsidR="00855687" w14:paraId="64BF1BAB" w14:textId="77777777">
        <w:trPr>
          <w:trHeight w:hRule="exact" w:val="4297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7722D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3FE11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6A439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6F494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3D218B63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D2297" w14:textId="77777777"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4E9FA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sis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0DD9D" w14:textId="77777777" w:rsidR="00855687" w:rsidRDefault="00855687">
            <w:pPr>
              <w:spacing w:line="200" w:lineRule="exact"/>
            </w:pPr>
          </w:p>
          <w:p w14:paraId="70626F94" w14:textId="77777777" w:rsidR="00855687" w:rsidRDefault="00855687">
            <w:pPr>
              <w:spacing w:line="200" w:lineRule="exact"/>
            </w:pPr>
          </w:p>
          <w:p w14:paraId="0B5F6CAB" w14:textId="77777777" w:rsidR="00855687" w:rsidRDefault="00855687">
            <w:pPr>
              <w:spacing w:line="200" w:lineRule="exact"/>
            </w:pPr>
          </w:p>
          <w:p w14:paraId="66D895E4" w14:textId="77777777" w:rsidR="00855687" w:rsidRDefault="00855687">
            <w:pPr>
              <w:spacing w:before="9" w:line="240" w:lineRule="exact"/>
              <w:rPr>
                <w:sz w:val="24"/>
                <w:szCs w:val="24"/>
              </w:rPr>
            </w:pPr>
          </w:p>
          <w:p w14:paraId="1DFB2765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2FFD1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</w:p>
          <w:p w14:paraId="24BCE29F" w14:textId="77777777" w:rsidR="00855687" w:rsidRDefault="000B1492">
            <w:pPr>
              <w:ind w:left="100" w:right="15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ful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  <w:p w14:paraId="7D4EC49A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51D935CA" w14:textId="77777777" w:rsidR="00855687" w:rsidRDefault="000B1492">
            <w:pPr>
              <w:ind w:left="100" w:right="23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nsistors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show 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nsistor.</w:t>
            </w:r>
          </w:p>
          <w:p w14:paraId="14F16B50" w14:textId="77777777" w:rsidR="00855687" w:rsidRDefault="000B1492">
            <w:pPr>
              <w:ind w:left="100" w:right="113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transistors.</w:t>
            </w:r>
          </w:p>
          <w:p w14:paraId="0CAEA93E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39F6673" w14:textId="77777777" w:rsidR="00855687" w:rsidRDefault="000B1492">
            <w:pPr>
              <w:ind w:left="100" w:right="42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 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nsisto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A02B9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uits</w:t>
            </w:r>
          </w:p>
          <w:p w14:paraId="27B74ED9" w14:textId="77777777" w:rsidR="00855687" w:rsidRDefault="000B1492">
            <w:pPr>
              <w:ind w:left="100" w:right="6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full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  <w:p w14:paraId="3E5893EE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72FD4AB" w14:textId="77777777" w:rsidR="00855687" w:rsidRDefault="000B1492">
            <w:pPr>
              <w:ind w:left="100" w:right="4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tor.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transis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or.</w:t>
            </w:r>
          </w:p>
          <w:p w14:paraId="30FEA1B4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338E3A5A" w14:textId="77777777" w:rsidR="00855687" w:rsidRDefault="00855687">
            <w:pPr>
              <w:spacing w:line="200" w:lineRule="exact"/>
            </w:pPr>
          </w:p>
          <w:p w14:paraId="72615EDE" w14:textId="77777777" w:rsidR="00855687" w:rsidRDefault="00855687">
            <w:pPr>
              <w:spacing w:line="200" w:lineRule="exact"/>
            </w:pPr>
          </w:p>
          <w:p w14:paraId="1C815220" w14:textId="77777777" w:rsidR="00855687" w:rsidRDefault="000B1492">
            <w:pPr>
              <w:ind w:left="100" w:right="26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transistors.</w:t>
            </w:r>
          </w:p>
          <w:p w14:paraId="2838699F" w14:textId="77777777" w:rsidR="00855687" w:rsidRDefault="000B1492">
            <w:pPr>
              <w:tabs>
                <w:tab w:val="left" w:pos="400"/>
              </w:tabs>
              <w:spacing w:before="20" w:line="280" w:lineRule="exact"/>
              <w:ind w:left="417" w:right="23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8C3FE" w14:textId="77777777"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DC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</w:p>
          <w:p w14:paraId="77C3A8D5" w14:textId="77777777" w:rsidR="00855687" w:rsidRDefault="000B1492">
            <w:pPr>
              <w:spacing w:before="2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  <w:p w14:paraId="2830F11C" w14:textId="77777777"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</w:t>
            </w:r>
          </w:p>
          <w:p w14:paraId="789E9137" w14:textId="77777777"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stors</w:t>
            </w:r>
          </w:p>
          <w:p w14:paraId="7635E735" w14:textId="77777777" w:rsidR="00855687" w:rsidRDefault="000B1492">
            <w:pPr>
              <w:spacing w:before="34" w:line="280" w:lineRule="exact"/>
              <w:ind w:left="419" w:right="20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necting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wires</w:t>
            </w:r>
          </w:p>
          <w:p w14:paraId="0CF3E2C1" w14:textId="77777777" w:rsidR="00855687" w:rsidRDefault="000B1492">
            <w:pPr>
              <w:tabs>
                <w:tab w:val="left" w:pos="400"/>
              </w:tabs>
              <w:spacing w:before="36" w:line="220" w:lineRule="exact"/>
              <w:ind w:left="419" w:right="97" w:hanging="317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sz w:val="22"/>
                <w:szCs w:val="22"/>
              </w:rPr>
              <w:tab/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w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g a </w:t>
            </w:r>
            <w:proofErr w:type="gramStart"/>
            <w:r>
              <w:rPr>
                <w:rFonts w:ascii="Tw Cen MT" w:eastAsia="Tw Cen MT" w:hAnsi="Tw Cen MT" w:cs="Tw Cen MT"/>
                <w:sz w:val="22"/>
                <w:szCs w:val="22"/>
              </w:rPr>
              <w:t>tr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pacing w:val="-3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rs</w:t>
            </w:r>
            <w:proofErr w:type="gramEnd"/>
            <w:r>
              <w:rPr>
                <w:rFonts w:ascii="Tw Cen MT" w:eastAsia="Tw Cen MT" w:hAnsi="Tw Cen MT" w:cs="Tw Cen MT"/>
                <w:sz w:val="22"/>
                <w:szCs w:val="22"/>
              </w:rPr>
              <w:t>.</w:t>
            </w:r>
          </w:p>
          <w:p w14:paraId="034EBB64" w14:textId="77777777" w:rsidR="00855687" w:rsidRDefault="000B1492">
            <w:pPr>
              <w:spacing w:before="5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an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s</w:t>
            </w:r>
          </w:p>
          <w:p w14:paraId="7E77A46C" w14:textId="77777777" w:rsidR="00855687" w:rsidRDefault="000B1492">
            <w:pPr>
              <w:spacing w:line="260" w:lineRule="exact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P and 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PN</w:t>
            </w:r>
          </w:p>
          <w:p w14:paraId="4EEBACCF" w14:textId="77777777" w:rsidR="00855687" w:rsidRDefault="000B1492">
            <w:pPr>
              <w:ind w:left="382" w:right="422"/>
              <w:jc w:val="center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Tw Cen MT" w:eastAsia="Tw Cen MT" w:hAnsi="Tw Cen MT" w:cs="Tw Cen MT"/>
                <w:sz w:val="22"/>
                <w:szCs w:val="22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ans</w:t>
            </w:r>
            <w:r>
              <w:rPr>
                <w:rFonts w:ascii="Tw Cen MT" w:eastAsia="Tw Cen MT" w:hAnsi="Tw Cen MT" w:cs="Tw Cen MT"/>
                <w:spacing w:val="-3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.</w:t>
            </w:r>
          </w:p>
          <w:p w14:paraId="42516F6B" w14:textId="77777777" w:rsidR="00855687" w:rsidRDefault="000B1492">
            <w:pPr>
              <w:spacing w:before="1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Ra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d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io</w:t>
            </w:r>
          </w:p>
          <w:p w14:paraId="492C3D21" w14:textId="77777777" w:rsidR="00855687" w:rsidRDefault="000B1492">
            <w:pPr>
              <w:spacing w:line="260" w:lineRule="exact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TV</w:t>
            </w:r>
          </w:p>
          <w:p w14:paraId="4131EBFC" w14:textId="77777777" w:rsidR="00855687" w:rsidRDefault="000B1492">
            <w:pPr>
              <w:spacing w:before="4" w:line="235" w:lineRule="auto"/>
              <w:ind w:left="419" w:right="491" w:hanging="317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V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olt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a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ge amplifi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709F3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57C3A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14:paraId="58FBABD0" w14:textId="77777777" w:rsidR="00855687" w:rsidRDefault="000B1492">
            <w:pPr>
              <w:ind w:left="100" w:right="56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full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  <w:p w14:paraId="49FB363C" w14:textId="77777777" w:rsidR="00855687" w:rsidRDefault="00855687">
            <w:pPr>
              <w:spacing w:before="2" w:line="180" w:lineRule="exact"/>
              <w:rPr>
                <w:sz w:val="18"/>
                <w:szCs w:val="18"/>
              </w:rPr>
            </w:pPr>
          </w:p>
          <w:p w14:paraId="455C764F" w14:textId="77777777" w:rsidR="00855687" w:rsidRDefault="00855687">
            <w:pPr>
              <w:spacing w:line="200" w:lineRule="exact"/>
            </w:pPr>
          </w:p>
          <w:p w14:paraId="07339EBA" w14:textId="77777777" w:rsidR="00855687" w:rsidRDefault="00855687">
            <w:pPr>
              <w:spacing w:line="200" w:lineRule="exact"/>
            </w:pPr>
          </w:p>
          <w:p w14:paraId="625CF9DE" w14:textId="77777777" w:rsidR="00855687" w:rsidRDefault="00855687">
            <w:pPr>
              <w:spacing w:line="200" w:lineRule="exact"/>
            </w:pPr>
          </w:p>
          <w:p w14:paraId="23EAB19C" w14:textId="77777777" w:rsidR="00855687" w:rsidRDefault="00855687">
            <w:pPr>
              <w:spacing w:line="200" w:lineRule="exact"/>
            </w:pPr>
          </w:p>
          <w:p w14:paraId="7DAC8017" w14:textId="77777777" w:rsidR="00855687" w:rsidRDefault="00855687">
            <w:pPr>
              <w:spacing w:line="200" w:lineRule="exact"/>
            </w:pPr>
          </w:p>
          <w:p w14:paraId="5DBAEB10" w14:textId="77777777" w:rsidR="00855687" w:rsidRDefault="00855687">
            <w:pPr>
              <w:spacing w:line="200" w:lineRule="exact"/>
            </w:pPr>
          </w:p>
          <w:p w14:paraId="66D8B6A0" w14:textId="77777777" w:rsidR="00855687" w:rsidRDefault="00855687">
            <w:pPr>
              <w:spacing w:line="200" w:lineRule="exact"/>
            </w:pPr>
          </w:p>
          <w:p w14:paraId="22E314F5" w14:textId="77777777" w:rsidR="00855687" w:rsidRDefault="00855687">
            <w:pPr>
              <w:spacing w:line="200" w:lineRule="exact"/>
            </w:pPr>
          </w:p>
          <w:p w14:paraId="7CA7C601" w14:textId="77777777" w:rsidR="00855687" w:rsidRDefault="00855687">
            <w:pPr>
              <w:spacing w:line="200" w:lineRule="exact"/>
            </w:pPr>
          </w:p>
          <w:p w14:paraId="4B640DBF" w14:textId="77777777" w:rsidR="00855687" w:rsidRDefault="000B1492">
            <w:pPr>
              <w:ind w:left="100" w:right="22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Assessing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work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 ou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transistors.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03C1D" w14:textId="77777777" w:rsidR="00855687" w:rsidRDefault="00855687"/>
        </w:tc>
      </w:tr>
      <w:tr w:rsidR="00855687" w14:paraId="16E42AE9" w14:textId="77777777">
        <w:trPr>
          <w:trHeight w:hRule="exact" w:val="2700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567FC" w14:textId="77777777" w:rsidR="00855687" w:rsidRDefault="00855687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2E180" w14:textId="77777777"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1B2C2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38C59" w14:textId="77777777" w:rsidR="00855687" w:rsidRDefault="00855687">
            <w:pPr>
              <w:spacing w:before="2" w:line="120" w:lineRule="exact"/>
              <w:rPr>
                <w:sz w:val="13"/>
                <w:szCs w:val="13"/>
              </w:rPr>
            </w:pPr>
          </w:p>
          <w:p w14:paraId="3E6C244C" w14:textId="77777777" w:rsidR="00855687" w:rsidRDefault="00855687">
            <w:pPr>
              <w:spacing w:line="200" w:lineRule="exact"/>
            </w:pPr>
          </w:p>
          <w:p w14:paraId="55B95C03" w14:textId="77777777" w:rsidR="00855687" w:rsidRDefault="00855687">
            <w:pPr>
              <w:spacing w:line="200" w:lineRule="exact"/>
            </w:pPr>
          </w:p>
          <w:p w14:paraId="430BC837" w14:textId="77777777" w:rsidR="00855687" w:rsidRDefault="00855687">
            <w:pPr>
              <w:spacing w:line="200" w:lineRule="exact"/>
            </w:pPr>
          </w:p>
          <w:p w14:paraId="360CB9C0" w14:textId="77777777" w:rsidR="00855687" w:rsidRDefault="00855687">
            <w:pPr>
              <w:spacing w:line="200" w:lineRule="exact"/>
            </w:pPr>
          </w:p>
          <w:p w14:paraId="213ED770" w14:textId="77777777" w:rsidR="00855687" w:rsidRDefault="00855687">
            <w:pPr>
              <w:spacing w:line="200" w:lineRule="exact"/>
            </w:pPr>
          </w:p>
          <w:p w14:paraId="02DBB19E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9AA47" w14:textId="77777777"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64241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0E68AE01" w14:textId="77777777" w:rsidR="00855687" w:rsidRDefault="000B1492">
            <w:pPr>
              <w:ind w:left="100" w:right="3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gle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sta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 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lif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ier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80F8A" w14:textId="77777777" w:rsidR="00855687" w:rsidRDefault="00855687">
            <w:pPr>
              <w:spacing w:before="2" w:line="120" w:lineRule="exact"/>
              <w:rPr>
                <w:sz w:val="13"/>
                <w:szCs w:val="13"/>
              </w:rPr>
            </w:pPr>
          </w:p>
          <w:p w14:paraId="41A8FD4B" w14:textId="77777777" w:rsidR="00855687" w:rsidRDefault="00855687">
            <w:pPr>
              <w:spacing w:line="200" w:lineRule="exact"/>
            </w:pPr>
          </w:p>
          <w:p w14:paraId="0B0A1020" w14:textId="77777777" w:rsidR="00855687" w:rsidRDefault="00855687">
            <w:pPr>
              <w:spacing w:line="200" w:lineRule="exact"/>
            </w:pPr>
          </w:p>
          <w:p w14:paraId="1C1941FE" w14:textId="77777777" w:rsidR="00855687" w:rsidRDefault="00855687">
            <w:pPr>
              <w:spacing w:line="200" w:lineRule="exact"/>
            </w:pPr>
          </w:p>
          <w:p w14:paraId="100560C1" w14:textId="77777777" w:rsidR="00855687" w:rsidRDefault="00855687">
            <w:pPr>
              <w:spacing w:line="200" w:lineRule="exact"/>
            </w:pPr>
          </w:p>
          <w:p w14:paraId="395D776C" w14:textId="77777777" w:rsidR="00855687" w:rsidRDefault="00855687">
            <w:pPr>
              <w:spacing w:line="200" w:lineRule="exact"/>
            </w:pPr>
          </w:p>
          <w:p w14:paraId="51BB43A0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E1F5A" w14:textId="77777777" w:rsidR="00855687" w:rsidRDefault="000B1492">
            <w:pPr>
              <w:spacing w:before="2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56A58B72" w14:textId="77777777"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14:paraId="27E386C2" w14:textId="77777777" w:rsidR="00855687" w:rsidRDefault="000B1492">
            <w:pPr>
              <w:ind w:left="100" w:right="21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ls.</w:t>
            </w:r>
          </w:p>
          <w:p w14:paraId="5EB57AFE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733C5D27" w14:textId="77777777" w:rsidR="00855687" w:rsidRDefault="000B1492">
            <w:pPr>
              <w:ind w:left="100" w:right="71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E9D2C" w14:textId="77777777" w:rsidR="00855687" w:rsidRDefault="000B1492">
            <w:pPr>
              <w:spacing w:line="280" w:lineRule="exact"/>
              <w:ind w:left="100" w:right="32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2A709281" w14:textId="77777777" w:rsidR="00855687" w:rsidRDefault="00855687">
            <w:pPr>
              <w:spacing w:before="8" w:line="280" w:lineRule="exact"/>
              <w:rPr>
                <w:sz w:val="28"/>
                <w:szCs w:val="28"/>
              </w:rPr>
            </w:pPr>
          </w:p>
          <w:p w14:paraId="3BB11988" w14:textId="77777777" w:rsidR="00855687" w:rsidRDefault="000B1492">
            <w:pPr>
              <w:ind w:left="100" w:right="53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ls.</w:t>
            </w:r>
          </w:p>
          <w:p w14:paraId="142D58DD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2AB6E3B0" w14:textId="77777777" w:rsidR="00855687" w:rsidRDefault="00855687">
            <w:pPr>
              <w:spacing w:line="200" w:lineRule="exact"/>
            </w:pPr>
          </w:p>
          <w:p w14:paraId="4549A2C4" w14:textId="77777777" w:rsidR="00855687" w:rsidRDefault="00855687">
            <w:pPr>
              <w:spacing w:line="200" w:lineRule="exact"/>
            </w:pPr>
          </w:p>
          <w:p w14:paraId="34F60C26" w14:textId="77777777" w:rsidR="00855687" w:rsidRDefault="000B1492">
            <w:pPr>
              <w:ind w:left="100" w:right="28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CEA90" w14:textId="77777777" w:rsidR="00855687" w:rsidRDefault="000B1492">
            <w:pPr>
              <w:tabs>
                <w:tab w:val="left" w:pos="400"/>
              </w:tabs>
              <w:spacing w:before="1"/>
              <w:ind w:left="419" w:right="97" w:hanging="317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sz w:val="22"/>
                <w:szCs w:val="22"/>
              </w:rPr>
              <w:tab/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w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g analogy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ignal.</w:t>
            </w:r>
          </w:p>
          <w:p w14:paraId="61FF9191" w14:textId="77777777" w:rsidR="00855687" w:rsidRDefault="000B1492">
            <w:pPr>
              <w:spacing w:line="260" w:lineRule="exact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Mobi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l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e pho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e</w:t>
            </w:r>
          </w:p>
          <w:p w14:paraId="2480602A" w14:textId="77777777" w:rsidR="00855687" w:rsidRDefault="000B1492">
            <w:pPr>
              <w:ind w:left="382" w:right="484"/>
              <w:jc w:val="center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Tw Cen MT" w:eastAsia="Tw Cen MT" w:hAnsi="Tw Cen MT" w:cs="Tw Cen MT"/>
                <w:sz w:val="22"/>
                <w:szCs w:val="22"/>
              </w:rPr>
              <w:t>(a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alog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y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)</w:t>
            </w:r>
          </w:p>
          <w:p w14:paraId="6BF5E1BA" w14:textId="77777777" w:rsidR="00855687" w:rsidRDefault="000B1492">
            <w:pPr>
              <w:tabs>
                <w:tab w:val="left" w:pos="400"/>
              </w:tabs>
              <w:spacing w:before="32" w:line="220" w:lineRule="exact"/>
              <w:ind w:left="419" w:right="97" w:hanging="317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sz w:val="22"/>
                <w:szCs w:val="22"/>
              </w:rPr>
              <w:tab/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w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g digital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pacing w:val="-3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gnal</w:t>
            </w:r>
          </w:p>
          <w:p w14:paraId="52E19ECB" w14:textId="77777777" w:rsidR="00855687" w:rsidRDefault="000B1492">
            <w:pPr>
              <w:spacing w:before="5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Wat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c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h</w:t>
            </w:r>
          </w:p>
          <w:p w14:paraId="3495C643" w14:textId="77777777" w:rsidR="00855687" w:rsidRDefault="000B1492">
            <w:pPr>
              <w:spacing w:line="260" w:lineRule="exact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ansi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tor</w:t>
            </w:r>
          </w:p>
          <w:p w14:paraId="70E3BD1F" w14:textId="77777777" w:rsidR="00855687" w:rsidRDefault="000B1492">
            <w:pPr>
              <w:spacing w:before="1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ist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s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B44B9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84DCA" w14:textId="77777777" w:rsidR="00855687" w:rsidRDefault="000B1492">
            <w:pPr>
              <w:spacing w:before="3"/>
              <w:ind w:left="100" w:right="31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4BFD1D77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48604B53" w14:textId="77777777" w:rsidR="00855687" w:rsidRDefault="000B1492">
            <w:pPr>
              <w:ind w:left="100" w:right="2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Giving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69AFA" w14:textId="77777777" w:rsidR="00855687" w:rsidRDefault="00855687"/>
        </w:tc>
      </w:tr>
    </w:tbl>
    <w:p w14:paraId="4A4EE810" w14:textId="77777777" w:rsidR="00855687" w:rsidRDefault="000B1492">
      <w:pPr>
        <w:spacing w:before="51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6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9</w:t>
      </w:r>
    </w:p>
    <w:p w14:paraId="50298939" w14:textId="77777777"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1620"/>
        <w:gridCol w:w="451"/>
        <w:gridCol w:w="449"/>
        <w:gridCol w:w="1351"/>
        <w:gridCol w:w="1801"/>
        <w:gridCol w:w="540"/>
        <w:gridCol w:w="3600"/>
        <w:gridCol w:w="3329"/>
        <w:gridCol w:w="1801"/>
        <w:gridCol w:w="1891"/>
        <w:gridCol w:w="2609"/>
        <w:gridCol w:w="1351"/>
      </w:tblGrid>
      <w:tr w:rsidR="00855687" w14:paraId="69E3914C" w14:textId="77777777">
        <w:trPr>
          <w:trHeight w:hRule="exact" w:val="2652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2409F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73F609B2" w14:textId="77777777" w:rsidR="00855687" w:rsidRDefault="000B1492">
            <w:pPr>
              <w:ind w:left="102" w:right="26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be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system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other</w:t>
            </w:r>
          </w:p>
          <w:p w14:paraId="40DEEE1F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elesti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1E9DD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E558B85" w14:textId="77777777" w:rsidR="00855687" w:rsidRDefault="000B1492">
            <w:pPr>
              <w:ind w:left="102" w:right="26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Promote k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system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ip with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her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elesti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624B0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7C4A56B1" w14:textId="77777777" w:rsidR="00855687" w:rsidRDefault="000B1492">
            <w:pPr>
              <w:ind w:left="102" w:right="9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U G U S T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CAD93" w14:textId="77777777" w:rsidR="00855687" w:rsidRDefault="00855687">
            <w:pPr>
              <w:spacing w:line="200" w:lineRule="exact"/>
            </w:pPr>
          </w:p>
          <w:p w14:paraId="74CBC22E" w14:textId="77777777" w:rsidR="00855687" w:rsidRDefault="00855687">
            <w:pPr>
              <w:spacing w:line="200" w:lineRule="exact"/>
            </w:pPr>
          </w:p>
          <w:p w14:paraId="47E5607D" w14:textId="77777777" w:rsidR="00855687" w:rsidRDefault="00855687">
            <w:pPr>
              <w:spacing w:line="200" w:lineRule="exact"/>
            </w:pPr>
          </w:p>
          <w:p w14:paraId="45B365F7" w14:textId="77777777" w:rsidR="00855687" w:rsidRDefault="00855687">
            <w:pPr>
              <w:spacing w:before="9" w:line="240" w:lineRule="exact"/>
              <w:rPr>
                <w:sz w:val="24"/>
                <w:szCs w:val="24"/>
              </w:rPr>
            </w:pPr>
          </w:p>
          <w:p w14:paraId="0E5B844F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F7A6D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9389C7C" w14:textId="77777777" w:rsidR="00855687" w:rsidRDefault="000B1492">
            <w:pPr>
              <w:ind w:left="102" w:right="2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ENT ARY A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 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Y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28AC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E9D3057" w14:textId="77777777" w:rsidR="00855687" w:rsidRDefault="000B1492">
            <w:pPr>
              <w:ind w:left="100" w:right="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 astr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45BFD" w14:textId="77777777" w:rsidR="00855687" w:rsidRDefault="00855687">
            <w:pPr>
              <w:spacing w:before="2" w:line="120" w:lineRule="exact"/>
              <w:rPr>
                <w:sz w:val="13"/>
                <w:szCs w:val="13"/>
              </w:rPr>
            </w:pPr>
          </w:p>
          <w:p w14:paraId="0259BF6C" w14:textId="77777777" w:rsidR="00855687" w:rsidRDefault="00855687">
            <w:pPr>
              <w:spacing w:line="200" w:lineRule="exact"/>
            </w:pPr>
          </w:p>
          <w:p w14:paraId="481142CA" w14:textId="77777777" w:rsidR="00855687" w:rsidRDefault="00855687">
            <w:pPr>
              <w:spacing w:line="200" w:lineRule="exact"/>
            </w:pPr>
          </w:p>
          <w:p w14:paraId="593C0DD5" w14:textId="77777777" w:rsidR="00855687" w:rsidRDefault="00855687">
            <w:pPr>
              <w:spacing w:line="200" w:lineRule="exact"/>
            </w:pPr>
          </w:p>
          <w:p w14:paraId="6FEB9C09" w14:textId="77777777" w:rsidR="00855687" w:rsidRDefault="00855687">
            <w:pPr>
              <w:spacing w:line="200" w:lineRule="exact"/>
            </w:pPr>
          </w:p>
          <w:p w14:paraId="3CCE088B" w14:textId="77777777" w:rsidR="00855687" w:rsidRDefault="00855687">
            <w:pPr>
              <w:spacing w:line="200" w:lineRule="exact"/>
            </w:pPr>
          </w:p>
          <w:p w14:paraId="472A9F54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F2365" w14:textId="77777777" w:rsidR="00855687" w:rsidRDefault="000B1492">
            <w:pPr>
              <w:spacing w:line="280" w:lineRule="exact"/>
              <w:ind w:left="100" w:right="23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306DB747" w14:textId="77777777" w:rsidR="00855687" w:rsidRDefault="000B1492">
            <w:pPr>
              <w:ind w:left="100" w:right="1184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my.</w:t>
            </w:r>
          </w:p>
          <w:p w14:paraId="7C1CF39C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7DBA992F" w14:textId="77777777" w:rsidR="00855687" w:rsidRDefault="00855687">
            <w:pPr>
              <w:spacing w:line="200" w:lineRule="exact"/>
            </w:pPr>
          </w:p>
          <w:p w14:paraId="7A93A777" w14:textId="77777777" w:rsidR="00855687" w:rsidRDefault="00855687">
            <w:pPr>
              <w:spacing w:line="200" w:lineRule="exact"/>
            </w:pPr>
          </w:p>
          <w:p w14:paraId="0D8C8921" w14:textId="77777777" w:rsidR="00855687" w:rsidRDefault="000B1492">
            <w:pPr>
              <w:ind w:left="100" w:right="38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roups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56511" w14:textId="77777777" w:rsidR="00855687" w:rsidRDefault="000B1492">
            <w:pPr>
              <w:spacing w:line="280" w:lineRule="exact"/>
              <w:ind w:left="100" w:right="53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ts,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hink-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</w:p>
          <w:p w14:paraId="29B33237" w14:textId="77777777" w:rsidR="00855687" w:rsidRDefault="000B1492">
            <w:pPr>
              <w:ind w:left="100" w:right="6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share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my.</w:t>
            </w:r>
          </w:p>
          <w:p w14:paraId="5A9A372E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943B953" w14:textId="77777777" w:rsidR="00855687" w:rsidRDefault="000B1492">
            <w:pPr>
              <w:ind w:left="100" w:right="28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omy 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98848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Model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625E17E8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4EC812BF" w14:textId="77777777" w:rsidR="00855687" w:rsidRDefault="000B1492">
            <w:pPr>
              <w:spacing w:before="34" w:line="280" w:lineRule="exact"/>
              <w:ind w:left="419" w:right="439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6C83FFB4" w14:textId="77777777" w:rsidR="00855687" w:rsidRDefault="000B1492">
            <w:pPr>
              <w:spacing w:before="4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sky</w:t>
            </w:r>
          </w:p>
          <w:p w14:paraId="1EF57FD3" w14:textId="77777777" w:rsidR="00855687" w:rsidRDefault="000B1492">
            <w:pPr>
              <w:spacing w:before="34" w:line="280" w:lineRule="exact"/>
              <w:ind w:left="419" w:right="399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heave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576A0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4C212" w14:textId="77777777" w:rsidR="00855687" w:rsidRDefault="00855687"/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6269A" w14:textId="77777777" w:rsidR="00855687" w:rsidRDefault="00855687"/>
        </w:tc>
      </w:tr>
      <w:tr w:rsidR="00855687" w14:paraId="5C016AEA" w14:textId="77777777">
        <w:trPr>
          <w:trHeight w:hRule="exact" w:val="2725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A4A0905" w14:textId="77777777" w:rsidR="00855687" w:rsidRDefault="00855687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548E912" w14:textId="77777777"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92232BA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0E594" w14:textId="77777777" w:rsidR="00855687" w:rsidRDefault="00855687">
            <w:pPr>
              <w:spacing w:line="200" w:lineRule="exact"/>
            </w:pPr>
          </w:p>
          <w:p w14:paraId="6D746110" w14:textId="77777777" w:rsidR="00855687" w:rsidRDefault="00855687">
            <w:pPr>
              <w:spacing w:line="200" w:lineRule="exact"/>
            </w:pPr>
          </w:p>
          <w:p w14:paraId="24BC9E39" w14:textId="77777777" w:rsidR="00855687" w:rsidRDefault="00855687">
            <w:pPr>
              <w:spacing w:line="200" w:lineRule="exact"/>
            </w:pPr>
          </w:p>
          <w:p w14:paraId="730EAA79" w14:textId="77777777" w:rsidR="00855687" w:rsidRDefault="00855687">
            <w:pPr>
              <w:spacing w:before="12" w:line="240" w:lineRule="exact"/>
              <w:rPr>
                <w:sz w:val="24"/>
                <w:szCs w:val="24"/>
              </w:rPr>
            </w:pPr>
          </w:p>
          <w:p w14:paraId="14AEE5E3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5E7BF" w14:textId="77777777"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8394B" w14:textId="77777777" w:rsidR="00855687" w:rsidRDefault="000B1492">
            <w:pPr>
              <w:spacing w:before="2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lar</w:t>
            </w:r>
            <w:r>
              <w:rPr>
                <w:rFonts w:ascii="Tw Cen MT" w:eastAsia="Tw Cen MT" w:hAnsi="Tw Cen MT" w:cs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stem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AC0DA" w14:textId="77777777" w:rsidR="00855687" w:rsidRDefault="00855687">
            <w:pPr>
              <w:spacing w:line="200" w:lineRule="exact"/>
            </w:pPr>
          </w:p>
          <w:p w14:paraId="71950D0F" w14:textId="77777777" w:rsidR="00855687" w:rsidRDefault="00855687">
            <w:pPr>
              <w:spacing w:line="200" w:lineRule="exact"/>
            </w:pPr>
          </w:p>
          <w:p w14:paraId="7E22FC8C" w14:textId="77777777" w:rsidR="00855687" w:rsidRDefault="00855687">
            <w:pPr>
              <w:spacing w:line="200" w:lineRule="exact"/>
            </w:pPr>
          </w:p>
          <w:p w14:paraId="1F3F809F" w14:textId="77777777" w:rsidR="00855687" w:rsidRDefault="00855687">
            <w:pPr>
              <w:spacing w:line="200" w:lineRule="exact"/>
            </w:pPr>
          </w:p>
          <w:p w14:paraId="62360DAE" w14:textId="77777777" w:rsidR="00855687" w:rsidRDefault="00855687">
            <w:pPr>
              <w:spacing w:line="200" w:lineRule="exact"/>
            </w:pPr>
          </w:p>
          <w:p w14:paraId="4EB7B5B6" w14:textId="77777777" w:rsidR="00855687" w:rsidRDefault="00855687">
            <w:pPr>
              <w:spacing w:line="200" w:lineRule="exact"/>
            </w:pPr>
          </w:p>
          <w:p w14:paraId="78C2D75D" w14:textId="77777777" w:rsidR="00855687" w:rsidRDefault="00855687">
            <w:pPr>
              <w:spacing w:line="200" w:lineRule="exact"/>
            </w:pPr>
          </w:p>
          <w:p w14:paraId="65CCF93A" w14:textId="77777777" w:rsidR="00855687" w:rsidRDefault="00855687">
            <w:pPr>
              <w:spacing w:before="19" w:line="280" w:lineRule="exact"/>
              <w:rPr>
                <w:sz w:val="28"/>
                <w:szCs w:val="28"/>
              </w:rPr>
            </w:pPr>
          </w:p>
          <w:p w14:paraId="03821C63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7AE2C" w14:textId="77777777" w:rsidR="00855687" w:rsidRDefault="000B1492">
            <w:pPr>
              <w:spacing w:before="2"/>
              <w:ind w:left="100" w:right="34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istinguish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3D31AE45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35F75034" w14:textId="77777777" w:rsidR="00855687" w:rsidRDefault="000B1492">
            <w:pPr>
              <w:ind w:left="100" w:right="15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 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heir 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CAB23" w14:textId="77777777" w:rsidR="00855687" w:rsidRDefault="000B1492">
            <w:pPr>
              <w:spacing w:before="2"/>
              <w:ind w:left="100" w:right="21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25CE4C29" w14:textId="77777777"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14:paraId="764C90D7" w14:textId="77777777" w:rsidR="00855687" w:rsidRDefault="000B1492">
            <w:pPr>
              <w:ind w:left="100" w:right="17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heir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its.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D8109" w14:textId="77777777" w:rsidR="00855687" w:rsidRDefault="000B1492">
            <w:pPr>
              <w:spacing w:before="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</w:p>
          <w:p w14:paraId="082C3D12" w14:textId="77777777" w:rsidR="00855687" w:rsidRDefault="000B1492">
            <w:pPr>
              <w:spacing w:line="320" w:lineRule="exact"/>
              <w:ind w:left="62" w:right="62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up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ter</w:t>
            </w:r>
          </w:p>
          <w:p w14:paraId="242F8653" w14:textId="77777777"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Binocul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rs</w:t>
            </w:r>
          </w:p>
          <w:p w14:paraId="4E40ED20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BD5CFB3" w14:textId="77777777" w:rsidR="00855687" w:rsidRDefault="000B1492">
            <w:pPr>
              <w:ind w:left="419" w:right="47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rth</w:t>
            </w:r>
          </w:p>
          <w:p w14:paraId="448DCF28" w14:textId="77777777" w:rsidR="00855687" w:rsidRDefault="000B1492">
            <w:pPr>
              <w:spacing w:before="34" w:line="280" w:lineRule="exact"/>
              <w:ind w:left="419" w:right="319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Earth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moon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1162A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BFA90" w14:textId="77777777" w:rsidR="00855687" w:rsidRDefault="000B1492">
            <w:pPr>
              <w:spacing w:before="21" w:line="280" w:lineRule="exact"/>
              <w:ind w:left="280" w:right="227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from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10582DB9" w14:textId="77777777" w:rsidR="00855687" w:rsidRDefault="00855687">
            <w:pPr>
              <w:spacing w:before="6" w:line="100" w:lineRule="exact"/>
              <w:rPr>
                <w:sz w:val="10"/>
                <w:szCs w:val="10"/>
              </w:rPr>
            </w:pPr>
          </w:p>
          <w:p w14:paraId="21DEC9A8" w14:textId="77777777" w:rsidR="00855687" w:rsidRDefault="00855687">
            <w:pPr>
              <w:spacing w:line="200" w:lineRule="exact"/>
            </w:pPr>
          </w:p>
          <w:p w14:paraId="7AEAF563" w14:textId="77777777" w:rsidR="00855687" w:rsidRDefault="000B1492">
            <w:pPr>
              <w:spacing w:line="280" w:lineRule="exact"/>
              <w:ind w:left="280" w:right="252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2D4E27C" w14:textId="77777777" w:rsidR="00855687" w:rsidRDefault="00855687"/>
        </w:tc>
      </w:tr>
      <w:tr w:rsidR="00855687" w14:paraId="33C51188" w14:textId="77777777">
        <w:trPr>
          <w:trHeight w:hRule="exact" w:val="2839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F71DE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029D6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1EEEE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7E16C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38CFD895" w14:textId="77777777" w:rsidR="00855687" w:rsidRDefault="00855687">
            <w:pPr>
              <w:spacing w:line="200" w:lineRule="exact"/>
            </w:pPr>
          </w:p>
          <w:p w14:paraId="18B498A2" w14:textId="77777777" w:rsidR="00855687" w:rsidRDefault="00855687">
            <w:pPr>
              <w:spacing w:line="200" w:lineRule="exact"/>
            </w:pPr>
          </w:p>
          <w:p w14:paraId="635043C9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5540F" w14:textId="77777777"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ENT</w:t>
            </w:r>
          </w:p>
          <w:p w14:paraId="13B6755B" w14:textId="77777777" w:rsidR="00855687" w:rsidRDefault="000B1492">
            <w:pPr>
              <w:ind w:left="102" w:right="24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ARY A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 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Y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0D67C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55F13640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tellat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B21F9" w14:textId="77777777" w:rsidR="00855687" w:rsidRDefault="00855687">
            <w:pPr>
              <w:spacing w:line="200" w:lineRule="exact"/>
            </w:pPr>
          </w:p>
          <w:p w14:paraId="23131670" w14:textId="77777777" w:rsidR="00855687" w:rsidRDefault="00855687">
            <w:pPr>
              <w:spacing w:line="200" w:lineRule="exact"/>
            </w:pPr>
          </w:p>
          <w:p w14:paraId="2E509D62" w14:textId="77777777" w:rsidR="00855687" w:rsidRDefault="00855687">
            <w:pPr>
              <w:spacing w:line="200" w:lineRule="exact"/>
            </w:pPr>
          </w:p>
          <w:p w14:paraId="65B27225" w14:textId="77777777" w:rsidR="00855687" w:rsidRDefault="00855687">
            <w:pPr>
              <w:spacing w:line="200" w:lineRule="exact"/>
            </w:pPr>
          </w:p>
          <w:p w14:paraId="09D1E277" w14:textId="77777777" w:rsidR="00855687" w:rsidRDefault="00855687">
            <w:pPr>
              <w:spacing w:line="200" w:lineRule="exact"/>
            </w:pPr>
          </w:p>
          <w:p w14:paraId="53E9ADB8" w14:textId="77777777" w:rsidR="00855687" w:rsidRDefault="00855687">
            <w:pPr>
              <w:spacing w:line="200" w:lineRule="exact"/>
            </w:pPr>
          </w:p>
          <w:p w14:paraId="46BA586A" w14:textId="77777777" w:rsidR="00855687" w:rsidRDefault="00855687">
            <w:pPr>
              <w:spacing w:before="16" w:line="200" w:lineRule="exact"/>
            </w:pPr>
          </w:p>
          <w:p w14:paraId="75DEBBE9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BDEF0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1A04A2CA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3EE5CDC4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1139C64" w14:textId="77777777" w:rsidR="00855687" w:rsidRDefault="000B1492">
            <w:pPr>
              <w:ind w:left="100" w:right="6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 kinds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14:paraId="3863670B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5874EC1C" w14:textId="77777777" w:rsidR="00855687" w:rsidRDefault="000B1492">
            <w:pPr>
              <w:ind w:left="100" w:right="3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uses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 navi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sons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2C338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5157F50A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14:paraId="3660553A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8B26EAF" w14:textId="77777777" w:rsidR="00855687" w:rsidRDefault="000B1492">
            <w:pPr>
              <w:ind w:left="100" w:right="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name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ommon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  <w:p w14:paraId="604CF688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039A99C6" w14:textId="77777777" w:rsidR="00855687" w:rsidRDefault="000B1492">
            <w:pPr>
              <w:ind w:left="100" w:right="8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 tea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9F6A7" w14:textId="77777777" w:rsidR="00855687" w:rsidRDefault="000B1492">
            <w:pPr>
              <w:spacing w:before="33" w:line="280" w:lineRule="exact"/>
              <w:ind w:left="277" w:right="68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ifferent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62484792" w14:textId="77777777" w:rsidR="00855687" w:rsidRDefault="00855687">
            <w:pPr>
              <w:spacing w:before="10" w:line="160" w:lineRule="exact"/>
              <w:rPr>
                <w:sz w:val="16"/>
                <w:szCs w:val="16"/>
              </w:rPr>
            </w:pPr>
          </w:p>
          <w:p w14:paraId="09EEA341" w14:textId="77777777" w:rsidR="00855687" w:rsidRDefault="00855687">
            <w:pPr>
              <w:spacing w:line="200" w:lineRule="exact"/>
            </w:pPr>
          </w:p>
          <w:p w14:paraId="22F9A7B7" w14:textId="77777777" w:rsidR="00855687" w:rsidRDefault="00855687">
            <w:pPr>
              <w:spacing w:line="200" w:lineRule="exact"/>
            </w:pPr>
          </w:p>
          <w:p w14:paraId="5EA3ECAC" w14:textId="77777777" w:rsidR="00855687" w:rsidRDefault="000B1492">
            <w:pPr>
              <w:ind w:left="419" w:right="495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showing 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sons.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B707A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6EB0A" w14:textId="77777777" w:rsidR="00855687" w:rsidRDefault="000B1492">
            <w:pPr>
              <w:spacing w:before="19" w:line="280" w:lineRule="exact"/>
              <w:ind w:left="280" w:right="256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  <w:p w14:paraId="360395A2" w14:textId="77777777" w:rsidR="00855687" w:rsidRDefault="00855687">
            <w:pPr>
              <w:spacing w:before="10" w:line="180" w:lineRule="exact"/>
              <w:rPr>
                <w:sz w:val="18"/>
                <w:szCs w:val="18"/>
              </w:rPr>
            </w:pPr>
          </w:p>
          <w:p w14:paraId="429027C4" w14:textId="77777777" w:rsidR="00855687" w:rsidRDefault="00855687">
            <w:pPr>
              <w:spacing w:line="200" w:lineRule="exact"/>
            </w:pPr>
          </w:p>
          <w:p w14:paraId="2F5261B9" w14:textId="77777777" w:rsidR="00855687" w:rsidRDefault="00855687">
            <w:pPr>
              <w:spacing w:line="200" w:lineRule="exact"/>
            </w:pPr>
          </w:p>
          <w:p w14:paraId="067BAFAE" w14:textId="77777777" w:rsidR="00855687" w:rsidRDefault="000B1492">
            <w:pPr>
              <w:spacing w:line="280" w:lineRule="exact"/>
              <w:ind w:left="280" w:right="280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ki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F65E6" w14:textId="77777777" w:rsidR="00855687" w:rsidRDefault="00855687"/>
        </w:tc>
      </w:tr>
      <w:tr w:rsidR="00855687" w14:paraId="34328D17" w14:textId="77777777">
        <w:trPr>
          <w:trHeight w:hRule="exact" w:val="404"/>
        </w:trPr>
        <w:tc>
          <w:tcPr>
            <w:tcW w:w="22685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E543E" w14:textId="77777777" w:rsidR="00855687" w:rsidRDefault="000B1492">
            <w:pPr>
              <w:spacing w:before="6" w:line="380" w:lineRule="exact"/>
              <w:ind w:left="10172" w:right="10175"/>
              <w:jc w:val="center"/>
              <w:rPr>
                <w:rFonts w:ascii="Tw Cen MT" w:eastAsia="Tw Cen MT" w:hAnsi="Tw Cen MT" w:cs="Tw Cen MT"/>
                <w:sz w:val="36"/>
                <w:szCs w:val="36"/>
              </w:rPr>
            </w:pPr>
            <w:r>
              <w:rPr>
                <w:rFonts w:ascii="Tw Cen MT" w:eastAsia="Tw Cen MT" w:hAnsi="Tw Cen MT" w:cs="Tw Cen MT"/>
                <w:b/>
                <w:sz w:val="36"/>
                <w:szCs w:val="36"/>
              </w:rPr>
              <w:t>MIDTERM TEST</w:t>
            </w:r>
          </w:p>
        </w:tc>
      </w:tr>
      <w:tr w:rsidR="00855687" w14:paraId="5A2BD6B1" w14:textId="77777777">
        <w:trPr>
          <w:trHeight w:hRule="exact" w:val="401"/>
        </w:trPr>
        <w:tc>
          <w:tcPr>
            <w:tcW w:w="22685" w:type="dxa"/>
            <w:gridSpan w:val="1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25B7889" w14:textId="7187C061" w:rsidR="00855687" w:rsidRDefault="001F63C9" w:rsidP="001F63C9">
            <w:pPr>
              <w:tabs>
                <w:tab w:val="left" w:pos="11391"/>
              </w:tabs>
              <w:spacing w:line="380" w:lineRule="exact"/>
              <w:ind w:left="6998"/>
              <w:rPr>
                <w:rFonts w:ascii="Tw Cen MT" w:eastAsia="Tw Cen MT" w:hAnsi="Tw Cen MT" w:cs="Tw Cen MT"/>
                <w:sz w:val="36"/>
                <w:szCs w:val="36"/>
              </w:rPr>
            </w:pPr>
            <w:r>
              <w:rPr>
                <w:rFonts w:ascii="Tw Cen MT" w:eastAsia="Tw Cen MT" w:hAnsi="Tw Cen MT" w:cs="Tw Cen MT"/>
                <w:sz w:val="36"/>
                <w:szCs w:val="36"/>
              </w:rPr>
              <w:tab/>
            </w:r>
            <w:r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>MIDTERM</w:t>
            </w:r>
            <w:r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 xml:space="preserve"> BREAK</w:t>
            </w:r>
          </w:p>
        </w:tc>
      </w:tr>
      <w:tr w:rsidR="00855687" w14:paraId="6D702D48" w14:textId="77777777">
        <w:trPr>
          <w:trHeight w:hRule="exact" w:val="2842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8239C" w14:textId="77777777" w:rsidR="00855687" w:rsidRDefault="00855687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AF350" w14:textId="77777777"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4FD28" w14:textId="77777777" w:rsidR="00855687" w:rsidRDefault="000B1492">
            <w:pPr>
              <w:spacing w:before="2"/>
              <w:ind w:left="102" w:right="9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 xml:space="preserve">S E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P T E M B E R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0D11C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1D42D01A" w14:textId="77777777" w:rsidR="00855687" w:rsidRDefault="00855687">
            <w:pPr>
              <w:spacing w:line="200" w:lineRule="exact"/>
            </w:pPr>
          </w:p>
          <w:p w14:paraId="27364060" w14:textId="77777777" w:rsidR="00855687" w:rsidRDefault="00855687">
            <w:pPr>
              <w:spacing w:line="200" w:lineRule="exact"/>
            </w:pPr>
          </w:p>
          <w:p w14:paraId="67507D50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4491F" w14:textId="77777777"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5E2AE" w14:textId="77777777" w:rsidR="00855687" w:rsidRDefault="000B1492">
            <w:pPr>
              <w:spacing w:before="2"/>
              <w:ind w:left="100" w:right="1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 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624CC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2A9E7C0E" w14:textId="77777777" w:rsidR="00855687" w:rsidRDefault="00855687">
            <w:pPr>
              <w:spacing w:line="200" w:lineRule="exact"/>
            </w:pPr>
          </w:p>
          <w:p w14:paraId="1D09E5AD" w14:textId="77777777" w:rsidR="00855687" w:rsidRDefault="00855687">
            <w:pPr>
              <w:spacing w:line="200" w:lineRule="exact"/>
            </w:pPr>
          </w:p>
          <w:p w14:paraId="1FBCE75B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448CE" w14:textId="77777777" w:rsidR="00855687" w:rsidRDefault="000B1492">
            <w:pPr>
              <w:spacing w:before="3"/>
              <w:ind w:left="100" w:right="43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  <w:p w14:paraId="1869C9E6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2D7345D6" w14:textId="77777777" w:rsidR="00855687" w:rsidRDefault="000B1492">
            <w:pPr>
              <w:ind w:left="100" w:right="1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serve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 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AEEF2" w14:textId="77777777" w:rsidR="00855687" w:rsidRDefault="000B1492">
            <w:pPr>
              <w:spacing w:before="3"/>
              <w:ind w:left="100" w:right="54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surfa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  <w:p w14:paraId="67BD8956" w14:textId="77777777" w:rsidR="00855687" w:rsidRDefault="00855687">
            <w:pPr>
              <w:spacing w:before="7" w:line="160" w:lineRule="exact"/>
              <w:rPr>
                <w:sz w:val="16"/>
                <w:szCs w:val="16"/>
              </w:rPr>
            </w:pPr>
          </w:p>
          <w:p w14:paraId="6D4A96C2" w14:textId="77777777" w:rsidR="00855687" w:rsidRDefault="00855687">
            <w:pPr>
              <w:spacing w:line="200" w:lineRule="exact"/>
            </w:pPr>
          </w:p>
          <w:p w14:paraId="61868D9B" w14:textId="77777777" w:rsidR="00855687" w:rsidRDefault="00855687">
            <w:pPr>
              <w:spacing w:line="200" w:lineRule="exact"/>
            </w:pPr>
          </w:p>
          <w:p w14:paraId="01F35A57" w14:textId="77777777" w:rsidR="00855687" w:rsidRDefault="000B1492">
            <w:pPr>
              <w:ind w:left="100" w:right="39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down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servations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D65B6" w14:textId="77777777" w:rsidR="00855687" w:rsidRDefault="000B1492">
            <w:pPr>
              <w:spacing w:before="1"/>
              <w:ind w:left="277" w:right="165" w:hanging="17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moon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  <w:p w14:paraId="1B93FA79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16FCA809" w14:textId="77777777" w:rsidR="00855687" w:rsidRDefault="00855687">
            <w:pPr>
              <w:spacing w:line="200" w:lineRule="exact"/>
            </w:pPr>
          </w:p>
          <w:p w14:paraId="75C71DF5" w14:textId="77777777" w:rsidR="00855687" w:rsidRDefault="00855687">
            <w:pPr>
              <w:spacing w:line="200" w:lineRule="exact"/>
            </w:pPr>
          </w:p>
          <w:p w14:paraId="72D54526" w14:textId="77777777" w:rsidR="00855687" w:rsidRDefault="000B1492">
            <w:pPr>
              <w:ind w:left="277" w:right="294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ABA76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04437" w14:textId="77777777" w:rsidR="00855687" w:rsidRDefault="000B1492">
            <w:pPr>
              <w:spacing w:before="21" w:line="280" w:lineRule="exact"/>
              <w:ind w:left="280" w:right="194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Give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 for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surf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moon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 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5DBDA" w14:textId="77777777" w:rsidR="00855687" w:rsidRDefault="00855687"/>
        </w:tc>
      </w:tr>
      <w:tr w:rsidR="00855687" w14:paraId="6098EE20" w14:textId="77777777">
        <w:trPr>
          <w:trHeight w:hRule="exact" w:val="3483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6235D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4C07522B" w14:textId="77777777" w:rsidR="00855687" w:rsidRDefault="000B1492">
            <w:pPr>
              <w:ind w:left="102" w:right="2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Descr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 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tal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81BFA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686364A" w14:textId="77777777" w:rsidR="00855687" w:rsidRDefault="000B1492">
            <w:pPr>
              <w:ind w:left="102" w:right="33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elop k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35DD8103" w14:textId="77777777" w:rsidR="00855687" w:rsidRDefault="000B1492">
            <w:pPr>
              <w:ind w:left="102" w:right="8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l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ster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B188D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97F22" w14:textId="77777777" w:rsidR="00855687" w:rsidRDefault="00855687">
            <w:pPr>
              <w:spacing w:line="200" w:lineRule="exact"/>
            </w:pPr>
          </w:p>
          <w:p w14:paraId="6DEF381B" w14:textId="77777777" w:rsidR="00855687" w:rsidRDefault="00855687">
            <w:pPr>
              <w:spacing w:line="200" w:lineRule="exact"/>
            </w:pPr>
          </w:p>
          <w:p w14:paraId="0D484E49" w14:textId="77777777" w:rsidR="00855687" w:rsidRDefault="00855687">
            <w:pPr>
              <w:spacing w:line="200" w:lineRule="exact"/>
            </w:pPr>
          </w:p>
          <w:p w14:paraId="29EFFE58" w14:textId="77777777" w:rsidR="00855687" w:rsidRDefault="00855687">
            <w:pPr>
              <w:spacing w:line="200" w:lineRule="exact"/>
            </w:pPr>
          </w:p>
          <w:p w14:paraId="76FD35CE" w14:textId="77777777" w:rsidR="00855687" w:rsidRDefault="00855687">
            <w:pPr>
              <w:spacing w:line="200" w:lineRule="exact"/>
            </w:pPr>
          </w:p>
          <w:p w14:paraId="6B0616BF" w14:textId="77777777" w:rsidR="00855687" w:rsidRDefault="00855687">
            <w:pPr>
              <w:spacing w:line="200" w:lineRule="exact"/>
            </w:pPr>
          </w:p>
          <w:p w14:paraId="63A3816A" w14:textId="77777777" w:rsidR="00855687" w:rsidRDefault="00855687">
            <w:pPr>
              <w:spacing w:before="16" w:line="200" w:lineRule="exact"/>
            </w:pPr>
          </w:p>
          <w:p w14:paraId="12A8AC3B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41C69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922E534" w14:textId="77777777" w:rsidR="00855687" w:rsidRDefault="000B1492">
            <w:pPr>
              <w:ind w:left="102" w:right="12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GEOPH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 ICS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FB583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67A33037" w14:textId="77777777" w:rsidR="00855687" w:rsidRDefault="000B1492">
            <w:pPr>
              <w:ind w:left="100" w:right="23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truc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d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D8EB6" w14:textId="77777777" w:rsidR="00855687" w:rsidRDefault="00855687">
            <w:pPr>
              <w:spacing w:line="200" w:lineRule="exact"/>
            </w:pPr>
          </w:p>
          <w:p w14:paraId="3DD8C910" w14:textId="77777777" w:rsidR="00855687" w:rsidRDefault="00855687">
            <w:pPr>
              <w:spacing w:line="200" w:lineRule="exact"/>
            </w:pPr>
          </w:p>
          <w:p w14:paraId="40A648D9" w14:textId="77777777" w:rsidR="00855687" w:rsidRDefault="00855687">
            <w:pPr>
              <w:spacing w:line="200" w:lineRule="exact"/>
            </w:pPr>
          </w:p>
          <w:p w14:paraId="46458519" w14:textId="77777777" w:rsidR="00855687" w:rsidRDefault="00855687">
            <w:pPr>
              <w:spacing w:before="10" w:line="240" w:lineRule="exact"/>
              <w:rPr>
                <w:sz w:val="24"/>
                <w:szCs w:val="24"/>
              </w:rPr>
            </w:pPr>
          </w:p>
          <w:p w14:paraId="740FE8DF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59638" w14:textId="77777777" w:rsidR="00855687" w:rsidRDefault="000B1492">
            <w:pPr>
              <w:tabs>
                <w:tab w:val="left" w:pos="420"/>
              </w:tabs>
              <w:spacing w:before="2" w:line="237" w:lineRule="auto"/>
              <w:ind w:left="436" w:right="93" w:hanging="2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  <w:p w14:paraId="5140A8B3" w14:textId="77777777" w:rsidR="00855687" w:rsidRDefault="00855687">
            <w:pPr>
              <w:spacing w:before="3" w:line="100" w:lineRule="exact"/>
              <w:rPr>
                <w:sz w:val="10"/>
                <w:szCs w:val="10"/>
              </w:rPr>
            </w:pPr>
          </w:p>
          <w:p w14:paraId="3894CA5F" w14:textId="77777777" w:rsidR="00855687" w:rsidRDefault="00855687">
            <w:pPr>
              <w:spacing w:line="200" w:lineRule="exact"/>
            </w:pPr>
          </w:p>
          <w:p w14:paraId="3F247534" w14:textId="77777777" w:rsidR="00855687" w:rsidRDefault="000B1492">
            <w:pPr>
              <w:tabs>
                <w:tab w:val="left" w:pos="420"/>
              </w:tabs>
              <w:spacing w:line="280" w:lineRule="exact"/>
              <w:ind w:left="436" w:right="93" w:hanging="2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</w:p>
          <w:p w14:paraId="74B12BCC" w14:textId="77777777" w:rsidR="00855687" w:rsidRDefault="000B1492">
            <w:pPr>
              <w:spacing w:before="4"/>
              <w:ind w:left="4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yers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4BEA1E21" w14:textId="77777777" w:rsidR="00855687" w:rsidRDefault="00855687">
            <w:pPr>
              <w:spacing w:before="3" w:line="100" w:lineRule="exact"/>
              <w:rPr>
                <w:sz w:val="10"/>
                <w:szCs w:val="10"/>
              </w:rPr>
            </w:pPr>
          </w:p>
          <w:p w14:paraId="6F92BCEA" w14:textId="77777777" w:rsidR="00855687" w:rsidRDefault="00855687">
            <w:pPr>
              <w:spacing w:line="200" w:lineRule="exact"/>
            </w:pPr>
          </w:p>
          <w:p w14:paraId="6B66508C" w14:textId="77777777" w:rsidR="00855687" w:rsidRDefault="000B1492">
            <w:pPr>
              <w:tabs>
                <w:tab w:val="left" w:pos="420"/>
              </w:tabs>
              <w:spacing w:line="280" w:lineRule="exact"/>
              <w:ind w:left="436" w:right="74" w:hanging="2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yers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CE84B" w14:textId="77777777" w:rsidR="00855687" w:rsidRDefault="000B1492">
            <w:pPr>
              <w:tabs>
                <w:tab w:val="left" w:pos="400"/>
              </w:tabs>
              <w:spacing w:before="18" w:line="280" w:lineRule="exact"/>
              <w:ind w:left="417" w:right="394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earth.</w:t>
            </w:r>
          </w:p>
          <w:p w14:paraId="08D87292" w14:textId="77777777" w:rsidR="00855687" w:rsidRDefault="00855687">
            <w:pPr>
              <w:spacing w:before="9" w:line="180" w:lineRule="exact"/>
              <w:rPr>
                <w:sz w:val="18"/>
                <w:szCs w:val="18"/>
              </w:rPr>
            </w:pPr>
          </w:p>
          <w:p w14:paraId="72AFFF09" w14:textId="77777777" w:rsidR="00855687" w:rsidRDefault="00855687">
            <w:pPr>
              <w:spacing w:line="200" w:lineRule="exact"/>
            </w:pPr>
          </w:p>
          <w:p w14:paraId="64D7FEB8" w14:textId="77777777" w:rsidR="00855687" w:rsidRDefault="00855687">
            <w:pPr>
              <w:spacing w:line="200" w:lineRule="exact"/>
            </w:pPr>
          </w:p>
          <w:p w14:paraId="4D53BBD3" w14:textId="77777777" w:rsidR="00855687" w:rsidRDefault="000B1492">
            <w:pPr>
              <w:tabs>
                <w:tab w:val="left" w:pos="400"/>
              </w:tabs>
              <w:spacing w:line="280" w:lineRule="exact"/>
              <w:ind w:left="417" w:right="200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yers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20596578" w14:textId="77777777" w:rsidR="00855687" w:rsidRDefault="00855687">
            <w:pPr>
              <w:spacing w:before="6" w:line="100" w:lineRule="exact"/>
              <w:rPr>
                <w:sz w:val="10"/>
                <w:szCs w:val="10"/>
              </w:rPr>
            </w:pPr>
          </w:p>
          <w:p w14:paraId="209681F0" w14:textId="77777777" w:rsidR="00855687" w:rsidRDefault="00855687">
            <w:pPr>
              <w:spacing w:line="200" w:lineRule="exact"/>
            </w:pPr>
          </w:p>
          <w:p w14:paraId="4903A9C1" w14:textId="77777777" w:rsidR="00855687" w:rsidRDefault="000B1492">
            <w:pPr>
              <w:tabs>
                <w:tab w:val="left" w:pos="400"/>
              </w:tabs>
              <w:spacing w:line="280" w:lineRule="exact"/>
              <w:ind w:left="417" w:right="19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yers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43B97" w14:textId="77777777" w:rsidR="00855687" w:rsidRDefault="000B1492">
            <w:pPr>
              <w:ind w:left="419" w:right="84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 of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  <w:p w14:paraId="4DBEC79A" w14:textId="77777777"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Miner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ls.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C3E2E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A3F62" w14:textId="77777777" w:rsidR="00855687" w:rsidRDefault="00855687"/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E4FD2" w14:textId="77777777" w:rsidR="00855687" w:rsidRDefault="00855687"/>
        </w:tc>
      </w:tr>
    </w:tbl>
    <w:p w14:paraId="65F41C5C" w14:textId="77777777" w:rsidR="00855687" w:rsidRDefault="00855687">
      <w:pPr>
        <w:spacing w:before="9" w:line="240" w:lineRule="exact"/>
        <w:rPr>
          <w:sz w:val="24"/>
          <w:szCs w:val="24"/>
        </w:rPr>
      </w:pPr>
    </w:p>
    <w:p w14:paraId="60F0F459" w14:textId="77777777" w:rsidR="00855687" w:rsidRDefault="000B1492">
      <w:pPr>
        <w:spacing w:before="16"/>
        <w:ind w:right="688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6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10</w:t>
      </w:r>
    </w:p>
    <w:p w14:paraId="16DAEF00" w14:textId="77777777"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1620"/>
        <w:gridCol w:w="451"/>
        <w:gridCol w:w="449"/>
        <w:gridCol w:w="1351"/>
        <w:gridCol w:w="1801"/>
        <w:gridCol w:w="540"/>
        <w:gridCol w:w="3600"/>
        <w:gridCol w:w="3329"/>
        <w:gridCol w:w="1801"/>
        <w:gridCol w:w="1891"/>
        <w:gridCol w:w="2609"/>
        <w:gridCol w:w="1351"/>
      </w:tblGrid>
      <w:tr w:rsidR="00855687" w14:paraId="7949494A" w14:textId="77777777">
        <w:trPr>
          <w:trHeight w:hRule="exact" w:val="2674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0F7F5B" w14:textId="77777777" w:rsidR="00855687" w:rsidRDefault="00855687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95B447" w14:textId="77777777"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B31E90D" w14:textId="77777777" w:rsidR="00855687" w:rsidRDefault="000B1492">
            <w:pPr>
              <w:spacing w:line="280" w:lineRule="exact"/>
              <w:ind w:left="102" w:right="10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</w:t>
            </w:r>
          </w:p>
          <w:p w14:paraId="54C668B8" w14:textId="77777777" w:rsidR="00855687" w:rsidRDefault="000B1492">
            <w:pPr>
              <w:ind w:left="102" w:right="10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T O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AAC423E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1D7637D7" w14:textId="77777777" w:rsidR="00855687" w:rsidRDefault="00855687">
            <w:pPr>
              <w:spacing w:line="200" w:lineRule="exact"/>
            </w:pPr>
          </w:p>
          <w:p w14:paraId="5B48FB7C" w14:textId="77777777" w:rsidR="00855687" w:rsidRDefault="00855687">
            <w:pPr>
              <w:spacing w:line="200" w:lineRule="exact"/>
            </w:pPr>
          </w:p>
          <w:p w14:paraId="19E4AFB9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536005B" w14:textId="77777777" w:rsidR="00855687" w:rsidRDefault="00855687"/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3B88D15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The</w:t>
            </w:r>
          </w:p>
          <w:p w14:paraId="4A09395E" w14:textId="77777777" w:rsidR="00855687" w:rsidRDefault="000B1492">
            <w:pPr>
              <w:ind w:left="100" w:right="3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Gre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se 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and gl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al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AA3B6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6A9771C7" w14:textId="77777777" w:rsidR="00855687" w:rsidRDefault="00855687">
            <w:pPr>
              <w:spacing w:line="200" w:lineRule="exact"/>
            </w:pPr>
          </w:p>
          <w:p w14:paraId="4EF4D860" w14:textId="77777777" w:rsidR="00855687" w:rsidRDefault="00855687">
            <w:pPr>
              <w:spacing w:line="200" w:lineRule="exact"/>
            </w:pPr>
          </w:p>
          <w:p w14:paraId="221DC919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87EF9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1FEC0DD2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  <w:p w14:paraId="3DDAF267" w14:textId="77777777"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14:paraId="13922D57" w14:textId="77777777" w:rsidR="00855687" w:rsidRDefault="00855687">
            <w:pPr>
              <w:spacing w:line="200" w:lineRule="exact"/>
            </w:pPr>
          </w:p>
          <w:p w14:paraId="69E226DD" w14:textId="77777777" w:rsidR="00855687" w:rsidRDefault="00855687">
            <w:pPr>
              <w:spacing w:line="200" w:lineRule="exact"/>
            </w:pPr>
          </w:p>
          <w:p w14:paraId="23F9D855" w14:textId="77777777" w:rsidR="00855687" w:rsidRDefault="000B1492">
            <w:pPr>
              <w:ind w:left="100" w:right="6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 sources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D0BDF" w14:textId="77777777"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14:paraId="1AED3F6F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  <w:p w14:paraId="1AA73B80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1CA25D7E" w14:textId="77777777" w:rsidR="00855687" w:rsidRDefault="000B1492">
            <w:pPr>
              <w:ind w:left="100" w:right="9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62E6" w14:textId="77777777"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14:paraId="6383C6E7" w14:textId="77777777" w:rsidR="00855687" w:rsidRDefault="000B1492">
            <w:pPr>
              <w:ind w:left="419" w:right="47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 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se.</w:t>
            </w:r>
          </w:p>
          <w:p w14:paraId="51727258" w14:textId="77777777" w:rsidR="00855687" w:rsidRDefault="000B1492">
            <w:pPr>
              <w:ind w:left="419" w:right="47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ozo</w:t>
            </w:r>
            <w:r>
              <w:rPr>
                <w:rFonts w:ascii="Tw Cen MT" w:eastAsia="Tw Cen MT" w:hAnsi="Tw Cen MT" w:cs="Tw Cen MT"/>
                <w:spacing w:val="-2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yer.</w:t>
            </w:r>
          </w:p>
          <w:p w14:paraId="2E997F6C" w14:textId="77777777"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Green</w:t>
            </w:r>
          </w:p>
          <w:p w14:paraId="51BA29D3" w14:textId="77777777" w:rsidR="00855687" w:rsidRDefault="000B1492">
            <w:pPr>
              <w:spacing w:line="280" w:lineRule="exact"/>
              <w:ind w:left="41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ses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36A74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7C612" w14:textId="77777777"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14:paraId="35F689F7" w14:textId="77777777" w:rsidR="00855687" w:rsidRDefault="000B1492">
            <w:pPr>
              <w:ind w:left="280" w:right="340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ell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ouse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 sources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 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E179203" w14:textId="77777777" w:rsidR="00855687" w:rsidRDefault="00855687"/>
        </w:tc>
      </w:tr>
      <w:tr w:rsidR="00855687" w14:paraId="00D31371" w14:textId="77777777">
        <w:trPr>
          <w:trHeight w:hRule="exact" w:val="2078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D91AC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A3BA4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ED958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4EBD9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8A672" w14:textId="77777777"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6293F" w14:textId="77777777"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93AD1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2312D" w14:textId="77777777" w:rsidR="00855687" w:rsidRDefault="000B1492">
            <w:pPr>
              <w:ind w:left="100" w:right="47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wa</w:t>
            </w:r>
            <w:r>
              <w:rPr>
                <w:rFonts w:ascii="Tw Cen MT" w:eastAsia="Tw Cen MT" w:hAnsi="Tw Cen MT" w:cs="Tw Cen MT"/>
                <w:spacing w:val="-4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  <w:p w14:paraId="67A56F9A" w14:textId="77777777"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14:paraId="50B74222" w14:textId="77777777" w:rsidR="00855687" w:rsidRDefault="000B1492">
            <w:pPr>
              <w:ind w:left="100" w:right="283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Guiding students to state the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onse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q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 of global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0EE5E" w14:textId="77777777" w:rsidR="00855687" w:rsidRDefault="000B1492">
            <w:pPr>
              <w:ind w:left="100" w:right="41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oups to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lain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  <w:p w14:paraId="047541BA" w14:textId="77777777"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14:paraId="21672B2E" w14:textId="77777777" w:rsidR="00855687" w:rsidRDefault="000B1492">
            <w:pPr>
              <w:ind w:left="100" w:right="96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ate the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onse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q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6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DF03671" w14:textId="77777777" w:rsidR="00855687" w:rsidRDefault="000B1492">
            <w:pPr>
              <w:tabs>
                <w:tab w:val="left" w:pos="400"/>
              </w:tabs>
              <w:ind w:left="419" w:right="456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hart of 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  <w:p w14:paraId="53653F67" w14:textId="77777777" w:rsidR="00855687" w:rsidRDefault="000B1492">
            <w:pPr>
              <w:tabs>
                <w:tab w:val="left" w:pos="400"/>
              </w:tabs>
              <w:ind w:left="419" w:right="349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tures of 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ts of glo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</w:t>
            </w:r>
          </w:p>
          <w:p w14:paraId="6E3E2EA7" w14:textId="77777777" w:rsidR="00855687" w:rsidRDefault="000B1492">
            <w:pPr>
              <w:tabs>
                <w:tab w:val="left" w:pos="400"/>
              </w:tabs>
              <w:spacing w:before="1"/>
              <w:ind w:left="419" w:right="285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Melting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s.</w:t>
            </w:r>
          </w:p>
          <w:p w14:paraId="6290AD82" w14:textId="77777777" w:rsidR="00855687" w:rsidRDefault="000B1492">
            <w:pPr>
              <w:tabs>
                <w:tab w:val="left" w:pos="400"/>
              </w:tabs>
              <w:ind w:left="419" w:right="350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harts 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635D4358" w14:textId="77777777" w:rsidR="00855687" w:rsidRDefault="000B1492">
            <w:pPr>
              <w:tabs>
                <w:tab w:val="left" w:pos="400"/>
              </w:tabs>
              <w:spacing w:before="29" w:line="260" w:lineRule="exact"/>
              <w:ind w:left="419" w:right="350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tures showing 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ts 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0BED6F1F" w14:textId="77777777" w:rsidR="00855687" w:rsidRDefault="000B1492">
            <w:pPr>
              <w:tabs>
                <w:tab w:val="left" w:pos="400"/>
              </w:tabs>
              <w:spacing w:before="4"/>
              <w:ind w:left="419" w:right="182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hart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  <w:p w14:paraId="2ECCBE2C" w14:textId="77777777" w:rsidR="00855687" w:rsidRDefault="000B1492">
            <w:pPr>
              <w:tabs>
                <w:tab w:val="left" w:pos="400"/>
              </w:tabs>
              <w:ind w:left="419" w:right="182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  <w:p w14:paraId="7FA86384" w14:textId="77777777" w:rsidR="00855687" w:rsidRDefault="000B1492">
            <w:pPr>
              <w:tabs>
                <w:tab w:val="left" w:pos="400"/>
              </w:tabs>
              <w:spacing w:before="29" w:line="260" w:lineRule="exact"/>
              <w:ind w:left="419" w:right="132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Seismo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eter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79FEAE5E" w14:textId="77777777" w:rsidR="00855687" w:rsidRDefault="000B1492">
            <w:pPr>
              <w:spacing w:before="4"/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Seismo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3A74503F" w14:textId="77777777"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14:paraId="1B3763B8" w14:textId="77777777" w:rsidR="00855687" w:rsidRDefault="000B1492">
            <w:pPr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ns.</w:t>
            </w:r>
          </w:p>
          <w:p w14:paraId="36F953B9" w14:textId="77777777" w:rsidR="00855687" w:rsidRDefault="000B1492">
            <w:pPr>
              <w:tabs>
                <w:tab w:val="left" w:pos="400"/>
              </w:tabs>
              <w:ind w:left="419" w:right="97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Meteo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ology re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160DBDCC" w14:textId="77777777" w:rsidR="00855687" w:rsidRDefault="000B1492">
            <w:pPr>
              <w:tabs>
                <w:tab w:val="left" w:pos="400"/>
              </w:tabs>
              <w:spacing w:before="29" w:line="260" w:lineRule="exact"/>
              <w:ind w:left="419" w:right="217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hart of 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of atmo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phere showing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laye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2836E991" w14:textId="77777777" w:rsidR="00855687" w:rsidRDefault="000B1492">
            <w:pPr>
              <w:tabs>
                <w:tab w:val="left" w:pos="400"/>
              </w:tabs>
              <w:spacing w:before="4"/>
              <w:ind w:left="419" w:right="138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ommu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ati</w:t>
            </w:r>
            <w:proofErr w:type="spell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sy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tem.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B2AD4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6E7FA" w14:textId="77777777" w:rsidR="00855687" w:rsidRDefault="000B1492">
            <w:pPr>
              <w:ind w:left="100" w:right="22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explain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and st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te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onse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q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 of global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E16F1" w14:textId="77777777" w:rsidR="00855687" w:rsidRDefault="00855687"/>
        </w:tc>
      </w:tr>
      <w:tr w:rsidR="00855687" w14:paraId="24E42ADF" w14:textId="77777777">
        <w:trPr>
          <w:trHeight w:hRule="exact" w:val="2415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9D7B24" w14:textId="77777777" w:rsidR="00855687" w:rsidRDefault="00855687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089EA8D" w14:textId="77777777"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5F7D354" w14:textId="77777777"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F730885" w14:textId="77777777" w:rsidR="00855687" w:rsidRDefault="00855687">
            <w:pPr>
              <w:spacing w:before="7" w:line="160" w:lineRule="exact"/>
              <w:rPr>
                <w:sz w:val="16"/>
                <w:szCs w:val="16"/>
              </w:rPr>
            </w:pPr>
          </w:p>
          <w:p w14:paraId="0B1AB4CE" w14:textId="77777777" w:rsidR="00855687" w:rsidRDefault="00855687">
            <w:pPr>
              <w:spacing w:line="200" w:lineRule="exact"/>
            </w:pPr>
          </w:p>
          <w:p w14:paraId="1A96F830" w14:textId="77777777" w:rsidR="00855687" w:rsidRDefault="00855687">
            <w:pPr>
              <w:spacing w:line="200" w:lineRule="exact"/>
            </w:pPr>
          </w:p>
          <w:p w14:paraId="2CBC0981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C558F4" w14:textId="77777777" w:rsidR="00855687" w:rsidRDefault="00855687"/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1F2603B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2A629E3D" w14:textId="77777777" w:rsidR="00855687" w:rsidRDefault="000B1492">
            <w:pPr>
              <w:ind w:left="100" w:right="7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ak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 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lc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D45BB" w14:textId="77777777" w:rsidR="00855687" w:rsidRDefault="00855687">
            <w:pPr>
              <w:spacing w:line="200" w:lineRule="exact"/>
            </w:pPr>
          </w:p>
          <w:p w14:paraId="2948D9EC" w14:textId="77777777" w:rsidR="00855687" w:rsidRDefault="00855687">
            <w:pPr>
              <w:spacing w:line="200" w:lineRule="exact"/>
            </w:pPr>
          </w:p>
          <w:p w14:paraId="6ADCF50B" w14:textId="77777777" w:rsidR="00855687" w:rsidRDefault="00855687">
            <w:pPr>
              <w:spacing w:line="200" w:lineRule="exact"/>
            </w:pPr>
          </w:p>
          <w:p w14:paraId="39B19DAF" w14:textId="77777777" w:rsidR="00855687" w:rsidRDefault="00855687">
            <w:pPr>
              <w:spacing w:before="10" w:line="240" w:lineRule="exact"/>
              <w:rPr>
                <w:sz w:val="24"/>
                <w:szCs w:val="24"/>
              </w:rPr>
            </w:pPr>
          </w:p>
          <w:p w14:paraId="6DFB119F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FF2CD" w14:textId="77777777" w:rsidR="00855687" w:rsidRDefault="000B1492">
            <w:pPr>
              <w:ind w:left="100" w:right="408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guide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ori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51728DFE" w14:textId="77777777" w:rsidR="00855687" w:rsidRDefault="00855687">
            <w:pPr>
              <w:spacing w:before="19" w:line="240" w:lineRule="exact"/>
              <w:rPr>
                <w:sz w:val="24"/>
                <w:szCs w:val="24"/>
              </w:rPr>
            </w:pPr>
          </w:p>
          <w:p w14:paraId="32BE3C37" w14:textId="77777777" w:rsidR="00855687" w:rsidRDefault="000B1492">
            <w:pPr>
              <w:spacing w:line="260" w:lineRule="exact"/>
              <w:ind w:left="100" w:right="38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describe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ts 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4718D5E2" w14:textId="77777777" w:rsidR="00855687" w:rsidRDefault="00855687">
            <w:pPr>
              <w:spacing w:before="6" w:line="260" w:lineRule="exact"/>
              <w:rPr>
                <w:sz w:val="26"/>
                <w:szCs w:val="26"/>
              </w:rPr>
            </w:pPr>
          </w:p>
          <w:p w14:paraId="1ED21905" w14:textId="77777777" w:rsidR="00855687" w:rsidRDefault="000B1492">
            <w:pPr>
              <w:ind w:left="100" w:right="18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guide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them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ept of 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68717" w14:textId="77777777" w:rsidR="00855687" w:rsidRDefault="000B1492">
            <w:pPr>
              <w:ind w:left="100" w:right="12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igin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644978FC" w14:textId="77777777" w:rsidR="00855687" w:rsidRDefault="00855687">
            <w:pPr>
              <w:spacing w:before="19" w:line="240" w:lineRule="exact"/>
              <w:rPr>
                <w:sz w:val="24"/>
                <w:szCs w:val="24"/>
              </w:rPr>
            </w:pPr>
          </w:p>
          <w:p w14:paraId="71B350A8" w14:textId="77777777" w:rsidR="00855687" w:rsidRDefault="000B1492">
            <w:pPr>
              <w:spacing w:line="260" w:lineRule="exact"/>
              <w:ind w:left="100" w:right="18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ts 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14:paraId="072A3991" w14:textId="77777777" w:rsidR="00855687" w:rsidRDefault="00855687">
            <w:pPr>
              <w:spacing w:before="7" w:line="120" w:lineRule="exact"/>
              <w:rPr>
                <w:sz w:val="12"/>
                <w:szCs w:val="12"/>
              </w:rPr>
            </w:pPr>
          </w:p>
          <w:p w14:paraId="79EF1EF4" w14:textId="77777777" w:rsidR="00855687" w:rsidRDefault="00855687">
            <w:pPr>
              <w:spacing w:line="200" w:lineRule="exact"/>
            </w:pPr>
          </w:p>
          <w:p w14:paraId="65836815" w14:textId="77777777" w:rsidR="00855687" w:rsidRDefault="00855687">
            <w:pPr>
              <w:spacing w:line="200" w:lineRule="exact"/>
            </w:pPr>
          </w:p>
          <w:p w14:paraId="7D3CC7C4" w14:textId="77777777" w:rsidR="00855687" w:rsidRDefault="000B1492">
            <w:pPr>
              <w:ind w:left="100" w:right="40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lain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FC897C0" w14:textId="77777777" w:rsidR="00855687" w:rsidRDefault="00855687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269CD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1E17F" w14:textId="77777777" w:rsidR="00855687" w:rsidRDefault="000B1492">
            <w:pPr>
              <w:ind w:left="100" w:right="30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ori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44A113" w14:textId="77777777" w:rsidR="00855687" w:rsidRDefault="00855687"/>
        </w:tc>
      </w:tr>
      <w:tr w:rsidR="00855687" w14:paraId="432C072C" w14:textId="77777777">
        <w:trPr>
          <w:trHeight w:hRule="exact" w:val="1863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04D861A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1E6C2A" w14:textId="77777777"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83D22" w14:textId="77777777"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E0BD6" w14:textId="77777777"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8B2FB" w14:textId="77777777"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747C3" w14:textId="77777777"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8D1FE" w14:textId="77777777"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CC20F" w14:textId="77777777" w:rsidR="00855687" w:rsidRDefault="000B1492">
            <w:pPr>
              <w:ind w:left="100" w:right="64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to describe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iple</w:t>
            </w:r>
            <w:r>
              <w:rPr>
                <w:rFonts w:ascii="Tw Cen MT" w:eastAsia="Tw Cen MT" w:hAnsi="Tw Cen MT" w:cs="Tw Cen MT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mea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ureme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thquakes.</w:t>
            </w:r>
          </w:p>
          <w:p w14:paraId="3CBD898C" w14:textId="77777777" w:rsidR="00855687" w:rsidRDefault="00855687">
            <w:pPr>
              <w:spacing w:before="4" w:line="120" w:lineRule="exact"/>
              <w:rPr>
                <w:sz w:val="12"/>
                <w:szCs w:val="12"/>
              </w:rPr>
            </w:pPr>
          </w:p>
          <w:p w14:paraId="4E52A05E" w14:textId="77777777" w:rsidR="00855687" w:rsidRDefault="00855687">
            <w:pPr>
              <w:spacing w:line="200" w:lineRule="exact"/>
            </w:pPr>
          </w:p>
          <w:p w14:paraId="52DF0E30" w14:textId="77777777" w:rsidR="00855687" w:rsidRDefault="00855687">
            <w:pPr>
              <w:spacing w:line="200" w:lineRule="exact"/>
            </w:pPr>
          </w:p>
          <w:p w14:paraId="523031AF" w14:textId="77777777" w:rsidR="00855687" w:rsidRDefault="000B1492">
            <w:pPr>
              <w:ind w:left="100" w:right="449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identify the haza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,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autions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ainst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haza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EF625" w14:textId="77777777" w:rsidR="00855687" w:rsidRDefault="000B1492">
            <w:pPr>
              <w:ind w:left="100" w:right="183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uss 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ups how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re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ord the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ement of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  <w:p w14:paraId="7365AEAC" w14:textId="77777777"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14:paraId="1EEAF665" w14:textId="77777777" w:rsidR="00855687" w:rsidRDefault="000B1492">
            <w:pPr>
              <w:ind w:left="100" w:right="4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id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ntify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autions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ainst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and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aza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FB488C" w14:textId="77777777" w:rsidR="00855687" w:rsidRDefault="00855687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B041D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9C3E5" w14:textId="77777777" w:rsidR="00855687" w:rsidRDefault="000B1492">
            <w:pPr>
              <w:ind w:left="100" w:right="143" w:firstLine="6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iple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uring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5D0F98" w14:textId="77777777" w:rsidR="00855687" w:rsidRDefault="00855687"/>
        </w:tc>
      </w:tr>
      <w:tr w:rsidR="00855687" w14:paraId="07FABA9E" w14:textId="77777777">
        <w:trPr>
          <w:trHeight w:hRule="exact" w:val="3007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BEB5E" w14:textId="77777777"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13A75" w14:textId="77777777"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C7505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2047A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386296FC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1325" w14:textId="77777777"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644DC" w14:textId="77777777"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14:paraId="497CA4A2" w14:textId="77777777" w:rsidR="00855687" w:rsidRDefault="000B1492">
            <w:pPr>
              <w:ind w:left="100" w:right="2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truc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and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 at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4A64E" w14:textId="77777777" w:rsidR="00855687" w:rsidRDefault="00855687">
            <w:pPr>
              <w:spacing w:line="200" w:lineRule="exact"/>
            </w:pPr>
          </w:p>
          <w:p w14:paraId="0C2CD4CF" w14:textId="77777777" w:rsidR="00855687" w:rsidRDefault="00855687">
            <w:pPr>
              <w:spacing w:line="200" w:lineRule="exact"/>
            </w:pPr>
          </w:p>
          <w:p w14:paraId="2EECADD7" w14:textId="77777777" w:rsidR="00855687" w:rsidRDefault="00855687">
            <w:pPr>
              <w:spacing w:line="200" w:lineRule="exact"/>
            </w:pPr>
          </w:p>
          <w:p w14:paraId="48D5E420" w14:textId="77777777" w:rsidR="00855687" w:rsidRDefault="00855687">
            <w:pPr>
              <w:spacing w:before="9" w:line="240" w:lineRule="exact"/>
              <w:rPr>
                <w:sz w:val="24"/>
                <w:szCs w:val="24"/>
              </w:rPr>
            </w:pPr>
          </w:p>
          <w:p w14:paraId="509D835B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50AD5" w14:textId="77777777" w:rsidR="00855687" w:rsidRDefault="000B1492">
            <w:pPr>
              <w:ind w:left="100" w:right="379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ead 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ibe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verti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of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atmosphe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e.</w:t>
            </w:r>
          </w:p>
          <w:p w14:paraId="333D5FE0" w14:textId="77777777" w:rsidR="00855687" w:rsidRDefault="00855687">
            <w:pPr>
              <w:spacing w:before="19" w:line="240" w:lineRule="exact"/>
              <w:rPr>
                <w:sz w:val="24"/>
                <w:szCs w:val="24"/>
              </w:rPr>
            </w:pPr>
          </w:p>
          <w:p w14:paraId="5493EDB0" w14:textId="77777777" w:rsidR="00855687" w:rsidRDefault="000B1492">
            <w:pPr>
              <w:spacing w:line="260" w:lineRule="exact"/>
              <w:ind w:left="100" w:right="38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the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itions of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atmo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phere.</w:t>
            </w:r>
          </w:p>
          <w:p w14:paraId="4A12668F" w14:textId="77777777" w:rsidR="00855687" w:rsidRDefault="00855687">
            <w:pPr>
              <w:spacing w:before="6" w:line="260" w:lineRule="exact"/>
              <w:rPr>
                <w:sz w:val="26"/>
                <w:szCs w:val="26"/>
              </w:rPr>
            </w:pPr>
          </w:p>
          <w:p w14:paraId="3EF54BD3" w14:textId="77777777" w:rsidR="00855687" w:rsidRDefault="000B1492">
            <w:pPr>
              <w:ind w:left="100" w:right="11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describe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tan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va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ious la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y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ers of the atmo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phere.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AA941" w14:textId="77777777" w:rsidR="00855687" w:rsidRDefault="000B1492">
            <w:pPr>
              <w:ind w:left="100" w:right="13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 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of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re.</w:t>
            </w:r>
          </w:p>
          <w:p w14:paraId="0DEC0705" w14:textId="77777777"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14:paraId="32D60D94" w14:textId="77777777" w:rsidR="00855687" w:rsidRDefault="000B1492">
            <w:pPr>
              <w:ind w:left="100" w:right="56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using thin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k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- te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ique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the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 atmos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here.</w:t>
            </w:r>
          </w:p>
          <w:p w14:paraId="58D3BA89" w14:textId="77777777"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14:paraId="4DA7F675" w14:textId="77777777" w:rsidR="00855687" w:rsidRDefault="000B1492">
            <w:pPr>
              <w:ind w:left="100" w:right="18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he 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tan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va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ious la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y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ers of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phere.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6B46E" w14:textId="77777777" w:rsidR="00855687" w:rsidRDefault="00855687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4B633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EC55B" w14:textId="77777777" w:rsidR="00855687" w:rsidRDefault="000B1492">
            <w:pPr>
              <w:ind w:left="100" w:right="223"/>
              <w:jc w:val="both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verti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of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atmo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phere.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5ED3A" w14:textId="77777777" w:rsidR="00855687" w:rsidRDefault="00855687"/>
        </w:tc>
      </w:tr>
      <w:tr w:rsidR="00855687" w14:paraId="3BBBF446" w14:textId="77777777">
        <w:trPr>
          <w:trHeight w:hRule="exact" w:val="2624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5EC48" w14:textId="77777777" w:rsidR="00855687" w:rsidRDefault="00855687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6586E" w14:textId="77777777"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B3860" w14:textId="77777777"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E6823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61B" w14:textId="77777777"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5C6E9" w14:textId="77777777" w:rsidR="00855687" w:rsidRDefault="000B1492">
            <w:pPr>
              <w:ind w:left="100" w:right="35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Gre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se 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and G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al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CAEF7" w14:textId="77777777"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0F6CD" w14:textId="77777777" w:rsidR="00855687" w:rsidRDefault="000B1492">
            <w:pPr>
              <w:ind w:left="100" w:right="47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x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ouse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</w:p>
          <w:p w14:paraId="5458CB5F" w14:textId="77777777" w:rsidR="00855687" w:rsidRDefault="00855687">
            <w:pPr>
              <w:spacing w:before="19" w:line="240" w:lineRule="exact"/>
              <w:rPr>
                <w:sz w:val="24"/>
                <w:szCs w:val="24"/>
              </w:rPr>
            </w:pPr>
          </w:p>
          <w:p w14:paraId="6D7EDE7E" w14:textId="77777777" w:rsidR="00855687" w:rsidRDefault="000B1492">
            <w:pPr>
              <w:ind w:left="100" w:right="78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Guiding students to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dent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fy sources of 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ouse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</w:p>
          <w:p w14:paraId="372A6B0E" w14:textId="77777777"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14:paraId="7159C57C" w14:textId="77777777" w:rsidR="00855687" w:rsidRDefault="000B1492">
            <w:pPr>
              <w:ind w:left="100" w:right="23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proofErr w:type="spellEnd"/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wa</w:t>
            </w:r>
            <w:r>
              <w:rPr>
                <w:rFonts w:ascii="Tw Cen MT" w:eastAsia="Tw Cen MT" w:hAnsi="Tw Cen MT" w:cs="Tw Cen MT"/>
                <w:spacing w:val="-4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and its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onse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q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A183D" w14:textId="77777777" w:rsidR="00855687" w:rsidRDefault="000B1492">
            <w:pPr>
              <w:ind w:left="100" w:right="103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ouse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</w:p>
          <w:p w14:paraId="6480AF1B" w14:textId="77777777" w:rsidR="00855687" w:rsidRDefault="00855687">
            <w:pPr>
              <w:spacing w:before="19" w:line="240" w:lineRule="exact"/>
              <w:rPr>
                <w:sz w:val="24"/>
                <w:szCs w:val="24"/>
              </w:rPr>
            </w:pPr>
          </w:p>
          <w:p w14:paraId="37CA7B92" w14:textId="77777777" w:rsidR="00855687" w:rsidRDefault="000B1492">
            <w:pPr>
              <w:ind w:left="100" w:right="37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identify sources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ouse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</w:p>
          <w:p w14:paraId="6DF364EE" w14:textId="77777777"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14:paraId="2D73F6F2" w14:textId="77777777" w:rsidR="00855687" w:rsidRDefault="000B1492">
            <w:pPr>
              <w:ind w:left="100" w:right="39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proofErr w:type="spellEnd"/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wa</w:t>
            </w:r>
            <w:r>
              <w:rPr>
                <w:rFonts w:ascii="Tw Cen MT" w:eastAsia="Tw Cen MT" w:hAnsi="Tw Cen MT" w:cs="Tw Cen MT"/>
                <w:spacing w:val="-4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ming and its 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onse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q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57EC0" w14:textId="77777777" w:rsidR="00855687" w:rsidRDefault="000B1492">
            <w:pPr>
              <w:ind w:left="102" w:right="1069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, Text,</w:t>
            </w:r>
          </w:p>
          <w:p w14:paraId="1D6C679D" w14:textId="77777777" w:rsidR="00855687" w:rsidRDefault="000B1492">
            <w:pPr>
              <w:spacing w:line="240" w:lineRule="exact"/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Pi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</w:p>
          <w:p w14:paraId="62CFC009" w14:textId="77777777" w:rsidR="00855687" w:rsidRDefault="000B1492">
            <w:pPr>
              <w:ind w:left="102" w:right="76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6F67B" w14:textId="77777777"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AA506" w14:textId="77777777" w:rsidR="00855687" w:rsidRDefault="000B1492">
            <w:pPr>
              <w:spacing w:before="1"/>
              <w:ind w:left="100" w:right="19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ouse 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proofErr w:type="spellEnd"/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9B6F1" w14:textId="77777777" w:rsidR="00855687" w:rsidRDefault="00855687"/>
        </w:tc>
      </w:tr>
      <w:tr w:rsidR="00855687" w14:paraId="1C5558B8" w14:textId="77777777">
        <w:trPr>
          <w:trHeight w:hRule="exact" w:val="293"/>
        </w:trPr>
        <w:tc>
          <w:tcPr>
            <w:tcW w:w="22685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6E82A" w14:textId="77777777" w:rsidR="00855687" w:rsidRDefault="000B1492">
            <w:pPr>
              <w:spacing w:before="5" w:line="280" w:lineRule="exact"/>
              <w:ind w:left="9755" w:right="1132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 S 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</w:t>
            </w:r>
          </w:p>
        </w:tc>
      </w:tr>
      <w:tr w:rsidR="00855687" w14:paraId="5E49283E" w14:textId="77777777">
        <w:trPr>
          <w:trHeight w:hRule="exact" w:val="358"/>
        </w:trPr>
        <w:tc>
          <w:tcPr>
            <w:tcW w:w="22685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94CEF" w14:textId="77777777" w:rsidR="00855687" w:rsidRDefault="000B1492">
            <w:pPr>
              <w:spacing w:line="340" w:lineRule="exact"/>
              <w:ind w:left="8870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FORM </w:t>
            </w:r>
            <w:r>
              <w:rPr>
                <w:rFonts w:ascii="Tw Cen MT" w:eastAsia="Tw Cen MT" w:hAnsi="Tw Cen MT" w:cs="Tw Cen MT"/>
                <w:b/>
                <w:spacing w:val="7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32"/>
                <w:szCs w:val="32"/>
              </w:rPr>
              <w:t>F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R  </w:t>
            </w:r>
            <w:r>
              <w:rPr>
                <w:rFonts w:ascii="Tw Cen MT" w:eastAsia="Tw Cen MT" w:hAnsi="Tw Cen MT" w:cs="Tw Cen MT"/>
                <w:b/>
                <w:spacing w:val="7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A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NA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L </w:t>
            </w:r>
            <w:r>
              <w:rPr>
                <w:rFonts w:ascii="Tw Cen MT" w:eastAsia="Tw Cen MT" w:hAnsi="Tw Cen MT" w:cs="Tw Cen MT"/>
                <w:b/>
                <w:spacing w:val="70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E X</w:t>
            </w:r>
            <w:r>
              <w:rPr>
                <w:rFonts w:ascii="Tw Cen MT" w:eastAsia="Tw Cen MT" w:hAnsi="Tw Cen MT" w:cs="Tw Cen MT"/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</w:t>
            </w:r>
            <w:r>
              <w:rPr>
                <w:rFonts w:ascii="Tw Cen MT" w:eastAsia="Tw Cen MT" w:hAnsi="Tw Cen MT" w:cs="Tw Cen MT"/>
                <w:b/>
                <w:spacing w:val="-5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I N</w:t>
            </w:r>
            <w:r>
              <w:rPr>
                <w:rFonts w:ascii="Tw Cen MT" w:eastAsia="Tw Cen MT" w:hAnsi="Tw Cen MT" w:cs="Tw Cen MT"/>
                <w:b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 T</w:t>
            </w:r>
            <w:r>
              <w:rPr>
                <w:rFonts w:ascii="Tw Cen MT" w:eastAsia="Tw Cen MT" w:hAnsi="Tw Cen MT" w:cs="Tw Cen MT"/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 S</w:t>
            </w:r>
          </w:p>
        </w:tc>
      </w:tr>
    </w:tbl>
    <w:p w14:paraId="3799ADF0" w14:textId="77777777" w:rsidR="00855687" w:rsidRDefault="00855687">
      <w:pPr>
        <w:spacing w:before="3" w:line="280" w:lineRule="exact"/>
        <w:rPr>
          <w:sz w:val="28"/>
          <w:szCs w:val="28"/>
        </w:rPr>
      </w:pPr>
    </w:p>
    <w:p w14:paraId="1DB29ABE" w14:textId="77777777" w:rsidR="00855687" w:rsidRDefault="000B1492">
      <w:pPr>
        <w:spacing w:before="16"/>
        <w:ind w:right="688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11</w:t>
      </w:r>
    </w:p>
    <w:sectPr w:rsidR="00855687" w:rsidSect="00855687">
      <w:pgSz w:w="23820" w:h="16840" w:orient="landscape"/>
      <w:pgMar w:top="280" w:right="2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3EBE"/>
    <w:multiLevelType w:val="multilevel"/>
    <w:tmpl w:val="A270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8732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687"/>
    <w:rsid w:val="000B1492"/>
    <w:rsid w:val="001F63C9"/>
    <w:rsid w:val="002E3655"/>
    <w:rsid w:val="0034512E"/>
    <w:rsid w:val="005B08F1"/>
    <w:rsid w:val="00695DB7"/>
    <w:rsid w:val="00855687"/>
    <w:rsid w:val="00961376"/>
    <w:rsid w:val="00A65699"/>
    <w:rsid w:val="00AA2CD6"/>
    <w:rsid w:val="00C465FB"/>
    <w:rsid w:val="00F2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."/>
  <w:listSeparator w:val=","/>
  <w14:docId w14:val="42F783EE"/>
  <w15:docId w15:val="{B76CA6A2-2970-4079-A959-18A5896D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4038</Words>
  <Characters>23022</Characters>
  <Application>Microsoft Office Word</Application>
  <DocSecurity>0</DocSecurity>
  <Lines>191</Lines>
  <Paragraphs>54</Paragraphs>
  <ScaleCrop>false</ScaleCrop>
  <Company/>
  <LinksUpToDate>false</LinksUpToDate>
  <CharactersWithSpaces>27006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 Kapyela</cp:lastModifiedBy>
  <cp:revision>12</cp:revision>
  <dcterms:created xsi:type="dcterms:W3CDTF">2022-11-19T23:32:00Z</dcterms:created>
  <dcterms:modified xsi:type="dcterms:W3CDTF">2024-12-21T08:02:00Z</dcterms:modified>
</cp:coreProperties>
</file>